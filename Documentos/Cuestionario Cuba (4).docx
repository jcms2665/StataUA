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6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4820"/>
        <w:gridCol w:w="2126"/>
        <w:gridCol w:w="1985"/>
      </w:tblGrid>
      <w:tr w:rsidR="00BC126B" w:rsidRPr="008E1380" w14:paraId="3570C9A9" w14:textId="77777777">
        <w:tc>
          <w:tcPr>
            <w:tcW w:w="2338" w:type="dxa"/>
            <w:tcBorders>
              <w:top w:val="single" w:sz="18" w:space="0" w:color="auto"/>
              <w:bottom w:val="single" w:sz="18" w:space="0" w:color="auto"/>
            </w:tcBorders>
          </w:tcPr>
          <w:p w14:paraId="03986603" w14:textId="77777777" w:rsidR="00BC126B" w:rsidRPr="008E1380" w:rsidRDefault="00BC126B" w:rsidP="006B7C7E">
            <w:pPr>
              <w:pStyle w:val="Ttulo4"/>
              <w:ind w:left="142" w:hanging="142"/>
              <w:jc w:val="center"/>
              <w:rPr>
                <w:b w:val="0"/>
                <w:color w:val="auto"/>
                <w:sz w:val="14"/>
                <w:szCs w:val="14"/>
              </w:rPr>
            </w:pPr>
          </w:p>
        </w:tc>
        <w:tc>
          <w:tcPr>
            <w:tcW w:w="4820" w:type="dxa"/>
            <w:tcBorders>
              <w:top w:val="single" w:sz="18" w:space="0" w:color="auto"/>
              <w:bottom w:val="single" w:sz="18" w:space="0" w:color="auto"/>
            </w:tcBorders>
          </w:tcPr>
          <w:p w14:paraId="088E401C" w14:textId="7F7163C0" w:rsidR="00B369D7" w:rsidRPr="008E1380" w:rsidRDefault="008B5B3D" w:rsidP="008E67A2">
            <w:pPr>
              <w:pStyle w:val="Encabezado"/>
              <w:ind w:left="142" w:hanging="142"/>
              <w:jc w:val="center"/>
              <w:rPr>
                <w:rFonts w:ascii="Arial" w:hAnsi="Arial" w:cs="Arial"/>
                <w:b/>
                <w:sz w:val="14"/>
                <w:szCs w:val="14"/>
              </w:rPr>
            </w:pPr>
            <w:r>
              <w:rPr>
                <w:rFonts w:ascii="Arial" w:hAnsi="Arial" w:cs="Arial"/>
                <w:b/>
                <w:sz w:val="14"/>
                <w:szCs w:val="14"/>
              </w:rPr>
              <w:t>CUBA</w:t>
            </w:r>
          </w:p>
        </w:tc>
        <w:tc>
          <w:tcPr>
            <w:tcW w:w="2126" w:type="dxa"/>
            <w:tcBorders>
              <w:top w:val="single" w:sz="18" w:space="0" w:color="auto"/>
              <w:bottom w:val="single" w:sz="18" w:space="0" w:color="auto"/>
            </w:tcBorders>
          </w:tcPr>
          <w:p w14:paraId="543E1C6E" w14:textId="502EB22B" w:rsidR="00BC126B" w:rsidRPr="008E1380" w:rsidRDefault="008E67A2" w:rsidP="00407B95">
            <w:pPr>
              <w:pStyle w:val="Textoindependiente3"/>
              <w:ind w:left="142" w:hanging="142"/>
              <w:jc w:val="center"/>
              <w:rPr>
                <w:rFonts w:cs="Arial"/>
                <w:sz w:val="14"/>
                <w:szCs w:val="14"/>
                <w:lang w:val="es-ES_tradnl"/>
              </w:rPr>
            </w:pPr>
            <w:r>
              <w:rPr>
                <w:rFonts w:cs="Arial"/>
                <w:sz w:val="14"/>
                <w:szCs w:val="14"/>
                <w:lang w:val="es-ES_tradnl"/>
              </w:rPr>
              <w:t xml:space="preserve">Agosto </w:t>
            </w:r>
            <w:r w:rsidR="00407B95">
              <w:rPr>
                <w:rFonts w:cs="Arial"/>
                <w:sz w:val="14"/>
                <w:szCs w:val="14"/>
                <w:lang w:val="es-ES_tradnl"/>
              </w:rPr>
              <w:t>2017</w:t>
            </w:r>
          </w:p>
        </w:tc>
        <w:tc>
          <w:tcPr>
            <w:tcW w:w="1985" w:type="dxa"/>
            <w:tcBorders>
              <w:top w:val="single" w:sz="18" w:space="0" w:color="auto"/>
              <w:bottom w:val="single" w:sz="18" w:space="0" w:color="auto"/>
            </w:tcBorders>
          </w:tcPr>
          <w:p w14:paraId="6DD592E2" w14:textId="77777777" w:rsidR="00BC126B" w:rsidRPr="008E1380" w:rsidRDefault="00BC126B" w:rsidP="006B7C7E">
            <w:pPr>
              <w:pStyle w:val="Ttulo4"/>
              <w:ind w:left="142" w:hanging="142"/>
              <w:jc w:val="center"/>
              <w:rPr>
                <w:color w:val="auto"/>
                <w:sz w:val="14"/>
                <w:szCs w:val="14"/>
              </w:rPr>
            </w:pPr>
            <w:r w:rsidRPr="008E1380">
              <w:rPr>
                <w:color w:val="auto"/>
                <w:sz w:val="14"/>
                <w:szCs w:val="14"/>
              </w:rPr>
              <w:t>Folio:</w:t>
            </w:r>
          </w:p>
        </w:tc>
      </w:tr>
      <w:tr w:rsidR="008946C3" w:rsidRPr="008E1380" w14:paraId="7B4BBE60" w14:textId="77777777">
        <w:trPr>
          <w:trHeight w:val="128"/>
        </w:trPr>
        <w:tc>
          <w:tcPr>
            <w:tcW w:w="2338" w:type="dxa"/>
            <w:vMerge w:val="restart"/>
            <w:tcBorders>
              <w:top w:val="nil"/>
            </w:tcBorders>
          </w:tcPr>
          <w:p w14:paraId="42F51F0D" w14:textId="77777777" w:rsidR="005D27A1" w:rsidRPr="008E1380" w:rsidRDefault="005D27A1" w:rsidP="005D27A1">
            <w:pPr>
              <w:ind w:left="142" w:hanging="142"/>
              <w:rPr>
                <w:rFonts w:ascii="Arial" w:hAnsi="Arial" w:cs="Arial"/>
                <w:sz w:val="14"/>
                <w:szCs w:val="14"/>
              </w:rPr>
            </w:pPr>
            <w:r w:rsidRPr="008E1380">
              <w:rPr>
                <w:rFonts w:ascii="Arial" w:hAnsi="Arial" w:cs="Arial"/>
                <w:sz w:val="14"/>
                <w:szCs w:val="14"/>
              </w:rPr>
              <w:t>Fecha:</w:t>
            </w:r>
          </w:p>
          <w:p w14:paraId="50B51A93" w14:textId="77777777" w:rsidR="008946C3" w:rsidRPr="008E1380" w:rsidRDefault="008946C3" w:rsidP="006B7C7E">
            <w:pPr>
              <w:ind w:left="142" w:hanging="142"/>
              <w:jc w:val="both"/>
              <w:rPr>
                <w:rFonts w:ascii="Arial" w:hAnsi="Arial" w:cs="Arial"/>
                <w:sz w:val="14"/>
                <w:szCs w:val="14"/>
              </w:rPr>
            </w:pPr>
          </w:p>
          <w:p w14:paraId="4EC965F9" w14:textId="77777777" w:rsidR="008946C3" w:rsidRPr="008E1380" w:rsidRDefault="008946C3" w:rsidP="006B7C7E">
            <w:pPr>
              <w:ind w:left="142" w:hanging="142"/>
              <w:jc w:val="both"/>
              <w:rPr>
                <w:rFonts w:ascii="Arial" w:hAnsi="Arial" w:cs="Arial"/>
                <w:sz w:val="14"/>
                <w:szCs w:val="14"/>
              </w:rPr>
            </w:pPr>
            <w:r w:rsidRPr="008E1380">
              <w:rPr>
                <w:rFonts w:ascii="Arial" w:hAnsi="Arial" w:cs="Arial"/>
                <w:sz w:val="14"/>
                <w:szCs w:val="14"/>
              </w:rPr>
              <w:t>________</w:t>
            </w:r>
            <w:r w:rsidR="00E24F1B">
              <w:rPr>
                <w:rFonts w:ascii="Arial" w:hAnsi="Arial" w:cs="Arial"/>
                <w:sz w:val="14"/>
                <w:szCs w:val="14"/>
              </w:rPr>
              <w:t>/</w:t>
            </w:r>
            <w:r w:rsidRPr="008E1380">
              <w:rPr>
                <w:rFonts w:ascii="Arial" w:hAnsi="Arial" w:cs="Arial"/>
                <w:sz w:val="14"/>
                <w:szCs w:val="14"/>
              </w:rPr>
              <w:t>__________</w:t>
            </w:r>
            <w:r w:rsidR="00E24F1B">
              <w:rPr>
                <w:rFonts w:ascii="Arial" w:hAnsi="Arial" w:cs="Arial"/>
                <w:sz w:val="14"/>
                <w:szCs w:val="14"/>
              </w:rPr>
              <w:t>/__</w:t>
            </w:r>
            <w:r w:rsidRPr="008E1380">
              <w:rPr>
                <w:rFonts w:ascii="Arial" w:hAnsi="Arial" w:cs="Arial"/>
                <w:sz w:val="14"/>
                <w:szCs w:val="14"/>
              </w:rPr>
              <w:t>______</w:t>
            </w:r>
          </w:p>
          <w:p w14:paraId="1F59E2DE" w14:textId="77777777" w:rsidR="008946C3" w:rsidRPr="008E1380" w:rsidRDefault="008946C3" w:rsidP="006B7C7E">
            <w:pPr>
              <w:ind w:left="142" w:hanging="142"/>
              <w:jc w:val="both"/>
              <w:rPr>
                <w:rFonts w:ascii="Arial" w:hAnsi="Arial" w:cs="Arial"/>
                <w:sz w:val="14"/>
                <w:szCs w:val="14"/>
              </w:rPr>
            </w:pPr>
          </w:p>
          <w:p w14:paraId="56611738" w14:textId="77777777" w:rsidR="006D5464" w:rsidRPr="008E1380" w:rsidRDefault="006D5464" w:rsidP="00E24F1B">
            <w:pPr>
              <w:ind w:left="142" w:hanging="142"/>
              <w:jc w:val="both"/>
              <w:rPr>
                <w:rFonts w:ascii="Arial" w:hAnsi="Arial" w:cs="Arial"/>
                <w:sz w:val="14"/>
                <w:szCs w:val="14"/>
              </w:rPr>
            </w:pPr>
          </w:p>
        </w:tc>
        <w:tc>
          <w:tcPr>
            <w:tcW w:w="6946" w:type="dxa"/>
            <w:gridSpan w:val="2"/>
            <w:vMerge w:val="restart"/>
            <w:tcBorders>
              <w:top w:val="nil"/>
              <w:right w:val="single" w:sz="18" w:space="0" w:color="auto"/>
            </w:tcBorders>
          </w:tcPr>
          <w:p w14:paraId="65C49E80" w14:textId="77777777" w:rsidR="00EB7F2E" w:rsidRPr="008E1380" w:rsidRDefault="00EB7F2E" w:rsidP="00EB7F2E">
            <w:pPr>
              <w:pStyle w:val="Textoindependiente3"/>
              <w:jc w:val="both"/>
              <w:rPr>
                <w:rFonts w:cs="Arial"/>
                <w:b w:val="0"/>
                <w:sz w:val="14"/>
                <w:szCs w:val="14"/>
                <w:lang w:val="es-ES_tradnl"/>
              </w:rPr>
            </w:pPr>
          </w:p>
          <w:p w14:paraId="43018890" w14:textId="77777777" w:rsidR="00EB7F2E" w:rsidRPr="008E1380" w:rsidRDefault="000B5253" w:rsidP="00EB7F2E">
            <w:pPr>
              <w:pStyle w:val="Textoindependiente3"/>
              <w:jc w:val="both"/>
              <w:rPr>
                <w:rFonts w:cs="Arial"/>
                <w:b w:val="0"/>
                <w:sz w:val="14"/>
                <w:szCs w:val="14"/>
                <w:lang w:val="es-ES_tradnl"/>
              </w:rPr>
            </w:pPr>
            <w:r w:rsidRPr="008E1380">
              <w:rPr>
                <w:rFonts w:cs="Arial"/>
                <w:b w:val="0"/>
                <w:sz w:val="14"/>
                <w:szCs w:val="14"/>
                <w:lang w:val="es-ES_tradnl"/>
              </w:rPr>
              <w:t>Calle</w:t>
            </w:r>
            <w:r w:rsidR="00EB7F2E" w:rsidRPr="008E1380">
              <w:rPr>
                <w:rFonts w:cs="Arial"/>
                <w:b w:val="0"/>
                <w:sz w:val="14"/>
                <w:szCs w:val="14"/>
                <w:lang w:val="es-ES_tradnl"/>
              </w:rPr>
              <w:t>:____________________</w:t>
            </w:r>
            <w:r w:rsidR="00B83C26" w:rsidRPr="008E1380">
              <w:rPr>
                <w:rFonts w:cs="Arial"/>
                <w:b w:val="0"/>
                <w:sz w:val="14"/>
                <w:szCs w:val="14"/>
                <w:lang w:val="es-ES_tradnl"/>
              </w:rPr>
              <w:t>________________</w:t>
            </w:r>
            <w:r w:rsidR="008F6C6D" w:rsidRPr="008E1380">
              <w:rPr>
                <w:rFonts w:cs="Arial"/>
                <w:b w:val="0"/>
                <w:sz w:val="14"/>
                <w:szCs w:val="14"/>
                <w:lang w:val="es-ES_tradnl"/>
              </w:rPr>
              <w:t>_________________</w:t>
            </w:r>
            <w:r w:rsidRPr="008E1380">
              <w:rPr>
                <w:rFonts w:cs="Arial"/>
                <w:b w:val="0"/>
                <w:sz w:val="14"/>
                <w:szCs w:val="14"/>
                <w:lang w:val="es-ES_tradnl"/>
              </w:rPr>
              <w:t xml:space="preserve"> #____________Interior:__________</w:t>
            </w:r>
          </w:p>
          <w:p w14:paraId="2CE0E404" w14:textId="77777777" w:rsidR="00EB7F2E" w:rsidRPr="008E1380" w:rsidRDefault="00EB7F2E" w:rsidP="00EB7F2E">
            <w:pPr>
              <w:jc w:val="both"/>
              <w:rPr>
                <w:rFonts w:ascii="Arial" w:hAnsi="Arial" w:cs="Arial"/>
                <w:sz w:val="14"/>
                <w:szCs w:val="14"/>
              </w:rPr>
            </w:pPr>
          </w:p>
          <w:p w14:paraId="4A982FEA" w14:textId="29822055" w:rsidR="00EB7F2E" w:rsidRDefault="00EB7F2E" w:rsidP="00680C63">
            <w:pPr>
              <w:pStyle w:val="Textoindependiente3"/>
              <w:jc w:val="both"/>
              <w:rPr>
                <w:rFonts w:cs="Arial"/>
                <w:b w:val="0"/>
                <w:sz w:val="14"/>
                <w:szCs w:val="14"/>
                <w:lang w:val="es-ES_tradnl"/>
              </w:rPr>
            </w:pPr>
            <w:r w:rsidRPr="008E1380">
              <w:rPr>
                <w:rFonts w:cs="Arial"/>
                <w:b w:val="0"/>
                <w:sz w:val="14"/>
                <w:szCs w:val="14"/>
                <w:lang w:val="es-ES_tradnl"/>
              </w:rPr>
              <w:t>Colonia:___________________</w:t>
            </w:r>
            <w:r w:rsidR="00B83C26" w:rsidRPr="008E1380">
              <w:rPr>
                <w:rFonts w:cs="Arial"/>
                <w:b w:val="0"/>
                <w:sz w:val="14"/>
                <w:szCs w:val="14"/>
                <w:lang w:val="es-ES_tradnl"/>
              </w:rPr>
              <w:t xml:space="preserve"> </w:t>
            </w:r>
            <w:r w:rsidR="008E67A2">
              <w:rPr>
                <w:rFonts w:cs="Arial"/>
                <w:b w:val="0"/>
                <w:sz w:val="14"/>
                <w:szCs w:val="14"/>
                <w:lang w:val="es-ES_tradnl"/>
              </w:rPr>
              <w:t>Municipio</w:t>
            </w:r>
            <w:r w:rsidRPr="008E1380">
              <w:rPr>
                <w:rFonts w:cs="Arial"/>
                <w:b w:val="0"/>
                <w:sz w:val="14"/>
                <w:szCs w:val="14"/>
                <w:lang w:val="es-ES_tradnl"/>
              </w:rPr>
              <w:t>:</w:t>
            </w:r>
            <w:r w:rsidR="007D16C7">
              <w:rPr>
                <w:rFonts w:cs="Arial"/>
                <w:b w:val="0"/>
                <w:sz w:val="14"/>
                <w:szCs w:val="14"/>
                <w:lang w:val="es-ES_tradnl"/>
              </w:rPr>
              <w:t xml:space="preserve"> </w:t>
            </w:r>
            <w:r w:rsidRPr="008E1380">
              <w:rPr>
                <w:rFonts w:cs="Arial"/>
                <w:b w:val="0"/>
                <w:sz w:val="14"/>
                <w:szCs w:val="14"/>
                <w:lang w:val="es-ES_tradnl"/>
              </w:rPr>
              <w:t>___</w:t>
            </w:r>
            <w:r w:rsidR="008E67A2">
              <w:rPr>
                <w:rFonts w:cs="Arial"/>
                <w:b w:val="0"/>
                <w:sz w:val="14"/>
                <w:szCs w:val="14"/>
                <w:lang w:val="es-ES_tradnl"/>
              </w:rPr>
              <w:t>____________</w:t>
            </w:r>
            <w:r w:rsidRPr="008E1380">
              <w:rPr>
                <w:rFonts w:cs="Arial"/>
                <w:b w:val="0"/>
                <w:sz w:val="14"/>
                <w:szCs w:val="14"/>
                <w:lang w:val="es-ES_tradnl"/>
              </w:rPr>
              <w:t>__</w:t>
            </w:r>
            <w:r w:rsidR="00B83C26" w:rsidRPr="008E1380">
              <w:rPr>
                <w:rFonts w:cs="Arial"/>
                <w:b w:val="0"/>
                <w:sz w:val="14"/>
                <w:szCs w:val="14"/>
                <w:lang w:val="es-ES_tradnl"/>
              </w:rPr>
              <w:t xml:space="preserve"> </w:t>
            </w:r>
            <w:r w:rsidRPr="008E1380">
              <w:rPr>
                <w:rFonts w:cs="Arial"/>
                <w:b w:val="0"/>
                <w:sz w:val="14"/>
                <w:szCs w:val="14"/>
                <w:lang w:val="es-ES_tradnl"/>
              </w:rPr>
              <w:t>Entidad:</w:t>
            </w:r>
            <w:r w:rsidR="00680C63">
              <w:rPr>
                <w:rFonts w:cs="Arial"/>
                <w:b w:val="0"/>
                <w:sz w:val="14"/>
                <w:szCs w:val="14"/>
                <w:lang w:val="es-ES_tradnl"/>
              </w:rPr>
              <w:t xml:space="preserve"> </w:t>
            </w:r>
          </w:p>
          <w:p w14:paraId="4B730244" w14:textId="77777777" w:rsidR="00680C63" w:rsidRPr="00680C63" w:rsidRDefault="00680C63" w:rsidP="00680C63">
            <w:pPr>
              <w:pStyle w:val="Textoindependiente3"/>
              <w:jc w:val="both"/>
              <w:rPr>
                <w:rFonts w:cs="Arial"/>
                <w:b w:val="0"/>
                <w:sz w:val="14"/>
                <w:szCs w:val="14"/>
                <w:lang w:val="es-ES_tradnl"/>
              </w:rPr>
            </w:pPr>
          </w:p>
          <w:p w14:paraId="162AD7E0" w14:textId="77777777" w:rsidR="00EB7F2E" w:rsidRPr="008E1380" w:rsidRDefault="00AB5BBD" w:rsidP="00EB7F2E">
            <w:pPr>
              <w:pStyle w:val="Textoindependiente3"/>
              <w:jc w:val="both"/>
              <w:rPr>
                <w:rFonts w:cs="Arial"/>
                <w:sz w:val="14"/>
                <w:szCs w:val="14"/>
                <w:lang w:val="es-ES_tradnl"/>
              </w:rPr>
            </w:pPr>
            <w:r>
              <w:rPr>
                <w:rFonts w:cs="Arial"/>
                <w:b w:val="0"/>
                <w:sz w:val="14"/>
                <w:szCs w:val="14"/>
                <w:lang w:val="es-ES_tradnl"/>
              </w:rPr>
              <w:t>Distrito</w:t>
            </w:r>
            <w:r w:rsidR="000B5253" w:rsidRPr="008E1380">
              <w:rPr>
                <w:rFonts w:cs="Arial"/>
                <w:b w:val="0"/>
                <w:sz w:val="14"/>
                <w:szCs w:val="14"/>
                <w:lang w:val="es-ES_tradnl"/>
              </w:rPr>
              <w:t>:________</w:t>
            </w:r>
            <w:r w:rsidR="00171CDD">
              <w:rPr>
                <w:rFonts w:cs="Arial"/>
                <w:b w:val="0"/>
                <w:sz w:val="14"/>
                <w:szCs w:val="14"/>
                <w:lang w:val="es-ES_tradnl"/>
              </w:rPr>
              <w:t>__</w:t>
            </w:r>
            <w:r w:rsidR="000B5253" w:rsidRPr="008E1380">
              <w:rPr>
                <w:rFonts w:cs="Arial"/>
                <w:b w:val="0"/>
                <w:sz w:val="14"/>
                <w:szCs w:val="14"/>
                <w:lang w:val="es-ES_tradnl"/>
              </w:rPr>
              <w:t xml:space="preserve">__ </w:t>
            </w:r>
            <w:r w:rsidR="000B36F5">
              <w:rPr>
                <w:rFonts w:cs="Arial"/>
                <w:b w:val="0"/>
                <w:sz w:val="14"/>
                <w:szCs w:val="14"/>
                <w:lang w:val="es-ES_tradnl"/>
              </w:rPr>
              <w:t xml:space="preserve">      </w:t>
            </w:r>
            <w:r w:rsidR="00EB2D4B">
              <w:rPr>
                <w:rFonts w:cs="Arial"/>
                <w:b w:val="0"/>
                <w:sz w:val="14"/>
                <w:szCs w:val="14"/>
                <w:lang w:val="es-ES_tradnl"/>
              </w:rPr>
              <w:t>Sección</w:t>
            </w:r>
            <w:r w:rsidRPr="008E1380">
              <w:rPr>
                <w:rFonts w:cs="Arial"/>
                <w:b w:val="0"/>
                <w:sz w:val="14"/>
                <w:szCs w:val="14"/>
                <w:lang w:val="es-ES_tradnl"/>
              </w:rPr>
              <w:t>:________</w:t>
            </w:r>
            <w:r>
              <w:rPr>
                <w:rFonts w:cs="Arial"/>
                <w:b w:val="0"/>
                <w:sz w:val="14"/>
                <w:szCs w:val="14"/>
                <w:lang w:val="es-ES_tradnl"/>
              </w:rPr>
              <w:t>__</w:t>
            </w:r>
            <w:r w:rsidRPr="008E1380">
              <w:rPr>
                <w:rFonts w:cs="Arial"/>
                <w:b w:val="0"/>
                <w:sz w:val="14"/>
                <w:szCs w:val="14"/>
                <w:lang w:val="es-ES_tradnl"/>
              </w:rPr>
              <w:t>_</w:t>
            </w:r>
            <w:r w:rsidR="000B36F5">
              <w:rPr>
                <w:rFonts w:cs="Arial"/>
                <w:b w:val="0"/>
                <w:sz w:val="14"/>
                <w:szCs w:val="14"/>
                <w:lang w:val="es-ES_tradnl"/>
              </w:rPr>
              <w:t xml:space="preserve"> </w:t>
            </w:r>
            <w:r>
              <w:rPr>
                <w:rFonts w:cs="Arial"/>
                <w:b w:val="0"/>
                <w:sz w:val="14"/>
                <w:szCs w:val="14"/>
                <w:lang w:val="es-ES_tradnl"/>
              </w:rPr>
              <w:t xml:space="preserve">                 </w:t>
            </w:r>
            <w:r w:rsidR="00171CDD">
              <w:rPr>
                <w:rFonts w:cs="Arial"/>
                <w:b w:val="0"/>
                <w:sz w:val="14"/>
                <w:szCs w:val="14"/>
                <w:lang w:val="es-ES_tradnl"/>
              </w:rPr>
              <w:t xml:space="preserve">Hora de inicio  </w:t>
            </w:r>
            <w:r w:rsidR="00EB7F2E" w:rsidRPr="008E1380">
              <w:rPr>
                <w:rFonts w:cs="Arial"/>
                <w:b w:val="0"/>
                <w:sz w:val="14"/>
                <w:szCs w:val="14"/>
                <w:lang w:val="es-ES_tradnl"/>
              </w:rPr>
              <w:t xml:space="preserve"> </w:t>
            </w:r>
            <w:r w:rsidR="00EB7F2E" w:rsidRPr="008E1380">
              <w:rPr>
                <w:rFonts w:cs="Arial"/>
                <w:b w:val="0"/>
                <w:bCs/>
                <w:sz w:val="14"/>
                <w:szCs w:val="14"/>
                <w:lang w:val="es-ES_tradnl"/>
              </w:rPr>
              <w:t>:</w:t>
            </w:r>
            <w:r w:rsidR="00EB7F2E" w:rsidRPr="008E1380">
              <w:rPr>
                <w:rFonts w:cs="Arial"/>
                <w:sz w:val="14"/>
                <w:szCs w:val="14"/>
                <w:lang w:val="es-ES_tradnl"/>
              </w:rPr>
              <w:t xml:space="preserve"> |__</w:t>
            </w:r>
            <w:r w:rsidR="00C63586">
              <w:rPr>
                <w:rFonts w:cs="Arial"/>
                <w:sz w:val="14"/>
                <w:szCs w:val="14"/>
                <w:lang w:val="es-ES_tradnl"/>
              </w:rPr>
              <w:t>______</w:t>
            </w:r>
            <w:r w:rsidR="00EB7F2E" w:rsidRPr="008E1380">
              <w:rPr>
                <w:rFonts w:cs="Arial"/>
                <w:sz w:val="14"/>
                <w:szCs w:val="14"/>
                <w:lang w:val="es-ES_tradnl"/>
              </w:rPr>
              <w:t>___|__</w:t>
            </w:r>
            <w:r w:rsidR="00C63586">
              <w:rPr>
                <w:rFonts w:cs="Arial"/>
                <w:sz w:val="14"/>
                <w:szCs w:val="14"/>
                <w:lang w:val="es-ES_tradnl"/>
              </w:rPr>
              <w:t>__</w:t>
            </w:r>
            <w:r w:rsidR="00EB7F2E" w:rsidRPr="008E1380">
              <w:rPr>
                <w:rFonts w:cs="Arial"/>
                <w:sz w:val="14"/>
                <w:szCs w:val="14"/>
                <w:lang w:val="es-ES_tradnl"/>
              </w:rPr>
              <w:t>_</w:t>
            </w:r>
            <w:r w:rsidR="00C63586">
              <w:rPr>
                <w:rFonts w:cs="Arial"/>
                <w:sz w:val="14"/>
                <w:szCs w:val="14"/>
                <w:lang w:val="es-ES_tradnl"/>
              </w:rPr>
              <w:t>____</w:t>
            </w:r>
            <w:r w:rsidR="00EB7F2E" w:rsidRPr="008E1380">
              <w:rPr>
                <w:rFonts w:cs="Arial"/>
                <w:sz w:val="14"/>
                <w:szCs w:val="14"/>
                <w:lang w:val="es-ES_tradnl"/>
              </w:rPr>
              <w:t xml:space="preserve">__| </w:t>
            </w:r>
          </w:p>
          <w:p w14:paraId="04A878CE" w14:textId="77777777" w:rsidR="008946C3" w:rsidRPr="008E1380" w:rsidRDefault="00B83C26" w:rsidP="00AA3CEB">
            <w:pPr>
              <w:rPr>
                <w:rFonts w:ascii="Arial" w:hAnsi="Arial" w:cs="Arial"/>
                <w:b/>
                <w:sz w:val="14"/>
                <w:szCs w:val="14"/>
              </w:rPr>
            </w:pPr>
            <w:r w:rsidRPr="008E1380">
              <w:rPr>
                <w:rFonts w:ascii="Arial" w:hAnsi="Arial" w:cs="Arial"/>
                <w:sz w:val="14"/>
                <w:szCs w:val="14"/>
              </w:rPr>
              <w:t xml:space="preserve">                                        </w:t>
            </w:r>
            <w:r w:rsidR="000B5253" w:rsidRPr="008E1380">
              <w:rPr>
                <w:rFonts w:ascii="Arial" w:hAnsi="Arial" w:cs="Arial"/>
                <w:sz w:val="14"/>
                <w:szCs w:val="14"/>
              </w:rPr>
              <w:t xml:space="preserve">                                                   </w:t>
            </w:r>
            <w:r w:rsidR="00AB5BBD">
              <w:rPr>
                <w:rFonts w:ascii="Arial" w:hAnsi="Arial" w:cs="Arial"/>
                <w:sz w:val="14"/>
                <w:szCs w:val="14"/>
              </w:rPr>
              <w:t xml:space="preserve"> </w:t>
            </w:r>
            <w:r w:rsidR="000B5253" w:rsidRPr="008E1380">
              <w:rPr>
                <w:rFonts w:ascii="Arial" w:hAnsi="Arial" w:cs="Arial"/>
                <w:sz w:val="14"/>
                <w:szCs w:val="14"/>
              </w:rPr>
              <w:t xml:space="preserve">              </w:t>
            </w:r>
            <w:r w:rsidR="00AB5BBD">
              <w:rPr>
                <w:rFonts w:ascii="Arial" w:hAnsi="Arial" w:cs="Arial"/>
                <w:sz w:val="14"/>
                <w:szCs w:val="14"/>
              </w:rPr>
              <w:t xml:space="preserve">  </w:t>
            </w:r>
            <w:r w:rsidR="000B5253" w:rsidRPr="008E1380">
              <w:rPr>
                <w:rFonts w:ascii="Arial" w:hAnsi="Arial" w:cs="Arial"/>
                <w:sz w:val="14"/>
                <w:szCs w:val="14"/>
              </w:rPr>
              <w:t xml:space="preserve">                       </w:t>
            </w:r>
            <w:r w:rsidR="000B36F5">
              <w:rPr>
                <w:rFonts w:ascii="Arial" w:hAnsi="Arial" w:cs="Arial"/>
                <w:sz w:val="14"/>
                <w:szCs w:val="14"/>
              </w:rPr>
              <w:t xml:space="preserve">Hora        </w:t>
            </w:r>
            <w:r w:rsidR="00EB7F2E" w:rsidRPr="008E1380">
              <w:rPr>
                <w:rFonts w:ascii="Arial" w:hAnsi="Arial" w:cs="Arial"/>
                <w:sz w:val="14"/>
                <w:szCs w:val="14"/>
              </w:rPr>
              <w:t xml:space="preserve">        Minutos</w:t>
            </w:r>
          </w:p>
        </w:tc>
        <w:tc>
          <w:tcPr>
            <w:tcW w:w="1985" w:type="dxa"/>
            <w:tcBorders>
              <w:top w:val="single" w:sz="18" w:space="0" w:color="auto"/>
              <w:left w:val="single" w:sz="18" w:space="0" w:color="auto"/>
              <w:bottom w:val="single" w:sz="18" w:space="0" w:color="auto"/>
            </w:tcBorders>
          </w:tcPr>
          <w:p w14:paraId="4E2F34CD" w14:textId="77777777" w:rsidR="008946C3" w:rsidRPr="008E1380" w:rsidRDefault="008946C3" w:rsidP="006B7C7E">
            <w:pPr>
              <w:ind w:left="142" w:hanging="142"/>
              <w:jc w:val="both"/>
              <w:rPr>
                <w:rFonts w:ascii="Arial" w:hAnsi="Arial" w:cs="Arial"/>
                <w:sz w:val="14"/>
                <w:szCs w:val="14"/>
              </w:rPr>
            </w:pPr>
          </w:p>
          <w:p w14:paraId="04097EA2" w14:textId="77777777" w:rsidR="008946C3" w:rsidRPr="008E1380" w:rsidRDefault="008946C3" w:rsidP="006B7C7E">
            <w:pPr>
              <w:ind w:left="142" w:hanging="142"/>
              <w:jc w:val="both"/>
              <w:rPr>
                <w:rFonts w:ascii="Arial" w:hAnsi="Arial" w:cs="Arial"/>
                <w:sz w:val="14"/>
                <w:szCs w:val="14"/>
              </w:rPr>
            </w:pPr>
          </w:p>
        </w:tc>
      </w:tr>
      <w:tr w:rsidR="008946C3" w:rsidRPr="008E1380" w14:paraId="2BB83FAF" w14:textId="77777777">
        <w:trPr>
          <w:trHeight w:val="47"/>
        </w:trPr>
        <w:tc>
          <w:tcPr>
            <w:tcW w:w="2338" w:type="dxa"/>
            <w:vMerge/>
          </w:tcPr>
          <w:p w14:paraId="23D36B8D" w14:textId="77777777" w:rsidR="008946C3" w:rsidRPr="008E1380" w:rsidRDefault="008946C3" w:rsidP="006B7C7E">
            <w:pPr>
              <w:ind w:left="142" w:hanging="142"/>
              <w:jc w:val="both"/>
              <w:rPr>
                <w:rFonts w:ascii="Arial" w:hAnsi="Arial" w:cs="Arial"/>
                <w:sz w:val="14"/>
                <w:szCs w:val="14"/>
              </w:rPr>
            </w:pPr>
          </w:p>
        </w:tc>
        <w:tc>
          <w:tcPr>
            <w:tcW w:w="6946" w:type="dxa"/>
            <w:gridSpan w:val="2"/>
            <w:vMerge/>
            <w:tcBorders>
              <w:right w:val="single" w:sz="18" w:space="0" w:color="auto"/>
            </w:tcBorders>
          </w:tcPr>
          <w:p w14:paraId="00D1D1AD" w14:textId="77777777" w:rsidR="008946C3" w:rsidRPr="008E1380" w:rsidRDefault="008946C3" w:rsidP="006B7C7E">
            <w:pPr>
              <w:ind w:left="142" w:hanging="142"/>
              <w:jc w:val="both"/>
              <w:rPr>
                <w:rFonts w:ascii="Arial" w:hAnsi="Arial" w:cs="Arial"/>
                <w:sz w:val="14"/>
                <w:szCs w:val="14"/>
              </w:rPr>
            </w:pPr>
          </w:p>
        </w:tc>
        <w:tc>
          <w:tcPr>
            <w:tcW w:w="1985" w:type="dxa"/>
            <w:tcBorders>
              <w:top w:val="single" w:sz="18" w:space="0" w:color="auto"/>
              <w:left w:val="single" w:sz="18" w:space="0" w:color="auto"/>
              <w:bottom w:val="single" w:sz="18" w:space="0" w:color="auto"/>
            </w:tcBorders>
          </w:tcPr>
          <w:p w14:paraId="0C6577F9" w14:textId="77777777" w:rsidR="008946C3" w:rsidRPr="008E1380" w:rsidRDefault="008946C3" w:rsidP="006B7C7E">
            <w:pPr>
              <w:ind w:left="142" w:hanging="142"/>
              <w:jc w:val="center"/>
              <w:rPr>
                <w:rFonts w:ascii="Arial" w:hAnsi="Arial" w:cs="Arial"/>
                <w:b/>
                <w:sz w:val="14"/>
                <w:szCs w:val="14"/>
              </w:rPr>
            </w:pPr>
            <w:r w:rsidRPr="008E1380">
              <w:rPr>
                <w:rFonts w:ascii="Arial" w:hAnsi="Arial" w:cs="Arial"/>
                <w:b/>
                <w:sz w:val="14"/>
                <w:szCs w:val="14"/>
              </w:rPr>
              <w:t>Punto:</w:t>
            </w:r>
          </w:p>
        </w:tc>
      </w:tr>
      <w:tr w:rsidR="008946C3" w:rsidRPr="008E1380" w14:paraId="1F2AB17F" w14:textId="77777777">
        <w:trPr>
          <w:trHeight w:val="485"/>
        </w:trPr>
        <w:tc>
          <w:tcPr>
            <w:tcW w:w="2338" w:type="dxa"/>
            <w:vMerge/>
          </w:tcPr>
          <w:p w14:paraId="566FF2B4" w14:textId="77777777" w:rsidR="008946C3" w:rsidRPr="008E1380" w:rsidRDefault="008946C3" w:rsidP="006B7C7E">
            <w:pPr>
              <w:ind w:left="142" w:hanging="142"/>
              <w:jc w:val="both"/>
              <w:rPr>
                <w:rFonts w:ascii="Arial" w:hAnsi="Arial" w:cs="Arial"/>
                <w:sz w:val="14"/>
                <w:szCs w:val="14"/>
              </w:rPr>
            </w:pPr>
          </w:p>
        </w:tc>
        <w:tc>
          <w:tcPr>
            <w:tcW w:w="6946" w:type="dxa"/>
            <w:gridSpan w:val="2"/>
            <w:vMerge/>
            <w:tcBorders>
              <w:right w:val="single" w:sz="18" w:space="0" w:color="auto"/>
            </w:tcBorders>
          </w:tcPr>
          <w:p w14:paraId="1FBEC895" w14:textId="77777777" w:rsidR="008946C3" w:rsidRPr="008E1380" w:rsidRDefault="008946C3" w:rsidP="006B7C7E">
            <w:pPr>
              <w:ind w:left="142" w:hanging="142"/>
              <w:jc w:val="both"/>
              <w:rPr>
                <w:rFonts w:ascii="Arial" w:hAnsi="Arial" w:cs="Arial"/>
                <w:sz w:val="14"/>
                <w:szCs w:val="14"/>
              </w:rPr>
            </w:pPr>
          </w:p>
        </w:tc>
        <w:tc>
          <w:tcPr>
            <w:tcW w:w="1985" w:type="dxa"/>
            <w:tcBorders>
              <w:top w:val="single" w:sz="18" w:space="0" w:color="auto"/>
              <w:left w:val="single" w:sz="18" w:space="0" w:color="auto"/>
              <w:bottom w:val="single" w:sz="18" w:space="0" w:color="auto"/>
            </w:tcBorders>
          </w:tcPr>
          <w:p w14:paraId="7521CE8C" w14:textId="77777777" w:rsidR="008946C3" w:rsidRPr="008E1380" w:rsidRDefault="008946C3" w:rsidP="006B7C7E">
            <w:pPr>
              <w:ind w:left="142" w:hanging="142"/>
              <w:jc w:val="center"/>
              <w:rPr>
                <w:rFonts w:ascii="Arial" w:hAnsi="Arial" w:cs="Arial"/>
                <w:b/>
                <w:sz w:val="14"/>
                <w:szCs w:val="14"/>
              </w:rPr>
            </w:pPr>
          </w:p>
          <w:p w14:paraId="2CFDC992" w14:textId="77777777" w:rsidR="00C80366" w:rsidRPr="008E1380" w:rsidRDefault="00C80366" w:rsidP="006B7C7E">
            <w:pPr>
              <w:ind w:left="142" w:hanging="142"/>
              <w:jc w:val="center"/>
              <w:rPr>
                <w:rFonts w:ascii="Arial" w:hAnsi="Arial" w:cs="Arial"/>
                <w:b/>
                <w:sz w:val="14"/>
                <w:szCs w:val="14"/>
              </w:rPr>
            </w:pPr>
          </w:p>
        </w:tc>
      </w:tr>
    </w:tbl>
    <w:p w14:paraId="43E8053E" w14:textId="77777777" w:rsidR="0069761E" w:rsidRPr="008E1380" w:rsidRDefault="0069761E" w:rsidP="00517C81">
      <w:pPr>
        <w:pStyle w:val="Textoindependiente"/>
        <w:jc w:val="both"/>
        <w:rPr>
          <w:color w:val="auto"/>
          <w:sz w:val="14"/>
          <w:szCs w:val="14"/>
        </w:rPr>
        <w:sectPr w:rsidR="0069761E" w:rsidRPr="008E1380" w:rsidSect="00C01B6B">
          <w:headerReference w:type="default" r:id="rId8"/>
          <w:footerReference w:type="even" r:id="rId9"/>
          <w:footerReference w:type="default" r:id="rId10"/>
          <w:pgSz w:w="12242" w:h="20163" w:code="5"/>
          <w:pgMar w:top="720" w:right="720" w:bottom="720" w:left="357" w:header="283" w:footer="709" w:gutter="0"/>
          <w:cols w:sep="1" w:space="357"/>
          <w:docGrid w:linePitch="360"/>
        </w:sectPr>
      </w:pPr>
    </w:p>
    <w:p w14:paraId="371DE687" w14:textId="77777777" w:rsidR="00820B58" w:rsidRPr="009578DD" w:rsidRDefault="00820B58" w:rsidP="00D634DE">
      <w:pPr>
        <w:pStyle w:val="Textoindependiente"/>
        <w:jc w:val="both"/>
        <w:rPr>
          <w:color w:val="auto"/>
          <w:sz w:val="14"/>
          <w:szCs w:val="14"/>
        </w:rPr>
      </w:pPr>
    </w:p>
    <w:p w14:paraId="11219C11" w14:textId="561BFB69" w:rsidR="00DC0457" w:rsidRPr="008E1380" w:rsidRDefault="000B5253" w:rsidP="006B7C7E">
      <w:pPr>
        <w:pBdr>
          <w:top w:val="single" w:sz="12" w:space="1" w:color="auto"/>
          <w:bottom w:val="single" w:sz="12" w:space="1" w:color="auto"/>
        </w:pBdr>
        <w:ind w:left="142" w:hanging="142"/>
        <w:jc w:val="both"/>
        <w:rPr>
          <w:rFonts w:ascii="Arial" w:hAnsi="Arial" w:cs="Arial"/>
          <w:sz w:val="14"/>
          <w:szCs w:val="14"/>
        </w:rPr>
      </w:pPr>
      <w:r w:rsidRPr="008E1380">
        <w:rPr>
          <w:rFonts w:ascii="Arial" w:hAnsi="Arial" w:cs="Arial"/>
          <w:sz w:val="14"/>
          <w:szCs w:val="14"/>
        </w:rPr>
        <w:t xml:space="preserve">Buenos(as) </w:t>
      </w:r>
      <w:r w:rsidR="00DC0457" w:rsidRPr="008E1380">
        <w:rPr>
          <w:rFonts w:ascii="Arial" w:hAnsi="Arial" w:cs="Arial"/>
          <w:sz w:val="14"/>
          <w:szCs w:val="14"/>
        </w:rPr>
        <w:t xml:space="preserve">días / tardes / noches / Mi nombre es_________________, </w:t>
      </w:r>
      <w:r w:rsidR="0085172E" w:rsidRPr="008E1380">
        <w:rPr>
          <w:rFonts w:ascii="Arial" w:hAnsi="Arial" w:cs="Arial"/>
          <w:sz w:val="14"/>
          <w:szCs w:val="14"/>
        </w:rPr>
        <w:t>vengo de</w:t>
      </w:r>
      <w:r w:rsidR="007D3173">
        <w:rPr>
          <w:rFonts w:ascii="Arial" w:hAnsi="Arial" w:cs="Arial"/>
          <w:b/>
          <w:sz w:val="14"/>
          <w:szCs w:val="14"/>
        </w:rPr>
        <w:t>..</w:t>
      </w:r>
      <w:r w:rsidR="008F6C6D" w:rsidRPr="008E1380">
        <w:rPr>
          <w:rFonts w:ascii="Arial" w:hAnsi="Arial" w:cs="Arial"/>
          <w:b/>
          <w:sz w:val="14"/>
          <w:szCs w:val="14"/>
        </w:rPr>
        <w:t xml:space="preserve">. </w:t>
      </w:r>
      <w:r w:rsidR="002E1291" w:rsidRPr="008E1380">
        <w:rPr>
          <w:rFonts w:ascii="Arial" w:hAnsi="Arial" w:cs="Arial"/>
          <w:sz w:val="14"/>
          <w:szCs w:val="14"/>
        </w:rPr>
        <w:t>En este momento e</w:t>
      </w:r>
      <w:r w:rsidR="00EB7F2E" w:rsidRPr="008E1380">
        <w:rPr>
          <w:rFonts w:ascii="Arial" w:hAnsi="Arial" w:cs="Arial"/>
          <w:sz w:val="14"/>
          <w:szCs w:val="14"/>
        </w:rPr>
        <w:t>stamos hac</w:t>
      </w:r>
      <w:r w:rsidR="00B83C26" w:rsidRPr="008E1380">
        <w:rPr>
          <w:rFonts w:ascii="Arial" w:hAnsi="Arial" w:cs="Arial"/>
          <w:sz w:val="14"/>
          <w:szCs w:val="14"/>
        </w:rPr>
        <w:t xml:space="preserve">iendo </w:t>
      </w:r>
      <w:r w:rsidRPr="008E1380">
        <w:rPr>
          <w:rFonts w:ascii="Arial" w:hAnsi="Arial" w:cs="Arial"/>
          <w:sz w:val="14"/>
          <w:szCs w:val="14"/>
        </w:rPr>
        <w:t>una encuesta</w:t>
      </w:r>
      <w:r w:rsidR="002E1291" w:rsidRPr="008E1380">
        <w:rPr>
          <w:rFonts w:ascii="Arial" w:hAnsi="Arial" w:cs="Arial"/>
          <w:sz w:val="14"/>
          <w:szCs w:val="14"/>
        </w:rPr>
        <w:t xml:space="preserve"> </w:t>
      </w:r>
      <w:r w:rsidRPr="008E1380">
        <w:rPr>
          <w:rFonts w:ascii="Arial" w:hAnsi="Arial" w:cs="Arial"/>
          <w:sz w:val="14"/>
          <w:szCs w:val="14"/>
        </w:rPr>
        <w:t xml:space="preserve">a </w:t>
      </w:r>
      <w:r w:rsidR="00D27744">
        <w:rPr>
          <w:rFonts w:ascii="Arial" w:hAnsi="Arial" w:cs="Arial"/>
          <w:sz w:val="14"/>
          <w:szCs w:val="14"/>
        </w:rPr>
        <w:t xml:space="preserve">los ciudadanos </w:t>
      </w:r>
      <w:r w:rsidR="00B83C26" w:rsidRPr="008E1380">
        <w:rPr>
          <w:rFonts w:ascii="Arial" w:hAnsi="Arial" w:cs="Arial"/>
          <w:sz w:val="14"/>
          <w:szCs w:val="14"/>
        </w:rPr>
        <w:t>para conocer</w:t>
      </w:r>
      <w:r w:rsidR="00EB7F2E" w:rsidRPr="008E1380">
        <w:rPr>
          <w:rFonts w:ascii="Arial" w:hAnsi="Arial" w:cs="Arial"/>
          <w:sz w:val="14"/>
          <w:szCs w:val="14"/>
        </w:rPr>
        <w:t xml:space="preserve"> su opinión sobre </w:t>
      </w:r>
      <w:r w:rsidRPr="008E1380">
        <w:rPr>
          <w:rFonts w:ascii="Arial" w:hAnsi="Arial" w:cs="Arial"/>
          <w:sz w:val="14"/>
          <w:szCs w:val="14"/>
        </w:rPr>
        <w:t xml:space="preserve">diversos temas. </w:t>
      </w:r>
      <w:r w:rsidR="00EB7F2E" w:rsidRPr="008E1380">
        <w:rPr>
          <w:rFonts w:ascii="Arial" w:hAnsi="Arial" w:cs="Arial"/>
          <w:sz w:val="14"/>
          <w:szCs w:val="14"/>
        </w:rPr>
        <w:t>Q</w:t>
      </w:r>
      <w:r w:rsidR="002E1291" w:rsidRPr="008E1380">
        <w:rPr>
          <w:rFonts w:ascii="Arial" w:hAnsi="Arial" w:cs="Arial"/>
          <w:sz w:val="14"/>
          <w:szCs w:val="14"/>
        </w:rPr>
        <w:t xml:space="preserve">uisiera </w:t>
      </w:r>
      <w:r w:rsidR="00D27744">
        <w:rPr>
          <w:rFonts w:ascii="Arial" w:hAnsi="Arial" w:cs="Arial"/>
          <w:sz w:val="14"/>
          <w:szCs w:val="14"/>
        </w:rPr>
        <w:t>hacerl</w:t>
      </w:r>
      <w:r w:rsidRPr="008E1380">
        <w:rPr>
          <w:rFonts w:ascii="Arial" w:hAnsi="Arial" w:cs="Arial"/>
          <w:sz w:val="14"/>
          <w:szCs w:val="14"/>
        </w:rPr>
        <w:t>e algunas preguntas</w:t>
      </w:r>
      <w:r w:rsidR="002E1291" w:rsidRPr="008E1380">
        <w:rPr>
          <w:rFonts w:ascii="Arial" w:hAnsi="Arial" w:cs="Arial"/>
          <w:sz w:val="14"/>
          <w:szCs w:val="14"/>
        </w:rPr>
        <w:t xml:space="preserve">. </w:t>
      </w:r>
      <w:r w:rsidR="00D27744">
        <w:rPr>
          <w:rFonts w:ascii="Arial" w:hAnsi="Arial" w:cs="Arial"/>
          <w:sz w:val="14"/>
          <w:szCs w:val="14"/>
        </w:rPr>
        <w:t>S</w:t>
      </w:r>
      <w:r w:rsidR="00EB7F2E" w:rsidRPr="008E1380">
        <w:rPr>
          <w:rFonts w:ascii="Arial" w:hAnsi="Arial" w:cs="Arial"/>
          <w:sz w:val="14"/>
          <w:szCs w:val="14"/>
        </w:rPr>
        <w:t xml:space="preserve">u respuesta es absolutamente confidencial y los datos serán </w:t>
      </w:r>
      <w:r w:rsidRPr="008E1380">
        <w:rPr>
          <w:rFonts w:ascii="Arial" w:hAnsi="Arial" w:cs="Arial"/>
          <w:sz w:val="14"/>
          <w:szCs w:val="14"/>
        </w:rPr>
        <w:t xml:space="preserve">utilizados solamente para fines </w:t>
      </w:r>
      <w:r w:rsidR="00EB7F2E" w:rsidRPr="008E1380">
        <w:rPr>
          <w:rFonts w:ascii="Arial" w:hAnsi="Arial" w:cs="Arial"/>
          <w:sz w:val="14"/>
          <w:szCs w:val="14"/>
        </w:rPr>
        <w:t>estadísticos.</w:t>
      </w:r>
    </w:p>
    <w:p w14:paraId="303A1EF7" w14:textId="77777777" w:rsidR="00AB5BBD" w:rsidRPr="004E254C" w:rsidRDefault="00010651" w:rsidP="004E254C">
      <w:pPr>
        <w:pBdr>
          <w:top w:val="single" w:sz="4" w:space="1" w:color="auto"/>
          <w:left w:val="single" w:sz="4" w:space="4" w:color="auto"/>
          <w:bottom w:val="single" w:sz="4" w:space="1" w:color="auto"/>
          <w:right w:val="single" w:sz="4" w:space="0" w:color="auto"/>
        </w:pBdr>
        <w:shd w:val="clear" w:color="auto" w:fill="000000"/>
        <w:jc w:val="both"/>
        <w:rPr>
          <w:rFonts w:ascii="Arial" w:hAnsi="Arial" w:cs="Arial"/>
          <w:b/>
          <w:sz w:val="14"/>
          <w:szCs w:val="14"/>
        </w:rPr>
      </w:pPr>
      <w:r>
        <w:rPr>
          <w:rFonts w:ascii="Arial" w:hAnsi="Arial" w:cs="Arial"/>
          <w:b/>
          <w:bCs/>
          <w:sz w:val="14"/>
          <w:szCs w:val="14"/>
        </w:rPr>
        <w:t>FILTRO</w:t>
      </w:r>
    </w:p>
    <w:p w14:paraId="40C2B376" w14:textId="29217C2B" w:rsidR="00AB5BBD" w:rsidRPr="00C965FF" w:rsidRDefault="0011437D" w:rsidP="00AB5BBD">
      <w:pPr>
        <w:pStyle w:val="Prrafodelista"/>
        <w:widowControl w:val="0"/>
        <w:numPr>
          <w:ilvl w:val="0"/>
          <w:numId w:val="12"/>
        </w:numPr>
        <w:suppressAutoHyphens/>
        <w:spacing w:after="0" w:line="240" w:lineRule="auto"/>
        <w:ind w:left="284" w:hanging="284"/>
        <w:jc w:val="both"/>
        <w:rPr>
          <w:rFonts w:ascii="Arial" w:hAnsi="Arial" w:cs="Arial"/>
          <w:b/>
          <w:bCs/>
          <w:sz w:val="14"/>
          <w:szCs w:val="14"/>
        </w:rPr>
      </w:pPr>
      <w:r w:rsidRPr="0011437D">
        <w:rPr>
          <w:noProof/>
          <w:sz w:val="13"/>
          <w:szCs w:val="13"/>
          <w:lang w:val="es-MX" w:eastAsia="es-MX"/>
        </w:rPr>
        <mc:AlternateContent>
          <mc:Choice Requires="wps">
            <w:drawing>
              <wp:anchor distT="0" distB="0" distL="114935" distR="114935" simplePos="0" relativeHeight="253052416" behindDoc="0" locked="0" layoutInCell="1" allowOverlap="1" wp14:anchorId="5CC2E406" wp14:editId="3BB2AC99">
                <wp:simplePos x="0" y="0"/>
                <wp:positionH relativeFrom="column">
                  <wp:posOffset>1979295</wp:posOffset>
                </wp:positionH>
                <wp:positionV relativeFrom="paragraph">
                  <wp:posOffset>73025</wp:posOffset>
                </wp:positionV>
                <wp:extent cx="278130" cy="250825"/>
                <wp:effectExtent l="0" t="0" r="26670" b="28575"/>
                <wp:wrapNone/>
                <wp:docPr id="94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0825"/>
                        </a:xfrm>
                        <a:prstGeom prst="rect">
                          <a:avLst/>
                        </a:prstGeom>
                        <a:solidFill>
                          <a:srgbClr val="FFFFFF"/>
                        </a:solidFill>
                        <a:ln w="6350">
                          <a:solidFill>
                            <a:srgbClr val="000000"/>
                          </a:solidFill>
                          <a:miter lim="800000"/>
                          <a:headEnd/>
                          <a:tailEnd/>
                        </a:ln>
                      </wps:spPr>
                      <wps:txbx>
                        <w:txbxContent>
                          <w:p w14:paraId="13F657F1" w14:textId="77777777" w:rsidR="007D3173" w:rsidRDefault="007D3173" w:rsidP="0011437D">
                            <w:pPr>
                              <w:pStyle w:val="Listavistosa-nfasis11"/>
                              <w:numPr>
                                <w:ilvl w:val="0"/>
                                <w:numId w:val="2"/>
                              </w:numPr>
                              <w:spacing w:after="0" w:line="240" w:lineRule="auto"/>
                            </w:pPr>
                            <w:r>
                              <w:rPr>
                                <w:noProof/>
                                <w:lang w:val="es-MX" w:eastAsia="es-MX"/>
                              </w:rPr>
                              <w:drawing>
                                <wp:inline distT="0" distB="0" distL="0" distR="0" wp14:anchorId="2292A95E" wp14:editId="6F783511">
                                  <wp:extent cx="36830" cy="36830"/>
                                  <wp:effectExtent l="19050" t="0" r="1270" b="0"/>
                                  <wp:docPr id="946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p w14:paraId="6C986C06" w14:textId="77777777" w:rsidR="007D3173" w:rsidRDefault="007D3173" w:rsidP="0011437D">
                            <w:pPr>
                              <w:pStyle w:val="Listavistosa-nfasis11"/>
                              <w:numPr>
                                <w:ilvl w:val="0"/>
                                <w:numId w:val="2"/>
                              </w:numPr>
                              <w:spacing w:after="0" w:line="240" w:lineRule="auto"/>
                            </w:pPr>
                            <w:r>
                              <w:rPr>
                                <w:noProof/>
                                <w:lang w:val="es-MX" w:eastAsia="es-MX"/>
                              </w:rPr>
                              <w:drawing>
                                <wp:inline distT="0" distB="0" distL="0" distR="0" wp14:anchorId="7198B6AC" wp14:editId="0AA4DB19">
                                  <wp:extent cx="36830" cy="36830"/>
                                  <wp:effectExtent l="19050" t="0" r="1270" b="0"/>
                                  <wp:docPr id="9462"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2E406" id="_x0000_t202" coordsize="21600,21600" o:spt="202" path="m,l,21600r21600,l21600,xe">
                <v:stroke joinstyle="miter"/>
                <v:path gradientshapeok="t" o:connecttype="rect"/>
              </v:shapetype>
              <v:shape id="Text Box 29" o:spid="_x0000_s1026" type="#_x0000_t202" style="position:absolute;left:0;text-align:left;margin-left:155.85pt;margin-top:5.75pt;width:21.9pt;height:19.75pt;z-index:2530524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" strokeweight=".5pt">
                <v:textbox inset="7.45pt,3.85pt,7.45pt,3.85pt">
                  <w:txbxContent>
                    <w:p w14:paraId="13F657F1" w14:textId="77777777" w:rsidR="007D3173" w:rsidRDefault="007D3173" w:rsidP="0011437D">
                      <w:pPr>
                        <w:pStyle w:val="Listavistosa-nfasis11"/>
                        <w:numPr>
                          <w:ilvl w:val="0"/>
                          <w:numId w:val="2"/>
                        </w:numPr>
                        <w:spacing w:after="0" w:line="240" w:lineRule="auto"/>
                      </w:pPr>
                      <w:r>
                        <w:rPr>
                          <w:noProof/>
                          <w:lang w:val="es-MX" w:eastAsia="es-MX"/>
                        </w:rPr>
                        <w:drawing>
                          <wp:inline distT="0" distB="0" distL="0" distR="0" wp14:anchorId="2292A95E" wp14:editId="6F783511">
                            <wp:extent cx="36830" cy="36830"/>
                            <wp:effectExtent l="19050" t="0" r="1270" b="0"/>
                            <wp:docPr id="946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p w14:paraId="6C986C06" w14:textId="77777777" w:rsidR="007D3173" w:rsidRDefault="007D3173" w:rsidP="0011437D">
                      <w:pPr>
                        <w:pStyle w:val="Listavistosa-nfasis11"/>
                        <w:numPr>
                          <w:ilvl w:val="0"/>
                          <w:numId w:val="2"/>
                        </w:numPr>
                        <w:spacing w:after="0" w:line="240" w:lineRule="auto"/>
                      </w:pPr>
                      <w:r>
                        <w:rPr>
                          <w:noProof/>
                          <w:lang w:val="es-MX" w:eastAsia="es-MX"/>
                        </w:rPr>
                        <w:drawing>
                          <wp:inline distT="0" distB="0" distL="0" distR="0" wp14:anchorId="7198B6AC" wp14:editId="0AA4DB19">
                            <wp:extent cx="36830" cy="36830"/>
                            <wp:effectExtent l="19050" t="0" r="1270" b="0"/>
                            <wp:docPr id="9462"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v:textbox>
              </v:shape>
            </w:pict>
          </mc:Fallback>
        </mc:AlternateContent>
      </w:r>
      <w:r w:rsidR="007D3173">
        <w:rPr>
          <w:rFonts w:ascii="Arial" w:hAnsi="Arial" w:cs="Arial"/>
          <w:sz w:val="14"/>
          <w:szCs w:val="14"/>
        </w:rPr>
        <w:t>Sexo</w:t>
      </w:r>
      <w:r w:rsidR="00AB5BBD" w:rsidRPr="00C965FF">
        <w:rPr>
          <w:rFonts w:ascii="Arial" w:hAnsi="Arial" w:cs="Arial"/>
          <w:sz w:val="14"/>
          <w:szCs w:val="14"/>
        </w:rPr>
        <w:t xml:space="preserve"> </w:t>
      </w:r>
      <w:r w:rsidR="00AB5BBD" w:rsidRPr="00C965FF">
        <w:rPr>
          <w:rFonts w:ascii="Arial" w:hAnsi="Arial" w:cs="Arial"/>
          <w:b/>
          <w:bCs/>
          <w:sz w:val="14"/>
          <w:szCs w:val="14"/>
        </w:rPr>
        <w:t>(</w:t>
      </w:r>
      <w:proofErr w:type="spellStart"/>
      <w:r w:rsidR="00AB5BBD" w:rsidRPr="00C965FF">
        <w:rPr>
          <w:rFonts w:ascii="Arial" w:hAnsi="Arial" w:cs="Arial"/>
          <w:b/>
          <w:bCs/>
          <w:sz w:val="14"/>
          <w:szCs w:val="14"/>
        </w:rPr>
        <w:t>Enc</w:t>
      </w:r>
      <w:proofErr w:type="spellEnd"/>
      <w:r w:rsidR="00AB5BBD" w:rsidRPr="00C965FF">
        <w:rPr>
          <w:rFonts w:ascii="Arial" w:hAnsi="Arial" w:cs="Arial"/>
          <w:b/>
          <w:bCs/>
          <w:sz w:val="14"/>
          <w:szCs w:val="14"/>
        </w:rPr>
        <w:t>: anotar SIN preguntar)</w:t>
      </w:r>
      <w:r w:rsidR="00AB5BBD" w:rsidRPr="00C965FF">
        <w:rPr>
          <w:rFonts w:ascii="Arial" w:hAnsi="Arial" w:cs="Arial"/>
          <w:sz w:val="14"/>
          <w:szCs w:val="14"/>
          <w:lang w:eastAsia="es-ES"/>
        </w:rPr>
        <w:t xml:space="preserve"> </w:t>
      </w:r>
    </w:p>
    <w:tbl>
      <w:tblPr>
        <w:tblW w:w="0" w:type="auto"/>
        <w:tblInd w:w="108" w:type="dxa"/>
        <w:tblLayout w:type="fixed"/>
        <w:tblLook w:val="0000" w:firstRow="0" w:lastRow="0" w:firstColumn="0" w:lastColumn="0" w:noHBand="0" w:noVBand="0"/>
      </w:tblPr>
      <w:tblGrid>
        <w:gridCol w:w="925"/>
        <w:gridCol w:w="426"/>
      </w:tblGrid>
      <w:tr w:rsidR="00AB5BBD" w:rsidRPr="00AA3CEB" w14:paraId="0703C1DC" w14:textId="77777777" w:rsidTr="0042549A">
        <w:tc>
          <w:tcPr>
            <w:tcW w:w="925" w:type="dxa"/>
            <w:tcBorders>
              <w:top w:val="single" w:sz="4" w:space="0" w:color="000000"/>
              <w:left w:val="single" w:sz="4" w:space="0" w:color="000000"/>
              <w:bottom w:val="single" w:sz="4" w:space="0" w:color="000000"/>
            </w:tcBorders>
            <w:shd w:val="clear" w:color="auto" w:fill="auto"/>
          </w:tcPr>
          <w:p w14:paraId="086B8585" w14:textId="77777777" w:rsidR="00AB5BBD" w:rsidRPr="00AA3CEB" w:rsidRDefault="00AB5BBD" w:rsidP="0042549A">
            <w:pPr>
              <w:snapToGrid w:val="0"/>
              <w:rPr>
                <w:rFonts w:ascii="Arial" w:hAnsi="Arial" w:cs="Arial"/>
                <w:sz w:val="14"/>
                <w:szCs w:val="14"/>
              </w:rPr>
            </w:pPr>
            <w:r w:rsidRPr="00AA3CEB">
              <w:rPr>
                <w:rFonts w:ascii="Arial" w:hAnsi="Arial" w:cs="Arial"/>
                <w:sz w:val="14"/>
                <w:szCs w:val="14"/>
              </w:rPr>
              <w:t>Masculino</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FEDF604" w14:textId="77777777" w:rsidR="00AB5BBD" w:rsidRPr="00AA3CEB" w:rsidRDefault="00AB5BBD" w:rsidP="0042549A">
            <w:pPr>
              <w:pStyle w:val="Textoindependiente"/>
              <w:snapToGrid w:val="0"/>
              <w:jc w:val="center"/>
              <w:rPr>
                <w:b w:val="0"/>
                <w:color w:val="auto"/>
                <w:sz w:val="14"/>
                <w:szCs w:val="14"/>
              </w:rPr>
            </w:pPr>
            <w:r w:rsidRPr="00AA3CEB">
              <w:rPr>
                <w:b w:val="0"/>
                <w:color w:val="auto"/>
                <w:sz w:val="14"/>
                <w:szCs w:val="14"/>
              </w:rPr>
              <w:t>1</w:t>
            </w:r>
          </w:p>
        </w:tc>
      </w:tr>
      <w:tr w:rsidR="00AB5BBD" w:rsidRPr="00AA3CEB" w14:paraId="522B604B" w14:textId="77777777" w:rsidTr="0042549A">
        <w:tc>
          <w:tcPr>
            <w:tcW w:w="925" w:type="dxa"/>
            <w:tcBorders>
              <w:top w:val="single" w:sz="4" w:space="0" w:color="000000"/>
              <w:left w:val="single" w:sz="4" w:space="0" w:color="000000"/>
              <w:bottom w:val="single" w:sz="4" w:space="0" w:color="000000"/>
            </w:tcBorders>
            <w:shd w:val="clear" w:color="auto" w:fill="auto"/>
          </w:tcPr>
          <w:p w14:paraId="3630D68F" w14:textId="77777777" w:rsidR="00AB5BBD" w:rsidRPr="00AA3CEB" w:rsidRDefault="00AB5BBD" w:rsidP="0042549A">
            <w:pPr>
              <w:snapToGrid w:val="0"/>
              <w:rPr>
                <w:rFonts w:ascii="Arial" w:hAnsi="Arial" w:cs="Arial"/>
                <w:sz w:val="14"/>
                <w:szCs w:val="14"/>
              </w:rPr>
            </w:pPr>
            <w:r w:rsidRPr="00AA3CEB">
              <w:rPr>
                <w:rFonts w:ascii="Arial" w:hAnsi="Arial" w:cs="Arial"/>
                <w:sz w:val="14"/>
                <w:szCs w:val="14"/>
              </w:rPr>
              <w:t>Femenino</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AA40A4A" w14:textId="77777777" w:rsidR="00AB5BBD" w:rsidRPr="00AA3CEB" w:rsidRDefault="00AB5BBD" w:rsidP="0042549A">
            <w:pPr>
              <w:pStyle w:val="Textoindependiente"/>
              <w:snapToGrid w:val="0"/>
              <w:jc w:val="center"/>
              <w:rPr>
                <w:b w:val="0"/>
                <w:color w:val="auto"/>
                <w:sz w:val="14"/>
                <w:szCs w:val="14"/>
              </w:rPr>
            </w:pPr>
            <w:r w:rsidRPr="00AA3CEB">
              <w:rPr>
                <w:b w:val="0"/>
                <w:color w:val="auto"/>
                <w:sz w:val="14"/>
                <w:szCs w:val="14"/>
              </w:rPr>
              <w:t>2</w:t>
            </w:r>
          </w:p>
        </w:tc>
      </w:tr>
      <w:tr w:rsidR="007D3173" w:rsidRPr="00AA3CEB" w14:paraId="68A5FF42" w14:textId="77777777" w:rsidTr="0042549A">
        <w:tc>
          <w:tcPr>
            <w:tcW w:w="925" w:type="dxa"/>
            <w:tcBorders>
              <w:top w:val="single" w:sz="4" w:space="0" w:color="000000"/>
              <w:left w:val="single" w:sz="4" w:space="0" w:color="000000"/>
              <w:bottom w:val="single" w:sz="4" w:space="0" w:color="000000"/>
            </w:tcBorders>
            <w:shd w:val="clear" w:color="auto" w:fill="auto"/>
          </w:tcPr>
          <w:p w14:paraId="067277E9" w14:textId="433E7280" w:rsidR="007D3173" w:rsidRPr="00AA3CEB" w:rsidRDefault="007D3173" w:rsidP="0042549A">
            <w:pPr>
              <w:snapToGrid w:val="0"/>
              <w:rPr>
                <w:rFonts w:ascii="Arial" w:hAnsi="Arial" w:cs="Arial"/>
                <w:sz w:val="14"/>
                <w:szCs w:val="14"/>
              </w:rPr>
            </w:pPr>
            <w:r>
              <w:rPr>
                <w:rFonts w:ascii="Arial" w:hAnsi="Arial" w:cs="Arial"/>
                <w:sz w:val="14"/>
                <w:szCs w:val="14"/>
              </w:rPr>
              <w:t>Otro</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06EE076" w14:textId="77777777" w:rsidR="007D3173" w:rsidRPr="00AA3CEB" w:rsidRDefault="007D3173" w:rsidP="0042549A">
            <w:pPr>
              <w:pStyle w:val="Textoindependiente"/>
              <w:snapToGrid w:val="0"/>
              <w:jc w:val="center"/>
              <w:rPr>
                <w:b w:val="0"/>
                <w:color w:val="auto"/>
                <w:sz w:val="14"/>
                <w:szCs w:val="14"/>
              </w:rPr>
            </w:pPr>
          </w:p>
        </w:tc>
      </w:tr>
    </w:tbl>
    <w:p w14:paraId="651A0BEA" w14:textId="77777777" w:rsidR="00AB5BBD" w:rsidRPr="00AA3CEB" w:rsidRDefault="00AB5BBD" w:rsidP="00AB5BBD">
      <w:pPr>
        <w:jc w:val="both"/>
        <w:rPr>
          <w:rFonts w:ascii="Arial" w:hAnsi="Arial" w:cs="Arial"/>
          <w:sz w:val="12"/>
          <w:szCs w:val="12"/>
        </w:rPr>
      </w:pPr>
    </w:p>
    <w:p w14:paraId="3347F4B6" w14:textId="77777777" w:rsidR="00AA3CEB" w:rsidRPr="00F96FE3" w:rsidRDefault="00AB5BBD" w:rsidP="00F96FE3">
      <w:pPr>
        <w:pStyle w:val="Prrafodelista"/>
        <w:widowControl w:val="0"/>
        <w:numPr>
          <w:ilvl w:val="0"/>
          <w:numId w:val="12"/>
        </w:numPr>
        <w:suppressAutoHyphens/>
        <w:spacing w:after="0" w:line="240" w:lineRule="auto"/>
        <w:ind w:left="284" w:hanging="284"/>
        <w:jc w:val="both"/>
        <w:rPr>
          <w:rFonts w:ascii="Arial" w:hAnsi="Arial" w:cs="Arial"/>
          <w:sz w:val="14"/>
          <w:szCs w:val="14"/>
        </w:rPr>
      </w:pPr>
      <w:r w:rsidRPr="00C965FF">
        <w:rPr>
          <w:rFonts w:ascii="Arial" w:hAnsi="Arial" w:cs="Arial"/>
          <w:sz w:val="14"/>
          <w:szCs w:val="14"/>
        </w:rPr>
        <w:t xml:space="preserve">¿Qué edad tiene usted? </w:t>
      </w:r>
      <w:r w:rsidRPr="00C965FF">
        <w:rPr>
          <w:rFonts w:ascii="Arial" w:hAnsi="Arial" w:cs="Arial"/>
          <w:b/>
          <w:sz w:val="14"/>
          <w:szCs w:val="14"/>
        </w:rPr>
        <w:t>(</w:t>
      </w:r>
      <w:r w:rsidR="00E142F0">
        <w:rPr>
          <w:rFonts w:ascii="Arial" w:hAnsi="Arial" w:cs="Arial"/>
          <w:b/>
          <w:sz w:val="14"/>
          <w:szCs w:val="14"/>
        </w:rPr>
        <w:t xml:space="preserve">ENC: </w:t>
      </w:r>
      <w:r w:rsidRPr="00C965FF">
        <w:rPr>
          <w:rFonts w:ascii="Arial" w:hAnsi="Arial" w:cs="Arial"/>
          <w:b/>
          <w:sz w:val="14"/>
          <w:szCs w:val="14"/>
        </w:rPr>
        <w:t xml:space="preserve">Suspender si es menor de 18 años) </w:t>
      </w:r>
    </w:p>
    <w:p w14:paraId="1704F64D" w14:textId="5D4AABC2" w:rsidR="004E254C" w:rsidRDefault="00AA3CEB" w:rsidP="007D3173">
      <w:pPr>
        <w:pStyle w:val="Prrafodelista"/>
        <w:widowControl w:val="0"/>
        <w:suppressAutoHyphens/>
        <w:spacing w:after="0" w:line="240" w:lineRule="auto"/>
        <w:ind w:left="284"/>
        <w:rPr>
          <w:rFonts w:ascii="Arial" w:hAnsi="Arial" w:cs="Arial"/>
          <w:b/>
          <w:sz w:val="18"/>
          <w:szCs w:val="18"/>
        </w:rPr>
      </w:pPr>
      <w:r>
        <w:rPr>
          <w:rFonts w:ascii="Arial" w:hAnsi="Arial" w:cs="Arial"/>
          <w:b/>
          <w:sz w:val="18"/>
          <w:szCs w:val="18"/>
        </w:rPr>
        <w:t>|__</w:t>
      </w:r>
      <w:r w:rsidRPr="00AA3CEB">
        <w:rPr>
          <w:rFonts w:ascii="Arial" w:hAnsi="Arial" w:cs="Arial"/>
          <w:b/>
          <w:sz w:val="18"/>
          <w:szCs w:val="18"/>
        </w:rPr>
        <w:t>____|</w:t>
      </w:r>
      <w:r>
        <w:rPr>
          <w:rFonts w:ascii="Arial" w:hAnsi="Arial" w:cs="Arial"/>
          <w:b/>
          <w:sz w:val="18"/>
          <w:szCs w:val="18"/>
        </w:rPr>
        <w:t>___</w:t>
      </w:r>
      <w:r w:rsidRPr="00AA3CEB">
        <w:rPr>
          <w:rFonts w:ascii="Arial" w:hAnsi="Arial" w:cs="Arial"/>
          <w:b/>
          <w:sz w:val="18"/>
          <w:szCs w:val="18"/>
        </w:rPr>
        <w:t>___|</w:t>
      </w:r>
    </w:p>
    <w:p w14:paraId="5E8D91BB" w14:textId="77777777" w:rsidR="007D3173" w:rsidRDefault="007D3173" w:rsidP="007D3173">
      <w:pPr>
        <w:pStyle w:val="xl27"/>
        <w:spacing w:before="0" w:beforeAutospacing="0" w:after="0" w:afterAutospacing="0"/>
        <w:ind w:left="142"/>
        <w:jc w:val="both"/>
      </w:pPr>
    </w:p>
    <w:p w14:paraId="299C1C5B" w14:textId="201920A7" w:rsidR="007D3173" w:rsidRPr="005306C9" w:rsidRDefault="007D3173" w:rsidP="007D3173">
      <w:pPr>
        <w:pStyle w:val="xl27"/>
        <w:numPr>
          <w:ilvl w:val="0"/>
          <w:numId w:val="12"/>
        </w:numPr>
        <w:spacing w:before="0" w:beforeAutospacing="0" w:after="0" w:afterAutospacing="0"/>
        <w:jc w:val="both"/>
      </w:pPr>
      <w:r w:rsidRPr="005306C9">
        <w:t>Cuál es su estado civil</w:t>
      </w:r>
      <w:proofErr w:type="gramStart"/>
      <w:r w:rsidRPr="005306C9">
        <w:t>?</w:t>
      </w:r>
      <w:proofErr w:type="gramEnd"/>
    </w:p>
    <w:tbl>
      <w:tblPr>
        <w:tblW w:w="0" w:type="auto"/>
        <w:tblInd w:w="108" w:type="dxa"/>
        <w:tblLayout w:type="fixed"/>
        <w:tblLook w:val="0000" w:firstRow="0" w:lastRow="0" w:firstColumn="0" w:lastColumn="0" w:noHBand="0" w:noVBand="0"/>
      </w:tblPr>
      <w:tblGrid>
        <w:gridCol w:w="2694"/>
        <w:gridCol w:w="728"/>
      </w:tblGrid>
      <w:tr w:rsidR="007D3173" w:rsidRPr="005306C9" w14:paraId="0EBD95D2" w14:textId="77777777" w:rsidTr="007D3173">
        <w:tc>
          <w:tcPr>
            <w:tcW w:w="2694" w:type="dxa"/>
            <w:tcBorders>
              <w:top w:val="single" w:sz="4" w:space="0" w:color="000000"/>
              <w:left w:val="single" w:sz="4" w:space="0" w:color="000000"/>
              <w:bottom w:val="single" w:sz="4" w:space="0" w:color="000000"/>
            </w:tcBorders>
            <w:shd w:val="clear" w:color="auto" w:fill="auto"/>
          </w:tcPr>
          <w:p w14:paraId="64F88920" w14:textId="77777777" w:rsidR="007D3173" w:rsidRPr="005306C9" w:rsidRDefault="007D3173" w:rsidP="007D3173">
            <w:pPr>
              <w:pStyle w:val="Textoindependiente"/>
              <w:snapToGrid w:val="0"/>
              <w:rPr>
                <w:b w:val="0"/>
                <w:sz w:val="14"/>
                <w:szCs w:val="14"/>
              </w:rPr>
            </w:pPr>
            <w:r w:rsidRPr="005306C9">
              <w:rPr>
                <w:b w:val="0"/>
                <w:sz w:val="14"/>
                <w:szCs w:val="14"/>
              </w:rPr>
              <w:t>Soltera/o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14:paraId="2DB18810" w14:textId="77777777" w:rsidR="007D3173" w:rsidRPr="005306C9" w:rsidRDefault="007D3173" w:rsidP="007D3173">
            <w:pPr>
              <w:pStyle w:val="Textoindependiente"/>
              <w:snapToGrid w:val="0"/>
              <w:jc w:val="center"/>
              <w:rPr>
                <w:b w:val="0"/>
                <w:sz w:val="14"/>
                <w:szCs w:val="14"/>
              </w:rPr>
            </w:pPr>
            <w:r w:rsidRPr="005306C9">
              <w:rPr>
                <w:b w:val="0"/>
                <w:sz w:val="14"/>
                <w:szCs w:val="14"/>
              </w:rPr>
              <w:t>1</w:t>
            </w:r>
          </w:p>
        </w:tc>
      </w:tr>
      <w:tr w:rsidR="007D3173" w:rsidRPr="005306C9" w14:paraId="3C8E699B" w14:textId="77777777" w:rsidTr="007D3173">
        <w:tc>
          <w:tcPr>
            <w:tcW w:w="2694" w:type="dxa"/>
            <w:tcBorders>
              <w:top w:val="single" w:sz="4" w:space="0" w:color="000000"/>
              <w:left w:val="single" w:sz="4" w:space="0" w:color="000000"/>
              <w:bottom w:val="single" w:sz="4" w:space="0" w:color="000000"/>
            </w:tcBorders>
            <w:shd w:val="clear" w:color="auto" w:fill="auto"/>
          </w:tcPr>
          <w:p w14:paraId="1A29621F" w14:textId="77777777" w:rsidR="007D3173" w:rsidRPr="005306C9" w:rsidRDefault="007D3173" w:rsidP="007D3173">
            <w:pPr>
              <w:pStyle w:val="Textoindependiente"/>
              <w:snapToGrid w:val="0"/>
              <w:rPr>
                <w:b w:val="0"/>
                <w:sz w:val="14"/>
                <w:szCs w:val="14"/>
              </w:rPr>
            </w:pPr>
            <w:r w:rsidRPr="005306C9">
              <w:rPr>
                <w:b w:val="0"/>
                <w:sz w:val="14"/>
                <w:szCs w:val="14"/>
              </w:rPr>
              <w:t>Casada/o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14:paraId="40A60804" w14:textId="77777777" w:rsidR="007D3173" w:rsidRPr="005306C9" w:rsidRDefault="007D3173" w:rsidP="007D3173">
            <w:pPr>
              <w:pStyle w:val="Textoindependiente"/>
              <w:snapToGrid w:val="0"/>
              <w:jc w:val="center"/>
              <w:rPr>
                <w:b w:val="0"/>
                <w:sz w:val="14"/>
                <w:szCs w:val="14"/>
              </w:rPr>
            </w:pPr>
            <w:r w:rsidRPr="005306C9">
              <w:rPr>
                <w:noProof/>
                <w:sz w:val="14"/>
                <w:szCs w:val="14"/>
                <w:lang w:val="es-MX" w:eastAsia="es-MX"/>
              </w:rPr>
              <mc:AlternateContent>
                <mc:Choice Requires="wps">
                  <w:drawing>
                    <wp:anchor distT="0" distB="0" distL="114935" distR="114935" simplePos="0" relativeHeight="253496832" behindDoc="0" locked="0" layoutInCell="1" allowOverlap="1" wp14:anchorId="6C476F83" wp14:editId="0B8DEB6E">
                      <wp:simplePos x="0" y="0"/>
                      <wp:positionH relativeFrom="column">
                        <wp:posOffset>1029970</wp:posOffset>
                      </wp:positionH>
                      <wp:positionV relativeFrom="paragraph">
                        <wp:posOffset>33020</wp:posOffset>
                      </wp:positionV>
                      <wp:extent cx="229870" cy="229870"/>
                      <wp:effectExtent l="635" t="0" r="10795" b="1460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w="6350">
                                <a:solidFill>
                                  <a:srgbClr val="000000"/>
                                </a:solidFill>
                                <a:miter lim="800000"/>
                                <a:headEnd/>
                                <a:tailEnd/>
                              </a:ln>
                            </wps:spPr>
                            <wps:txbx>
                              <w:txbxContent>
                                <w:p w14:paraId="0B6A4CF5" w14:textId="77777777" w:rsidR="007D3173" w:rsidRDefault="007D3173" w:rsidP="007D3173">
                                  <w:pPr>
                                    <w:pStyle w:val="Listavistosa-nfasis11"/>
                                    <w:numPr>
                                      <w:ilvl w:val="0"/>
                                      <w:numId w:val="2"/>
                                    </w:numPr>
                                    <w:spacing w:after="0" w:line="240" w:lineRule="auto"/>
                                  </w:pPr>
                                  <w:r>
                                    <w:rPr>
                                      <w:noProof/>
                                      <w:lang w:val="es-MX" w:eastAsia="es-MX"/>
                                    </w:rPr>
                                    <w:drawing>
                                      <wp:inline distT="0" distB="0" distL="0" distR="0" wp14:anchorId="08170270" wp14:editId="75C53556">
                                        <wp:extent cx="36830" cy="36830"/>
                                        <wp:effectExtent l="19050" t="0" r="1270" b="0"/>
                                        <wp:docPr id="2"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76F83" id="Text Box 7" o:spid="_x0000_s1027" type="#_x0000_t202" style="position:absolute;left:0;text-align:left;margin-left:81.1pt;margin-top:2.6pt;width:18.1pt;height:18.1pt;z-index:253496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" strokeweight=".5pt">
                      <v:textbox inset="7.45pt,3.85pt,7.45pt,3.85pt">
                        <w:txbxContent>
                          <w:p w14:paraId="0B6A4CF5" w14:textId="77777777" w:rsidR="007D3173" w:rsidRDefault="007D3173" w:rsidP="007D3173">
                            <w:pPr>
                              <w:pStyle w:val="Listavistosa-nfasis11"/>
                              <w:numPr>
                                <w:ilvl w:val="0"/>
                                <w:numId w:val="2"/>
                              </w:numPr>
                              <w:spacing w:after="0" w:line="240" w:lineRule="auto"/>
                            </w:pPr>
                            <w:r>
                              <w:rPr>
                                <w:noProof/>
                                <w:lang w:val="es-MX" w:eastAsia="es-MX"/>
                              </w:rPr>
                              <w:drawing>
                                <wp:inline distT="0" distB="0" distL="0" distR="0" wp14:anchorId="08170270" wp14:editId="75C53556">
                                  <wp:extent cx="36830" cy="36830"/>
                                  <wp:effectExtent l="19050" t="0" r="1270" b="0"/>
                                  <wp:docPr id="2"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v:textbox>
                    </v:shape>
                  </w:pict>
                </mc:Fallback>
              </mc:AlternateContent>
            </w:r>
            <w:r w:rsidRPr="005306C9">
              <w:rPr>
                <w:b w:val="0"/>
                <w:sz w:val="14"/>
                <w:szCs w:val="14"/>
              </w:rPr>
              <w:t>2</w:t>
            </w:r>
          </w:p>
        </w:tc>
      </w:tr>
      <w:tr w:rsidR="007D3173" w:rsidRPr="005306C9" w14:paraId="465EFFD0" w14:textId="77777777" w:rsidTr="007D3173">
        <w:tc>
          <w:tcPr>
            <w:tcW w:w="2694" w:type="dxa"/>
            <w:tcBorders>
              <w:top w:val="single" w:sz="4" w:space="0" w:color="000000"/>
              <w:left w:val="single" w:sz="4" w:space="0" w:color="000000"/>
              <w:bottom w:val="single" w:sz="4" w:space="0" w:color="000000"/>
            </w:tcBorders>
            <w:shd w:val="clear" w:color="auto" w:fill="auto"/>
          </w:tcPr>
          <w:p w14:paraId="6028B368" w14:textId="77777777" w:rsidR="007D3173" w:rsidRPr="005306C9" w:rsidRDefault="007D3173" w:rsidP="007D3173">
            <w:pPr>
              <w:pStyle w:val="Textoindependiente"/>
              <w:snapToGrid w:val="0"/>
              <w:rPr>
                <w:b w:val="0"/>
                <w:sz w:val="14"/>
                <w:szCs w:val="14"/>
              </w:rPr>
            </w:pPr>
            <w:r w:rsidRPr="005306C9">
              <w:rPr>
                <w:b w:val="0"/>
                <w:sz w:val="14"/>
                <w:szCs w:val="14"/>
              </w:rPr>
              <w:t>Divorciada/o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14:paraId="147778B9" w14:textId="6177F068" w:rsidR="007D3173" w:rsidRPr="005306C9" w:rsidRDefault="002D4AFD" w:rsidP="007D3173">
            <w:pPr>
              <w:pStyle w:val="Textoindependiente"/>
              <w:snapToGrid w:val="0"/>
              <w:jc w:val="center"/>
              <w:rPr>
                <w:b w:val="0"/>
                <w:sz w:val="14"/>
                <w:szCs w:val="14"/>
              </w:rPr>
            </w:pPr>
            <w:r>
              <w:rPr>
                <w:b w:val="0"/>
                <w:sz w:val="14"/>
                <w:szCs w:val="14"/>
              </w:rPr>
              <w:t>3</w:t>
            </w:r>
          </w:p>
        </w:tc>
      </w:tr>
      <w:tr w:rsidR="007D3173" w:rsidRPr="005306C9" w14:paraId="2B8DADD7" w14:textId="77777777" w:rsidTr="007D3173">
        <w:tc>
          <w:tcPr>
            <w:tcW w:w="2694" w:type="dxa"/>
            <w:tcBorders>
              <w:top w:val="single" w:sz="4" w:space="0" w:color="000000"/>
              <w:left w:val="single" w:sz="4" w:space="0" w:color="000000"/>
              <w:bottom w:val="single" w:sz="4" w:space="0" w:color="000000"/>
            </w:tcBorders>
            <w:shd w:val="clear" w:color="auto" w:fill="auto"/>
          </w:tcPr>
          <w:p w14:paraId="4588A7A7" w14:textId="4A6762A4" w:rsidR="007D3173" w:rsidRPr="005306C9" w:rsidRDefault="002D4AFD" w:rsidP="007D3173">
            <w:pPr>
              <w:pStyle w:val="Textoindependiente"/>
              <w:snapToGrid w:val="0"/>
              <w:rPr>
                <w:b w:val="0"/>
                <w:sz w:val="14"/>
                <w:szCs w:val="14"/>
              </w:rPr>
            </w:pPr>
            <w:r>
              <w:rPr>
                <w:b w:val="0"/>
                <w:sz w:val="14"/>
                <w:szCs w:val="14"/>
              </w:rPr>
              <w:t>Acompañado</w:t>
            </w:r>
          </w:p>
        </w:tc>
        <w:tc>
          <w:tcPr>
            <w:tcW w:w="728" w:type="dxa"/>
            <w:tcBorders>
              <w:top w:val="single" w:sz="4" w:space="0" w:color="000000"/>
              <w:left w:val="single" w:sz="4" w:space="0" w:color="000000"/>
              <w:bottom w:val="single" w:sz="4" w:space="0" w:color="000000"/>
              <w:right w:val="single" w:sz="4" w:space="0" w:color="000000"/>
            </w:tcBorders>
            <w:shd w:val="clear" w:color="auto" w:fill="auto"/>
          </w:tcPr>
          <w:p w14:paraId="26948A63" w14:textId="50656766" w:rsidR="007D3173" w:rsidRPr="005306C9" w:rsidRDefault="002D4AFD" w:rsidP="007D3173">
            <w:pPr>
              <w:pStyle w:val="Textoindependiente"/>
              <w:snapToGrid w:val="0"/>
              <w:jc w:val="center"/>
              <w:rPr>
                <w:b w:val="0"/>
                <w:sz w:val="14"/>
                <w:szCs w:val="14"/>
              </w:rPr>
            </w:pPr>
            <w:r>
              <w:rPr>
                <w:b w:val="0"/>
                <w:sz w:val="14"/>
                <w:szCs w:val="14"/>
              </w:rPr>
              <w:t>4</w:t>
            </w:r>
          </w:p>
        </w:tc>
      </w:tr>
    </w:tbl>
    <w:p w14:paraId="14AC09E5" w14:textId="77777777" w:rsidR="007D3173" w:rsidRPr="007D3173" w:rsidRDefault="007D3173" w:rsidP="007D3173">
      <w:pPr>
        <w:pStyle w:val="Prrafodelista"/>
        <w:widowControl w:val="0"/>
        <w:suppressAutoHyphens/>
        <w:spacing w:after="0" w:line="240" w:lineRule="auto"/>
        <w:ind w:left="284"/>
        <w:rPr>
          <w:rFonts w:ascii="Arial" w:hAnsi="Arial" w:cs="Arial"/>
          <w:b/>
          <w:sz w:val="18"/>
          <w:szCs w:val="18"/>
        </w:rPr>
      </w:pPr>
    </w:p>
    <w:p w14:paraId="516C48BC" w14:textId="32D67486" w:rsidR="00EB2D4B" w:rsidRPr="00EB2D4B" w:rsidRDefault="007D3173" w:rsidP="008E67A2">
      <w:pPr>
        <w:pBdr>
          <w:top w:val="single" w:sz="4" w:space="1" w:color="auto"/>
          <w:left w:val="single" w:sz="4" w:space="4" w:color="auto"/>
          <w:bottom w:val="single" w:sz="4" w:space="0" w:color="auto"/>
          <w:right w:val="single" w:sz="4" w:space="4" w:color="auto"/>
        </w:pBdr>
        <w:shd w:val="clear" w:color="auto" w:fill="000000"/>
        <w:jc w:val="both"/>
      </w:pPr>
      <w:r>
        <w:rPr>
          <w:rFonts w:ascii="Arial" w:hAnsi="Arial" w:cs="Arial"/>
          <w:b/>
          <w:sz w:val="14"/>
          <w:szCs w:val="14"/>
          <w:lang w:val="es-MX"/>
        </w:rPr>
        <w:t>CALIDAD DE LOS SERVICIOS</w:t>
      </w:r>
    </w:p>
    <w:p w14:paraId="1BAC9AA4" w14:textId="77777777" w:rsidR="008E67A2" w:rsidRPr="00AA3CEB" w:rsidRDefault="008E67A2" w:rsidP="004E254C">
      <w:pPr>
        <w:rPr>
          <w:rFonts w:ascii="Arial" w:hAnsi="Arial" w:cs="Arial"/>
          <w:sz w:val="12"/>
          <w:szCs w:val="12"/>
        </w:rPr>
      </w:pPr>
    </w:p>
    <w:p w14:paraId="37D592CB" w14:textId="2D1DF969" w:rsidR="008E67A2" w:rsidRDefault="007D3173" w:rsidP="007D3173">
      <w:pPr>
        <w:pStyle w:val="xl27"/>
        <w:numPr>
          <w:ilvl w:val="0"/>
          <w:numId w:val="45"/>
        </w:numPr>
        <w:spacing w:before="0" w:beforeAutospacing="0" w:after="0" w:afterAutospacing="0"/>
        <w:jc w:val="both"/>
      </w:pPr>
      <w:r>
        <w:t>¿</w:t>
      </w:r>
      <w:r w:rsidRPr="007D3173">
        <w:t>Usted conoce lo que es un Sistema de Gestión de la Calidad</w:t>
      </w:r>
      <w:r>
        <w:t xml:space="preserve">? </w:t>
      </w:r>
    </w:p>
    <w:p w14:paraId="73CF93D0" w14:textId="77777777" w:rsidR="007D3173" w:rsidRDefault="007D3173" w:rsidP="008E67A2">
      <w:pPr>
        <w:pStyle w:val="xl27"/>
        <w:spacing w:before="0" w:beforeAutospacing="0" w:after="0" w:afterAutospacing="0"/>
        <w:ind w:left="142"/>
        <w:jc w:val="both"/>
      </w:pPr>
    </w:p>
    <w:tbl>
      <w:tblPr>
        <w:tblW w:w="0" w:type="auto"/>
        <w:tblInd w:w="108" w:type="dxa"/>
        <w:tblLayout w:type="fixed"/>
        <w:tblLook w:val="0000" w:firstRow="0" w:lastRow="0" w:firstColumn="0" w:lastColumn="0" w:noHBand="0" w:noVBand="0"/>
      </w:tblPr>
      <w:tblGrid>
        <w:gridCol w:w="1418"/>
        <w:gridCol w:w="425"/>
      </w:tblGrid>
      <w:tr w:rsidR="007D3173" w:rsidRPr="002E2DC1" w14:paraId="6F1BDF3D" w14:textId="77777777" w:rsidTr="007D3173">
        <w:tc>
          <w:tcPr>
            <w:tcW w:w="1418" w:type="dxa"/>
            <w:tcBorders>
              <w:top w:val="single" w:sz="4" w:space="0" w:color="000000"/>
              <w:left w:val="single" w:sz="4" w:space="0" w:color="000000"/>
              <w:bottom w:val="single" w:sz="4" w:space="0" w:color="000000"/>
            </w:tcBorders>
            <w:shd w:val="clear" w:color="auto" w:fill="auto"/>
          </w:tcPr>
          <w:p w14:paraId="6560E9D9"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1F81128"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1</w:t>
            </w:r>
          </w:p>
        </w:tc>
      </w:tr>
      <w:tr w:rsidR="007D3173" w:rsidRPr="002E2DC1" w14:paraId="32FA3FD9" w14:textId="77777777" w:rsidTr="007D3173">
        <w:tc>
          <w:tcPr>
            <w:tcW w:w="1418" w:type="dxa"/>
            <w:tcBorders>
              <w:top w:val="single" w:sz="4" w:space="0" w:color="000000"/>
              <w:left w:val="single" w:sz="4" w:space="0" w:color="000000"/>
              <w:bottom w:val="single" w:sz="4" w:space="0" w:color="000000"/>
            </w:tcBorders>
            <w:shd w:val="clear" w:color="auto" w:fill="auto"/>
          </w:tcPr>
          <w:p w14:paraId="1B501276"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9E0F089"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2</w:t>
            </w:r>
          </w:p>
        </w:tc>
      </w:tr>
      <w:tr w:rsidR="007D3173" w:rsidRPr="002E2DC1" w14:paraId="1C5FF5C5"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457024C0" w14:textId="0CFBB1C3" w:rsidR="007D3173" w:rsidRPr="00E142F0" w:rsidRDefault="007D3173" w:rsidP="007D3173">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3EA713" w14:textId="13AB9826" w:rsidR="007D3173" w:rsidRPr="002E2DC1" w:rsidRDefault="007D3173" w:rsidP="007D3173">
            <w:pPr>
              <w:pStyle w:val="Textoindependiente"/>
              <w:snapToGrid w:val="0"/>
              <w:ind w:left="142" w:hanging="142"/>
              <w:jc w:val="center"/>
              <w:rPr>
                <w:b w:val="0"/>
                <w:color w:val="auto"/>
                <w:sz w:val="13"/>
                <w:szCs w:val="13"/>
              </w:rPr>
            </w:pPr>
            <w:r>
              <w:rPr>
                <w:b w:val="0"/>
                <w:color w:val="auto"/>
                <w:sz w:val="13"/>
                <w:szCs w:val="13"/>
              </w:rPr>
              <w:t>98</w:t>
            </w:r>
          </w:p>
        </w:tc>
      </w:tr>
      <w:tr w:rsidR="007D3173" w:rsidRPr="002E2DC1" w14:paraId="33CF7678"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23757CEB" w14:textId="2EDF398B" w:rsidR="007D3173" w:rsidRPr="00C965FF" w:rsidRDefault="007D3173" w:rsidP="007D3173">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45F98B" w14:textId="38F892CB" w:rsidR="007D3173" w:rsidRDefault="007D3173" w:rsidP="007D3173">
            <w:pPr>
              <w:pStyle w:val="Textoindependiente"/>
              <w:snapToGrid w:val="0"/>
              <w:ind w:left="142" w:hanging="142"/>
              <w:jc w:val="center"/>
              <w:rPr>
                <w:b w:val="0"/>
                <w:color w:val="auto"/>
                <w:sz w:val="13"/>
                <w:szCs w:val="13"/>
              </w:rPr>
            </w:pPr>
            <w:r>
              <w:rPr>
                <w:b w:val="0"/>
                <w:color w:val="auto"/>
                <w:sz w:val="13"/>
                <w:szCs w:val="13"/>
              </w:rPr>
              <w:t>99</w:t>
            </w:r>
          </w:p>
        </w:tc>
      </w:tr>
    </w:tbl>
    <w:p w14:paraId="56D1B699" w14:textId="77777777" w:rsidR="008E67A2" w:rsidRDefault="008E67A2" w:rsidP="008E67A2">
      <w:pPr>
        <w:pStyle w:val="xl27"/>
        <w:spacing w:before="0" w:beforeAutospacing="0" w:after="0" w:afterAutospacing="0"/>
        <w:ind w:left="142"/>
        <w:jc w:val="both"/>
      </w:pPr>
    </w:p>
    <w:p w14:paraId="1E6009B3" w14:textId="1A54C304" w:rsidR="007D3173" w:rsidRDefault="007D3173" w:rsidP="007D3173">
      <w:pPr>
        <w:pStyle w:val="xl27"/>
        <w:numPr>
          <w:ilvl w:val="0"/>
          <w:numId w:val="45"/>
        </w:numPr>
        <w:spacing w:before="0" w:beforeAutospacing="0" w:after="0" w:afterAutospacing="0"/>
        <w:jc w:val="both"/>
      </w:pPr>
      <w:r>
        <w:t>¿</w:t>
      </w:r>
      <w:r w:rsidRPr="007D3173">
        <w:t>Tiene implementado un sistema de Gestión de la Calidad</w:t>
      </w:r>
      <w:r>
        <w:t>?</w:t>
      </w:r>
    </w:p>
    <w:p w14:paraId="29ED5CCA" w14:textId="77777777" w:rsidR="008E67A2" w:rsidRDefault="008E67A2" w:rsidP="008E67A2">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7D3173" w:rsidRPr="002E2DC1" w14:paraId="517AB310" w14:textId="77777777" w:rsidTr="007D3173">
        <w:tc>
          <w:tcPr>
            <w:tcW w:w="1418" w:type="dxa"/>
            <w:tcBorders>
              <w:top w:val="single" w:sz="4" w:space="0" w:color="000000"/>
              <w:left w:val="single" w:sz="4" w:space="0" w:color="000000"/>
              <w:bottom w:val="single" w:sz="4" w:space="0" w:color="000000"/>
            </w:tcBorders>
            <w:shd w:val="clear" w:color="auto" w:fill="auto"/>
          </w:tcPr>
          <w:p w14:paraId="19C5D5A9"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5A26147"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1</w:t>
            </w:r>
          </w:p>
        </w:tc>
      </w:tr>
      <w:tr w:rsidR="007D3173" w:rsidRPr="002E2DC1" w14:paraId="6DCBCC48" w14:textId="77777777" w:rsidTr="007D3173">
        <w:tc>
          <w:tcPr>
            <w:tcW w:w="1418" w:type="dxa"/>
            <w:tcBorders>
              <w:top w:val="single" w:sz="4" w:space="0" w:color="000000"/>
              <w:left w:val="single" w:sz="4" w:space="0" w:color="000000"/>
              <w:bottom w:val="single" w:sz="4" w:space="0" w:color="000000"/>
            </w:tcBorders>
            <w:shd w:val="clear" w:color="auto" w:fill="auto"/>
          </w:tcPr>
          <w:p w14:paraId="6B345795"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210E91D"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2</w:t>
            </w:r>
          </w:p>
        </w:tc>
      </w:tr>
      <w:tr w:rsidR="007D3173" w:rsidRPr="002E2DC1" w14:paraId="5772D235"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3E68E2B0" w14:textId="77777777" w:rsidR="007D3173" w:rsidRPr="00E142F0" w:rsidRDefault="007D3173" w:rsidP="007D3173">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CD4F94" w14:textId="77777777" w:rsidR="007D3173" w:rsidRPr="002E2DC1" w:rsidRDefault="007D3173" w:rsidP="007D3173">
            <w:pPr>
              <w:pStyle w:val="Textoindependiente"/>
              <w:snapToGrid w:val="0"/>
              <w:ind w:left="142" w:hanging="142"/>
              <w:jc w:val="center"/>
              <w:rPr>
                <w:b w:val="0"/>
                <w:color w:val="auto"/>
                <w:sz w:val="13"/>
                <w:szCs w:val="13"/>
              </w:rPr>
            </w:pPr>
            <w:r>
              <w:rPr>
                <w:b w:val="0"/>
                <w:color w:val="auto"/>
                <w:sz w:val="13"/>
                <w:szCs w:val="13"/>
              </w:rPr>
              <w:t>98</w:t>
            </w:r>
          </w:p>
        </w:tc>
      </w:tr>
      <w:tr w:rsidR="007D3173" w:rsidRPr="002E2DC1" w14:paraId="4DDBA880"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6AF7153E" w14:textId="77777777" w:rsidR="007D3173" w:rsidRPr="00C965FF" w:rsidRDefault="007D3173" w:rsidP="007D3173">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3F6CB22" w14:textId="77777777" w:rsidR="007D3173" w:rsidRDefault="007D3173" w:rsidP="007D3173">
            <w:pPr>
              <w:pStyle w:val="Textoindependiente"/>
              <w:snapToGrid w:val="0"/>
              <w:ind w:left="142" w:hanging="142"/>
              <w:jc w:val="center"/>
              <w:rPr>
                <w:b w:val="0"/>
                <w:color w:val="auto"/>
                <w:sz w:val="13"/>
                <w:szCs w:val="13"/>
              </w:rPr>
            </w:pPr>
            <w:r>
              <w:rPr>
                <w:b w:val="0"/>
                <w:color w:val="auto"/>
                <w:sz w:val="13"/>
                <w:szCs w:val="13"/>
              </w:rPr>
              <w:t>99</w:t>
            </w:r>
          </w:p>
        </w:tc>
      </w:tr>
    </w:tbl>
    <w:p w14:paraId="3F158530" w14:textId="77777777" w:rsidR="008E67A2" w:rsidRDefault="008E67A2" w:rsidP="008E67A2">
      <w:pPr>
        <w:pStyle w:val="xl27"/>
        <w:spacing w:before="0" w:beforeAutospacing="0" w:after="0" w:afterAutospacing="0"/>
        <w:jc w:val="both"/>
      </w:pPr>
    </w:p>
    <w:p w14:paraId="04C9CBC5" w14:textId="77777777" w:rsidR="007D3173" w:rsidRDefault="007D3173" w:rsidP="008E67A2">
      <w:pPr>
        <w:pStyle w:val="xl27"/>
        <w:spacing w:before="0" w:beforeAutospacing="0" w:after="0" w:afterAutospacing="0"/>
        <w:jc w:val="both"/>
      </w:pPr>
    </w:p>
    <w:p w14:paraId="177FED16" w14:textId="4F65858C" w:rsidR="004E254C" w:rsidRDefault="007D3173" w:rsidP="007D3173">
      <w:pPr>
        <w:pStyle w:val="xl27"/>
        <w:numPr>
          <w:ilvl w:val="0"/>
          <w:numId w:val="45"/>
        </w:numPr>
        <w:spacing w:before="0" w:beforeAutospacing="0" w:after="0" w:afterAutospacing="0"/>
        <w:jc w:val="both"/>
      </w:pPr>
      <w:r w:rsidRPr="007D3173">
        <w:t xml:space="preserve">Se conoce que en la mayoría de los negocios el personal no está calificado o solo posee conocimientos básicos, </w:t>
      </w:r>
      <w:r>
        <w:t>¿</w:t>
      </w:r>
      <w:r w:rsidRPr="007D3173">
        <w:t>en su caso nos puede decir si están</w:t>
      </w:r>
      <w:r>
        <w:t>…?</w:t>
      </w:r>
    </w:p>
    <w:p w14:paraId="04C128ED" w14:textId="77777777" w:rsidR="007D3173" w:rsidRDefault="007D3173" w:rsidP="007D3173">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3544"/>
        <w:gridCol w:w="425"/>
      </w:tblGrid>
      <w:tr w:rsidR="007D3173" w:rsidRPr="001E5BF3" w14:paraId="06F89EDC" w14:textId="77777777" w:rsidTr="007D3173">
        <w:tc>
          <w:tcPr>
            <w:tcW w:w="3544" w:type="dxa"/>
            <w:tcBorders>
              <w:top w:val="single" w:sz="4" w:space="0" w:color="000000"/>
              <w:left w:val="single" w:sz="4" w:space="0" w:color="000000"/>
              <w:bottom w:val="single" w:sz="4" w:space="0" w:color="000000"/>
            </w:tcBorders>
            <w:shd w:val="clear" w:color="auto" w:fill="auto"/>
          </w:tcPr>
          <w:p w14:paraId="73D70BD3" w14:textId="7FB1AABE" w:rsidR="007D3173" w:rsidRPr="001E5BF3" w:rsidRDefault="007D3173" w:rsidP="007D3173">
            <w:pPr>
              <w:snapToGrid w:val="0"/>
              <w:rPr>
                <w:rFonts w:ascii="Arial" w:hAnsi="Arial" w:cs="Arial"/>
                <w:sz w:val="14"/>
                <w:szCs w:val="14"/>
              </w:rPr>
            </w:pPr>
            <w:r>
              <w:rPr>
                <w:rFonts w:ascii="Arial" w:hAnsi="Arial" w:cs="Arial"/>
                <w:sz w:val="14"/>
                <w:szCs w:val="14"/>
              </w:rPr>
              <w:t>No calificado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BEDA5A6" w14:textId="77777777" w:rsidR="007D3173" w:rsidRPr="001E5BF3" w:rsidRDefault="007D3173" w:rsidP="007D3173">
            <w:pPr>
              <w:pStyle w:val="Textoindependiente"/>
              <w:snapToGrid w:val="0"/>
              <w:jc w:val="center"/>
              <w:rPr>
                <w:b w:val="0"/>
                <w:bCs w:val="0"/>
                <w:color w:val="auto"/>
                <w:sz w:val="14"/>
                <w:szCs w:val="14"/>
              </w:rPr>
            </w:pPr>
            <w:r w:rsidRPr="001E5BF3">
              <w:rPr>
                <w:b w:val="0"/>
                <w:bCs w:val="0"/>
                <w:noProof/>
                <w:color w:val="auto"/>
                <w:sz w:val="14"/>
                <w:szCs w:val="14"/>
                <w:lang w:val="es-MX" w:eastAsia="es-MX"/>
              </w:rPr>
              <mc:AlternateContent>
                <mc:Choice Requires="wps">
                  <w:drawing>
                    <wp:anchor distT="0" distB="0" distL="114935" distR="114935" simplePos="0" relativeHeight="253498880" behindDoc="0" locked="0" layoutInCell="1" allowOverlap="1" wp14:anchorId="22C2688E" wp14:editId="1731DE43">
                      <wp:simplePos x="0" y="0"/>
                      <wp:positionH relativeFrom="column">
                        <wp:posOffset>499110</wp:posOffset>
                      </wp:positionH>
                      <wp:positionV relativeFrom="paragraph">
                        <wp:posOffset>52705</wp:posOffset>
                      </wp:positionV>
                      <wp:extent cx="209550" cy="229870"/>
                      <wp:effectExtent l="0" t="0" r="19050" b="24130"/>
                      <wp:wrapNone/>
                      <wp:docPr id="3"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9870"/>
                              </a:xfrm>
                              <a:prstGeom prst="rect">
                                <a:avLst/>
                              </a:prstGeom>
                              <a:solidFill>
                                <a:srgbClr val="FFFFFF"/>
                              </a:solidFill>
                              <a:ln w="6350">
                                <a:solidFill>
                                  <a:srgbClr val="000000"/>
                                </a:solidFill>
                                <a:miter lim="800000"/>
                                <a:headEnd/>
                                <a:tailEnd/>
                              </a:ln>
                            </wps:spPr>
                            <wps:txbx>
                              <w:txbxContent>
                                <w:p w14:paraId="226CC4CC" w14:textId="77777777" w:rsidR="007D3173" w:rsidRDefault="007D3173" w:rsidP="007D3173">
                                  <w:pPr>
                                    <w:pStyle w:val="Listavistosa-nfasis11"/>
                                    <w:numPr>
                                      <w:ilvl w:val="0"/>
                                      <w:numId w:val="2"/>
                                    </w:numPr>
                                    <w:spacing w:after="0" w:line="240" w:lineRule="auto"/>
                                  </w:pPr>
                                  <w:r>
                                    <w:rPr>
                                      <w:noProof/>
                                      <w:lang w:val="es-MX" w:eastAsia="es-MX"/>
                                    </w:rPr>
                                    <w:drawing>
                                      <wp:inline distT="0" distB="0" distL="0" distR="0" wp14:anchorId="779A90FF" wp14:editId="7FB975FA">
                                        <wp:extent cx="36830" cy="36830"/>
                                        <wp:effectExtent l="19050" t="0" r="1270" b="0"/>
                                        <wp:docPr id="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p w14:paraId="41C682F4" w14:textId="77777777" w:rsidR="007D3173" w:rsidRDefault="007D3173" w:rsidP="007D3173">
                                  <w:pPr>
                                    <w:pStyle w:val="Listavistosa-nfasis11"/>
                                    <w:numPr>
                                      <w:ilvl w:val="0"/>
                                      <w:numId w:val="2"/>
                                    </w:numPr>
                                    <w:spacing w:after="0" w:line="240" w:lineRule="auto"/>
                                  </w:pPr>
                                  <w:r>
                                    <w:rPr>
                                      <w:noProof/>
                                      <w:lang w:val="es-MX" w:eastAsia="es-MX"/>
                                    </w:rPr>
                                    <w:drawing>
                                      <wp:inline distT="0" distB="0" distL="0" distR="0" wp14:anchorId="08EFF507" wp14:editId="7897D519">
                                        <wp:extent cx="36830" cy="36830"/>
                                        <wp:effectExtent l="19050" t="0" r="127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2688E" id="Text Box 236" o:spid="_x0000_s1028" type="#_x0000_t202" style="position:absolute;left:0;text-align:left;margin-left:39.3pt;margin-top:4.15pt;width:16.5pt;height:18.1pt;z-index:253498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" strokeweight=".5pt">
                      <v:textbox inset="7.45pt,3.85pt,7.45pt,3.85pt">
                        <w:txbxContent>
                          <w:p w14:paraId="226CC4CC" w14:textId="77777777" w:rsidR="007D3173" w:rsidRDefault="007D3173" w:rsidP="007D3173">
                            <w:pPr>
                              <w:pStyle w:val="Listavistosa-nfasis11"/>
                              <w:numPr>
                                <w:ilvl w:val="0"/>
                                <w:numId w:val="2"/>
                              </w:numPr>
                              <w:spacing w:after="0" w:line="240" w:lineRule="auto"/>
                            </w:pPr>
                            <w:r>
                              <w:rPr>
                                <w:noProof/>
                                <w:lang w:val="es-MX" w:eastAsia="es-MX"/>
                              </w:rPr>
                              <w:drawing>
                                <wp:inline distT="0" distB="0" distL="0" distR="0" wp14:anchorId="779A90FF" wp14:editId="7FB975FA">
                                  <wp:extent cx="36830" cy="36830"/>
                                  <wp:effectExtent l="19050" t="0" r="1270" b="0"/>
                                  <wp:docPr id="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p w14:paraId="41C682F4" w14:textId="77777777" w:rsidR="007D3173" w:rsidRDefault="007D3173" w:rsidP="007D3173">
                            <w:pPr>
                              <w:pStyle w:val="Listavistosa-nfasis11"/>
                              <w:numPr>
                                <w:ilvl w:val="0"/>
                                <w:numId w:val="2"/>
                              </w:numPr>
                              <w:spacing w:after="0" w:line="240" w:lineRule="auto"/>
                            </w:pPr>
                            <w:r>
                              <w:rPr>
                                <w:noProof/>
                                <w:lang w:val="es-MX" w:eastAsia="es-MX"/>
                              </w:rPr>
                              <w:drawing>
                                <wp:inline distT="0" distB="0" distL="0" distR="0" wp14:anchorId="08EFF507" wp14:editId="7897D519">
                                  <wp:extent cx="36830" cy="36830"/>
                                  <wp:effectExtent l="19050" t="0" r="127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6830" cy="36830"/>
                                          </a:xfrm>
                                          <a:prstGeom prst="rect">
                                            <a:avLst/>
                                          </a:prstGeom>
                                          <a:solidFill>
                                            <a:srgbClr val="FFFFFF"/>
                                          </a:solidFill>
                                          <a:ln w="9525">
                                            <a:noFill/>
                                            <a:miter lim="800000"/>
                                            <a:headEnd/>
                                            <a:tailEnd/>
                                          </a:ln>
                                        </pic:spPr>
                                      </pic:pic>
                                    </a:graphicData>
                                  </a:graphic>
                                </wp:inline>
                              </w:drawing>
                            </w:r>
                          </w:p>
                        </w:txbxContent>
                      </v:textbox>
                    </v:shape>
                  </w:pict>
                </mc:Fallback>
              </mc:AlternateContent>
            </w:r>
            <w:r w:rsidRPr="001E5BF3">
              <w:rPr>
                <w:b w:val="0"/>
                <w:bCs w:val="0"/>
                <w:color w:val="auto"/>
                <w:sz w:val="14"/>
                <w:szCs w:val="14"/>
              </w:rPr>
              <w:t>1</w:t>
            </w:r>
          </w:p>
        </w:tc>
      </w:tr>
      <w:tr w:rsidR="007D3173" w:rsidRPr="001E5BF3" w14:paraId="6D591A11" w14:textId="77777777" w:rsidTr="007D3173">
        <w:tc>
          <w:tcPr>
            <w:tcW w:w="3544" w:type="dxa"/>
            <w:tcBorders>
              <w:top w:val="single" w:sz="4" w:space="0" w:color="000000"/>
              <w:left w:val="single" w:sz="4" w:space="0" w:color="000000"/>
              <w:bottom w:val="single" w:sz="4" w:space="0" w:color="000000"/>
            </w:tcBorders>
            <w:shd w:val="clear" w:color="auto" w:fill="auto"/>
          </w:tcPr>
          <w:p w14:paraId="0AF31154" w14:textId="658161C7" w:rsidR="007D3173" w:rsidRPr="001E5BF3" w:rsidRDefault="007D3173" w:rsidP="007D3173">
            <w:pPr>
              <w:snapToGrid w:val="0"/>
              <w:rPr>
                <w:rFonts w:ascii="Arial" w:hAnsi="Arial" w:cs="Arial"/>
                <w:sz w:val="14"/>
                <w:szCs w:val="14"/>
              </w:rPr>
            </w:pPr>
            <w:r>
              <w:rPr>
                <w:rFonts w:ascii="Arial" w:hAnsi="Arial" w:cs="Arial"/>
                <w:sz w:val="14"/>
                <w:szCs w:val="14"/>
              </w:rPr>
              <w:t>Poco calificado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9EC67DC" w14:textId="77777777" w:rsidR="007D3173" w:rsidRPr="001E5BF3" w:rsidRDefault="007D3173" w:rsidP="007D3173">
            <w:pPr>
              <w:pStyle w:val="Textoindependiente"/>
              <w:snapToGrid w:val="0"/>
              <w:jc w:val="center"/>
              <w:rPr>
                <w:b w:val="0"/>
                <w:bCs w:val="0"/>
                <w:color w:val="auto"/>
                <w:sz w:val="14"/>
                <w:szCs w:val="14"/>
              </w:rPr>
            </w:pPr>
            <w:r w:rsidRPr="001E5BF3">
              <w:rPr>
                <w:b w:val="0"/>
                <w:bCs w:val="0"/>
                <w:color w:val="auto"/>
                <w:sz w:val="14"/>
                <w:szCs w:val="14"/>
              </w:rPr>
              <w:t>2</w:t>
            </w:r>
          </w:p>
        </w:tc>
      </w:tr>
      <w:tr w:rsidR="007D3173" w:rsidRPr="001E5BF3" w14:paraId="721A9565" w14:textId="77777777" w:rsidTr="007D3173">
        <w:tc>
          <w:tcPr>
            <w:tcW w:w="3544" w:type="dxa"/>
            <w:tcBorders>
              <w:top w:val="single" w:sz="4" w:space="0" w:color="000000"/>
              <w:left w:val="single" w:sz="4" w:space="0" w:color="000000"/>
              <w:bottom w:val="single" w:sz="4" w:space="0" w:color="000000"/>
            </w:tcBorders>
            <w:shd w:val="clear" w:color="auto" w:fill="auto"/>
          </w:tcPr>
          <w:p w14:paraId="0E49F265" w14:textId="6E9871C8" w:rsidR="007D3173" w:rsidRPr="001E5BF3" w:rsidRDefault="007D3173" w:rsidP="007D3173">
            <w:pPr>
              <w:snapToGrid w:val="0"/>
              <w:rPr>
                <w:rFonts w:ascii="Arial" w:hAnsi="Arial" w:cs="Arial"/>
                <w:sz w:val="14"/>
                <w:szCs w:val="14"/>
              </w:rPr>
            </w:pPr>
            <w:r>
              <w:rPr>
                <w:rFonts w:ascii="Arial" w:hAnsi="Arial" w:cs="Arial"/>
                <w:sz w:val="14"/>
                <w:szCs w:val="14"/>
              </w:rPr>
              <w:t>Calificado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5E4B5AD" w14:textId="77777777" w:rsidR="007D3173" w:rsidRPr="001E5BF3" w:rsidRDefault="007D3173" w:rsidP="007D3173">
            <w:pPr>
              <w:pStyle w:val="Textoindependiente"/>
              <w:snapToGrid w:val="0"/>
              <w:jc w:val="center"/>
              <w:rPr>
                <w:b w:val="0"/>
                <w:bCs w:val="0"/>
                <w:color w:val="auto"/>
                <w:sz w:val="14"/>
                <w:szCs w:val="14"/>
              </w:rPr>
            </w:pPr>
            <w:r w:rsidRPr="001E5BF3">
              <w:rPr>
                <w:b w:val="0"/>
                <w:bCs w:val="0"/>
                <w:color w:val="auto"/>
                <w:sz w:val="14"/>
                <w:szCs w:val="14"/>
              </w:rPr>
              <w:t>3</w:t>
            </w:r>
          </w:p>
        </w:tc>
      </w:tr>
      <w:tr w:rsidR="007D3173" w:rsidRPr="001E5BF3" w14:paraId="623EEACB" w14:textId="77777777" w:rsidTr="007D3173">
        <w:tc>
          <w:tcPr>
            <w:tcW w:w="3544" w:type="dxa"/>
            <w:tcBorders>
              <w:top w:val="single" w:sz="4" w:space="0" w:color="000000"/>
              <w:left w:val="single" w:sz="4" w:space="0" w:color="000000"/>
              <w:bottom w:val="single" w:sz="4" w:space="0" w:color="000000"/>
            </w:tcBorders>
            <w:shd w:val="clear" w:color="auto" w:fill="D9D9D9"/>
          </w:tcPr>
          <w:p w14:paraId="531AD1E1" w14:textId="4CBB9506" w:rsidR="007D3173" w:rsidRPr="001E5BF3" w:rsidRDefault="007D3173" w:rsidP="007D3173">
            <w:pPr>
              <w:snapToGrid w:val="0"/>
              <w:rPr>
                <w:rFonts w:ascii="Arial" w:hAnsi="Arial" w:cs="Arial"/>
                <w:sz w:val="14"/>
                <w:szCs w:val="14"/>
              </w:rPr>
            </w:pPr>
            <w:r>
              <w:rPr>
                <w:rFonts w:ascii="Arial" w:hAnsi="Arial" w:cs="Arial"/>
                <w:sz w:val="14"/>
                <w:szCs w:val="14"/>
              </w:rPr>
              <w:t>No sé</w:t>
            </w: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F28E03" w14:textId="076A80B2" w:rsidR="007D3173" w:rsidRPr="001E5BF3" w:rsidRDefault="007D3173" w:rsidP="007D3173">
            <w:pPr>
              <w:snapToGrid w:val="0"/>
              <w:ind w:right="-26"/>
              <w:jc w:val="center"/>
              <w:rPr>
                <w:rFonts w:ascii="Arial" w:hAnsi="Arial" w:cs="Arial"/>
                <w:sz w:val="14"/>
                <w:szCs w:val="14"/>
              </w:rPr>
            </w:pPr>
            <w:r w:rsidRPr="001E5BF3">
              <w:rPr>
                <w:rFonts w:ascii="Arial" w:hAnsi="Arial" w:cs="Arial"/>
                <w:sz w:val="14"/>
                <w:szCs w:val="14"/>
              </w:rPr>
              <w:t>9</w:t>
            </w:r>
            <w:r>
              <w:rPr>
                <w:rFonts w:ascii="Arial" w:hAnsi="Arial" w:cs="Arial"/>
                <w:sz w:val="14"/>
                <w:szCs w:val="14"/>
              </w:rPr>
              <w:t>8</w:t>
            </w:r>
          </w:p>
        </w:tc>
      </w:tr>
    </w:tbl>
    <w:p w14:paraId="1D6AB9F6" w14:textId="77777777" w:rsidR="007D3173" w:rsidRDefault="007D3173" w:rsidP="007D3173">
      <w:pPr>
        <w:pStyle w:val="xl27"/>
        <w:spacing w:before="0" w:beforeAutospacing="0" w:after="0" w:afterAutospacing="0"/>
        <w:jc w:val="both"/>
      </w:pPr>
    </w:p>
    <w:p w14:paraId="014BB024" w14:textId="77777777" w:rsidR="007D3173" w:rsidRDefault="007D3173" w:rsidP="007D3173">
      <w:pPr>
        <w:pStyle w:val="xl27"/>
        <w:spacing w:before="0" w:beforeAutospacing="0" w:after="0" w:afterAutospacing="0"/>
        <w:jc w:val="both"/>
      </w:pPr>
    </w:p>
    <w:p w14:paraId="4FB116B7" w14:textId="559658E4" w:rsidR="007D3173" w:rsidRDefault="007D3173" w:rsidP="007D3173">
      <w:pPr>
        <w:pStyle w:val="xl27"/>
        <w:numPr>
          <w:ilvl w:val="0"/>
          <w:numId w:val="45"/>
        </w:numPr>
        <w:spacing w:before="0" w:beforeAutospacing="0" w:after="0" w:afterAutospacing="0"/>
        <w:jc w:val="both"/>
      </w:pPr>
      <w:r w:rsidRPr="007D3173">
        <w:t>Actualmente tiene implementada medidas de i</w:t>
      </w:r>
      <w:r>
        <w:t xml:space="preserve">nocuidad en su establecimiento </w:t>
      </w:r>
      <w:r w:rsidRPr="007D3173">
        <w:t>(puede ejemplificar cuales)</w:t>
      </w:r>
    </w:p>
    <w:p w14:paraId="57C148D1" w14:textId="77777777" w:rsidR="007D3173" w:rsidRDefault="007D3173" w:rsidP="007D3173">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7D3173" w:rsidRPr="002E2DC1" w14:paraId="67A43ED9" w14:textId="77777777" w:rsidTr="007D3173">
        <w:tc>
          <w:tcPr>
            <w:tcW w:w="1418" w:type="dxa"/>
            <w:tcBorders>
              <w:top w:val="single" w:sz="4" w:space="0" w:color="000000"/>
              <w:left w:val="single" w:sz="4" w:space="0" w:color="000000"/>
              <w:bottom w:val="single" w:sz="4" w:space="0" w:color="000000"/>
            </w:tcBorders>
            <w:shd w:val="clear" w:color="auto" w:fill="auto"/>
          </w:tcPr>
          <w:p w14:paraId="3FB01849"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1A08F3F"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1</w:t>
            </w:r>
          </w:p>
        </w:tc>
      </w:tr>
      <w:tr w:rsidR="007D3173" w:rsidRPr="002E2DC1" w14:paraId="76627345" w14:textId="77777777" w:rsidTr="007D3173">
        <w:tc>
          <w:tcPr>
            <w:tcW w:w="1418" w:type="dxa"/>
            <w:tcBorders>
              <w:top w:val="single" w:sz="4" w:space="0" w:color="000000"/>
              <w:left w:val="single" w:sz="4" w:space="0" w:color="000000"/>
              <w:bottom w:val="single" w:sz="4" w:space="0" w:color="000000"/>
            </w:tcBorders>
            <w:shd w:val="clear" w:color="auto" w:fill="auto"/>
          </w:tcPr>
          <w:p w14:paraId="230BF84E"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D418A46"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2</w:t>
            </w:r>
          </w:p>
        </w:tc>
      </w:tr>
      <w:tr w:rsidR="007D3173" w:rsidRPr="002E2DC1" w14:paraId="3CE33178"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39ED2816" w14:textId="77777777" w:rsidR="007D3173" w:rsidRPr="00E142F0" w:rsidRDefault="007D3173" w:rsidP="007D3173">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279DF2" w14:textId="77777777" w:rsidR="007D3173" w:rsidRPr="002E2DC1" w:rsidRDefault="007D3173" w:rsidP="007D3173">
            <w:pPr>
              <w:pStyle w:val="Textoindependiente"/>
              <w:snapToGrid w:val="0"/>
              <w:ind w:left="142" w:hanging="142"/>
              <w:jc w:val="center"/>
              <w:rPr>
                <w:b w:val="0"/>
                <w:color w:val="auto"/>
                <w:sz w:val="13"/>
                <w:szCs w:val="13"/>
              </w:rPr>
            </w:pPr>
            <w:r>
              <w:rPr>
                <w:b w:val="0"/>
                <w:color w:val="auto"/>
                <w:sz w:val="13"/>
                <w:szCs w:val="13"/>
              </w:rPr>
              <w:t>98</w:t>
            </w:r>
          </w:p>
        </w:tc>
      </w:tr>
      <w:tr w:rsidR="007D3173" w:rsidRPr="002E2DC1" w14:paraId="5197925D"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72ED994A" w14:textId="77777777" w:rsidR="007D3173" w:rsidRPr="00C965FF" w:rsidRDefault="007D3173" w:rsidP="007D3173">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01E9DC7" w14:textId="77777777" w:rsidR="007D3173" w:rsidRDefault="007D3173" w:rsidP="007D3173">
            <w:pPr>
              <w:pStyle w:val="Textoindependiente"/>
              <w:snapToGrid w:val="0"/>
              <w:ind w:left="142" w:hanging="142"/>
              <w:jc w:val="center"/>
              <w:rPr>
                <w:b w:val="0"/>
                <w:color w:val="auto"/>
                <w:sz w:val="13"/>
                <w:szCs w:val="13"/>
              </w:rPr>
            </w:pPr>
            <w:r>
              <w:rPr>
                <w:b w:val="0"/>
                <w:color w:val="auto"/>
                <w:sz w:val="13"/>
                <w:szCs w:val="13"/>
              </w:rPr>
              <w:t>99</w:t>
            </w:r>
          </w:p>
        </w:tc>
      </w:tr>
    </w:tbl>
    <w:p w14:paraId="2D13532B" w14:textId="77777777" w:rsidR="007D3173" w:rsidRDefault="007D3173" w:rsidP="007D3173">
      <w:pPr>
        <w:pStyle w:val="xl27"/>
        <w:spacing w:before="0" w:beforeAutospacing="0" w:after="0" w:afterAutospacing="0"/>
        <w:jc w:val="both"/>
      </w:pPr>
    </w:p>
    <w:p w14:paraId="596A58E9" w14:textId="4E5159B0" w:rsidR="007D3173" w:rsidRDefault="007D3173" w:rsidP="007D3173">
      <w:pPr>
        <w:pStyle w:val="xl27"/>
        <w:numPr>
          <w:ilvl w:val="0"/>
          <w:numId w:val="45"/>
        </w:numPr>
        <w:spacing w:before="0" w:beforeAutospacing="0" w:after="0" w:afterAutospacing="0"/>
        <w:jc w:val="both"/>
      </w:pPr>
      <w:r w:rsidRPr="007D3173">
        <w:t>Tiene algún medidor de satisfacción de sus clientes. En caso de respuesta afirmativa.</w:t>
      </w:r>
    </w:p>
    <w:p w14:paraId="21EA88EF" w14:textId="77777777" w:rsidR="007D3173" w:rsidRDefault="007D3173" w:rsidP="007D3173">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7D3173" w:rsidRPr="002E2DC1" w14:paraId="19F53C85" w14:textId="77777777" w:rsidTr="007D3173">
        <w:tc>
          <w:tcPr>
            <w:tcW w:w="1418" w:type="dxa"/>
            <w:tcBorders>
              <w:top w:val="single" w:sz="4" w:space="0" w:color="000000"/>
              <w:left w:val="single" w:sz="4" w:space="0" w:color="000000"/>
              <w:bottom w:val="single" w:sz="4" w:space="0" w:color="000000"/>
            </w:tcBorders>
            <w:shd w:val="clear" w:color="auto" w:fill="auto"/>
          </w:tcPr>
          <w:p w14:paraId="6713A3E8"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783E501"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1</w:t>
            </w:r>
          </w:p>
        </w:tc>
      </w:tr>
      <w:tr w:rsidR="007D3173" w:rsidRPr="002E2DC1" w14:paraId="32D3F42A" w14:textId="77777777" w:rsidTr="007D3173">
        <w:tc>
          <w:tcPr>
            <w:tcW w:w="1418" w:type="dxa"/>
            <w:tcBorders>
              <w:top w:val="single" w:sz="4" w:space="0" w:color="000000"/>
              <w:left w:val="single" w:sz="4" w:space="0" w:color="000000"/>
              <w:bottom w:val="single" w:sz="4" w:space="0" w:color="000000"/>
            </w:tcBorders>
            <w:shd w:val="clear" w:color="auto" w:fill="auto"/>
          </w:tcPr>
          <w:p w14:paraId="701F762E"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205C7F0"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2</w:t>
            </w:r>
          </w:p>
        </w:tc>
      </w:tr>
      <w:tr w:rsidR="007D3173" w:rsidRPr="002E2DC1" w14:paraId="20D80C2A"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084ACF06" w14:textId="77777777" w:rsidR="007D3173" w:rsidRPr="00E142F0" w:rsidRDefault="007D3173" w:rsidP="007D3173">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F4C28A" w14:textId="77777777" w:rsidR="007D3173" w:rsidRPr="002E2DC1" w:rsidRDefault="007D3173" w:rsidP="007D3173">
            <w:pPr>
              <w:pStyle w:val="Textoindependiente"/>
              <w:snapToGrid w:val="0"/>
              <w:ind w:left="142" w:hanging="142"/>
              <w:jc w:val="center"/>
              <w:rPr>
                <w:b w:val="0"/>
                <w:color w:val="auto"/>
                <w:sz w:val="13"/>
                <w:szCs w:val="13"/>
              </w:rPr>
            </w:pPr>
            <w:r>
              <w:rPr>
                <w:b w:val="0"/>
                <w:color w:val="auto"/>
                <w:sz w:val="13"/>
                <w:szCs w:val="13"/>
              </w:rPr>
              <w:t>98</w:t>
            </w:r>
          </w:p>
        </w:tc>
      </w:tr>
      <w:tr w:rsidR="007D3173" w:rsidRPr="002E2DC1" w14:paraId="48B5690A"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1B576D8B" w14:textId="77777777" w:rsidR="007D3173" w:rsidRPr="00C965FF" w:rsidRDefault="007D3173" w:rsidP="007D3173">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122F83" w14:textId="77777777" w:rsidR="007D3173" w:rsidRDefault="007D3173" w:rsidP="007D3173">
            <w:pPr>
              <w:pStyle w:val="Textoindependiente"/>
              <w:snapToGrid w:val="0"/>
              <w:ind w:left="142" w:hanging="142"/>
              <w:jc w:val="center"/>
              <w:rPr>
                <w:b w:val="0"/>
                <w:color w:val="auto"/>
                <w:sz w:val="13"/>
                <w:szCs w:val="13"/>
              </w:rPr>
            </w:pPr>
            <w:r>
              <w:rPr>
                <w:b w:val="0"/>
                <w:color w:val="auto"/>
                <w:sz w:val="13"/>
                <w:szCs w:val="13"/>
              </w:rPr>
              <w:t>99</w:t>
            </w:r>
          </w:p>
        </w:tc>
      </w:tr>
    </w:tbl>
    <w:p w14:paraId="3D94040D" w14:textId="77777777" w:rsidR="007D3173" w:rsidRDefault="007D3173" w:rsidP="007D3173">
      <w:pPr>
        <w:pStyle w:val="xl27"/>
        <w:spacing w:before="0" w:beforeAutospacing="0" w:after="0" w:afterAutospacing="0"/>
        <w:jc w:val="both"/>
      </w:pPr>
    </w:p>
    <w:p w14:paraId="0FA35189" w14:textId="35EA49FD" w:rsidR="007D3173" w:rsidRDefault="007D3173" w:rsidP="007D3173">
      <w:pPr>
        <w:pStyle w:val="xl27"/>
        <w:numPr>
          <w:ilvl w:val="1"/>
          <w:numId w:val="45"/>
        </w:numPr>
        <w:spacing w:before="0" w:beforeAutospacing="0" w:after="0" w:afterAutospacing="0"/>
        <w:jc w:val="both"/>
      </w:pPr>
      <w:r>
        <w:t>¿Cada qué</w:t>
      </w:r>
      <w:r w:rsidRPr="007D3173">
        <w:t xml:space="preserve"> tiempo lo hace</w:t>
      </w:r>
      <w:r>
        <w:t>?</w:t>
      </w:r>
    </w:p>
    <w:p w14:paraId="3C65AB29" w14:textId="77777777" w:rsidR="007D3173" w:rsidRDefault="007D3173" w:rsidP="007D3173">
      <w:pPr>
        <w:pStyle w:val="xl27"/>
        <w:spacing w:before="0" w:beforeAutospacing="0" w:after="0" w:afterAutospacing="0"/>
        <w:ind w:left="502"/>
        <w:jc w:val="both"/>
      </w:pPr>
    </w:p>
    <w:p w14:paraId="44B4173B" w14:textId="4BEC1EC8" w:rsidR="007D3173" w:rsidRDefault="007D3173" w:rsidP="007D3173">
      <w:pPr>
        <w:pStyle w:val="xl27"/>
        <w:numPr>
          <w:ilvl w:val="1"/>
          <w:numId w:val="45"/>
        </w:numPr>
        <w:spacing w:before="0" w:beforeAutospacing="0" w:after="0" w:afterAutospacing="0"/>
        <w:jc w:val="both"/>
      </w:pPr>
      <w:r>
        <w:t>¿Le da alguna utilidad?</w:t>
      </w:r>
    </w:p>
    <w:p w14:paraId="077BA447" w14:textId="77777777" w:rsidR="007D3173" w:rsidRPr="004E254C" w:rsidRDefault="007D3173" w:rsidP="007D3173">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7D3173" w:rsidRPr="002E2DC1" w14:paraId="36D49260" w14:textId="77777777" w:rsidTr="007D3173">
        <w:tc>
          <w:tcPr>
            <w:tcW w:w="1418" w:type="dxa"/>
            <w:tcBorders>
              <w:top w:val="single" w:sz="4" w:space="0" w:color="000000"/>
              <w:left w:val="single" w:sz="4" w:space="0" w:color="000000"/>
              <w:bottom w:val="single" w:sz="4" w:space="0" w:color="000000"/>
            </w:tcBorders>
            <w:shd w:val="clear" w:color="auto" w:fill="auto"/>
          </w:tcPr>
          <w:p w14:paraId="683097B3"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B38A311"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1</w:t>
            </w:r>
          </w:p>
        </w:tc>
      </w:tr>
      <w:tr w:rsidR="007D3173" w:rsidRPr="002E2DC1" w14:paraId="48F6EFE3" w14:textId="77777777" w:rsidTr="007D3173">
        <w:tc>
          <w:tcPr>
            <w:tcW w:w="1418" w:type="dxa"/>
            <w:tcBorders>
              <w:top w:val="single" w:sz="4" w:space="0" w:color="000000"/>
              <w:left w:val="single" w:sz="4" w:space="0" w:color="000000"/>
              <w:bottom w:val="single" w:sz="4" w:space="0" w:color="000000"/>
            </w:tcBorders>
            <w:shd w:val="clear" w:color="auto" w:fill="auto"/>
          </w:tcPr>
          <w:p w14:paraId="1400467E"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99D0C8A"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2</w:t>
            </w:r>
          </w:p>
        </w:tc>
      </w:tr>
      <w:tr w:rsidR="007D3173" w:rsidRPr="002E2DC1" w14:paraId="43BB07B4"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445DA491" w14:textId="77777777" w:rsidR="007D3173" w:rsidRPr="00E142F0" w:rsidRDefault="007D3173" w:rsidP="007D3173">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77F24FE" w14:textId="77777777" w:rsidR="007D3173" w:rsidRPr="002E2DC1" w:rsidRDefault="007D3173" w:rsidP="007D3173">
            <w:pPr>
              <w:pStyle w:val="Textoindependiente"/>
              <w:snapToGrid w:val="0"/>
              <w:ind w:left="142" w:hanging="142"/>
              <w:jc w:val="center"/>
              <w:rPr>
                <w:b w:val="0"/>
                <w:color w:val="auto"/>
                <w:sz w:val="13"/>
                <w:szCs w:val="13"/>
              </w:rPr>
            </w:pPr>
            <w:r>
              <w:rPr>
                <w:b w:val="0"/>
                <w:color w:val="auto"/>
                <w:sz w:val="13"/>
                <w:szCs w:val="13"/>
              </w:rPr>
              <w:t>98</w:t>
            </w:r>
          </w:p>
        </w:tc>
      </w:tr>
      <w:tr w:rsidR="007D3173" w:rsidRPr="002E2DC1" w14:paraId="3369F432"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79235FA6" w14:textId="77777777" w:rsidR="007D3173" w:rsidRPr="00C965FF" w:rsidRDefault="007D3173" w:rsidP="007D3173">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196CA6" w14:textId="77777777" w:rsidR="007D3173" w:rsidRDefault="007D3173" w:rsidP="007D3173">
            <w:pPr>
              <w:pStyle w:val="Textoindependiente"/>
              <w:snapToGrid w:val="0"/>
              <w:ind w:left="142" w:hanging="142"/>
              <w:jc w:val="center"/>
              <w:rPr>
                <w:b w:val="0"/>
                <w:color w:val="auto"/>
                <w:sz w:val="13"/>
                <w:szCs w:val="13"/>
              </w:rPr>
            </w:pPr>
            <w:r>
              <w:rPr>
                <w:b w:val="0"/>
                <w:color w:val="auto"/>
                <w:sz w:val="13"/>
                <w:szCs w:val="13"/>
              </w:rPr>
              <w:t>99</w:t>
            </w:r>
          </w:p>
        </w:tc>
      </w:tr>
    </w:tbl>
    <w:p w14:paraId="3941850F" w14:textId="77777777" w:rsidR="004E254C" w:rsidRDefault="004E254C" w:rsidP="004E254C">
      <w:pPr>
        <w:jc w:val="both"/>
        <w:rPr>
          <w:rFonts w:ascii="Arial" w:hAnsi="Arial" w:cs="Arial"/>
          <w:sz w:val="12"/>
          <w:szCs w:val="12"/>
        </w:rPr>
      </w:pPr>
    </w:p>
    <w:p w14:paraId="782547B2" w14:textId="3CEFFFA2" w:rsidR="007D3173" w:rsidRPr="007D3173" w:rsidRDefault="007D3173" w:rsidP="007D3173">
      <w:pPr>
        <w:pStyle w:val="Prrafodelista"/>
        <w:numPr>
          <w:ilvl w:val="0"/>
          <w:numId w:val="45"/>
        </w:numPr>
        <w:jc w:val="both"/>
        <w:rPr>
          <w:rFonts w:ascii="Arial" w:hAnsi="Arial" w:cs="Arial"/>
          <w:sz w:val="12"/>
          <w:szCs w:val="12"/>
        </w:rPr>
      </w:pPr>
      <w:r>
        <w:rPr>
          <w:rFonts w:ascii="Arial" w:hAnsi="Arial" w:cs="Arial"/>
          <w:sz w:val="12"/>
          <w:szCs w:val="12"/>
        </w:rPr>
        <w:t>¿</w:t>
      </w:r>
      <w:r w:rsidRPr="007D3173">
        <w:rPr>
          <w:rFonts w:ascii="Arial" w:hAnsi="Arial" w:cs="Arial"/>
          <w:sz w:val="12"/>
          <w:szCs w:val="12"/>
        </w:rPr>
        <w:t>Estima que el trato de su personal con los clientes es considerado y amable</w:t>
      </w:r>
      <w:r>
        <w:rPr>
          <w:rFonts w:ascii="Arial" w:hAnsi="Arial" w:cs="Arial"/>
          <w:sz w:val="12"/>
          <w:szCs w:val="12"/>
        </w:rPr>
        <w:t>?</w:t>
      </w:r>
    </w:p>
    <w:tbl>
      <w:tblPr>
        <w:tblW w:w="0" w:type="auto"/>
        <w:tblInd w:w="108" w:type="dxa"/>
        <w:tblLayout w:type="fixed"/>
        <w:tblLook w:val="0000" w:firstRow="0" w:lastRow="0" w:firstColumn="0" w:lastColumn="0" w:noHBand="0" w:noVBand="0"/>
      </w:tblPr>
      <w:tblGrid>
        <w:gridCol w:w="1418"/>
        <w:gridCol w:w="425"/>
      </w:tblGrid>
      <w:tr w:rsidR="007D3173" w:rsidRPr="002E2DC1" w14:paraId="3EE3A970" w14:textId="77777777" w:rsidTr="007D3173">
        <w:tc>
          <w:tcPr>
            <w:tcW w:w="1418" w:type="dxa"/>
            <w:tcBorders>
              <w:top w:val="single" w:sz="4" w:space="0" w:color="000000"/>
              <w:left w:val="single" w:sz="4" w:space="0" w:color="000000"/>
              <w:bottom w:val="single" w:sz="4" w:space="0" w:color="000000"/>
            </w:tcBorders>
            <w:shd w:val="clear" w:color="auto" w:fill="auto"/>
          </w:tcPr>
          <w:p w14:paraId="1D8B2597"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E2DD224"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1</w:t>
            </w:r>
          </w:p>
        </w:tc>
      </w:tr>
      <w:tr w:rsidR="007D3173" w:rsidRPr="002E2DC1" w14:paraId="36EDE215" w14:textId="77777777" w:rsidTr="007D3173">
        <w:tc>
          <w:tcPr>
            <w:tcW w:w="1418" w:type="dxa"/>
            <w:tcBorders>
              <w:top w:val="single" w:sz="4" w:space="0" w:color="000000"/>
              <w:left w:val="single" w:sz="4" w:space="0" w:color="000000"/>
              <w:bottom w:val="single" w:sz="4" w:space="0" w:color="000000"/>
            </w:tcBorders>
            <w:shd w:val="clear" w:color="auto" w:fill="auto"/>
          </w:tcPr>
          <w:p w14:paraId="3EE7F8FE"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447F0CD"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2</w:t>
            </w:r>
          </w:p>
        </w:tc>
      </w:tr>
      <w:tr w:rsidR="007D3173" w:rsidRPr="002E2DC1" w14:paraId="06F55D24"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5F0711E6" w14:textId="77777777" w:rsidR="007D3173" w:rsidRPr="00E142F0" w:rsidRDefault="007D3173" w:rsidP="007D3173">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468F54" w14:textId="77777777" w:rsidR="007D3173" w:rsidRPr="002E2DC1" w:rsidRDefault="007D3173" w:rsidP="007D3173">
            <w:pPr>
              <w:pStyle w:val="Textoindependiente"/>
              <w:snapToGrid w:val="0"/>
              <w:ind w:left="142" w:hanging="142"/>
              <w:jc w:val="center"/>
              <w:rPr>
                <w:b w:val="0"/>
                <w:color w:val="auto"/>
                <w:sz w:val="13"/>
                <w:szCs w:val="13"/>
              </w:rPr>
            </w:pPr>
            <w:r>
              <w:rPr>
                <w:b w:val="0"/>
                <w:color w:val="auto"/>
                <w:sz w:val="13"/>
                <w:szCs w:val="13"/>
              </w:rPr>
              <w:t>98</w:t>
            </w:r>
          </w:p>
        </w:tc>
      </w:tr>
      <w:tr w:rsidR="007D3173" w:rsidRPr="002E2DC1" w14:paraId="44DA438C"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0E02D678" w14:textId="77777777" w:rsidR="007D3173" w:rsidRPr="00C965FF" w:rsidRDefault="007D3173" w:rsidP="007D3173">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DEA6967" w14:textId="77777777" w:rsidR="007D3173" w:rsidRDefault="007D3173" w:rsidP="007D3173">
            <w:pPr>
              <w:pStyle w:val="Textoindependiente"/>
              <w:snapToGrid w:val="0"/>
              <w:ind w:left="142" w:hanging="142"/>
              <w:jc w:val="center"/>
              <w:rPr>
                <w:b w:val="0"/>
                <w:color w:val="auto"/>
                <w:sz w:val="13"/>
                <w:szCs w:val="13"/>
              </w:rPr>
            </w:pPr>
            <w:r>
              <w:rPr>
                <w:b w:val="0"/>
                <w:color w:val="auto"/>
                <w:sz w:val="13"/>
                <w:szCs w:val="13"/>
              </w:rPr>
              <w:t>99</w:t>
            </w:r>
          </w:p>
        </w:tc>
      </w:tr>
    </w:tbl>
    <w:p w14:paraId="493C813B" w14:textId="77777777" w:rsidR="007D3173" w:rsidRDefault="007D3173" w:rsidP="004E254C">
      <w:pPr>
        <w:jc w:val="both"/>
        <w:rPr>
          <w:rFonts w:ascii="Arial" w:hAnsi="Arial" w:cs="Arial"/>
          <w:sz w:val="12"/>
          <w:szCs w:val="12"/>
        </w:rPr>
      </w:pPr>
    </w:p>
    <w:p w14:paraId="2D321305" w14:textId="4DCEEB49" w:rsidR="007D3173" w:rsidRPr="00EB2D4B" w:rsidRDefault="007D3173" w:rsidP="007D3173">
      <w:pPr>
        <w:pBdr>
          <w:top w:val="single" w:sz="4" w:space="1" w:color="auto"/>
          <w:left w:val="single" w:sz="4" w:space="4" w:color="auto"/>
          <w:bottom w:val="single" w:sz="4" w:space="0" w:color="auto"/>
          <w:right w:val="single" w:sz="4" w:space="4" w:color="auto"/>
        </w:pBdr>
        <w:shd w:val="clear" w:color="auto" w:fill="000000"/>
        <w:jc w:val="both"/>
      </w:pPr>
      <w:r>
        <w:rPr>
          <w:rFonts w:ascii="Arial" w:hAnsi="Arial" w:cs="Arial"/>
          <w:b/>
          <w:sz w:val="14"/>
          <w:szCs w:val="14"/>
          <w:lang w:val="es-MX"/>
        </w:rPr>
        <w:t>ECONOMÍA</w:t>
      </w:r>
    </w:p>
    <w:p w14:paraId="3136A128" w14:textId="77777777" w:rsidR="007D3173" w:rsidRPr="00AA3CEB" w:rsidRDefault="007D3173" w:rsidP="004E254C">
      <w:pPr>
        <w:jc w:val="both"/>
        <w:rPr>
          <w:rFonts w:ascii="Arial" w:hAnsi="Arial" w:cs="Arial"/>
          <w:sz w:val="12"/>
          <w:szCs w:val="12"/>
        </w:rPr>
      </w:pPr>
    </w:p>
    <w:p w14:paraId="40E7E3BC" w14:textId="38D70D13" w:rsidR="008E67A2" w:rsidRPr="007D3173" w:rsidRDefault="008E67A2" w:rsidP="007D3173">
      <w:pPr>
        <w:pStyle w:val="xl27"/>
        <w:numPr>
          <w:ilvl w:val="0"/>
          <w:numId w:val="45"/>
        </w:numPr>
        <w:spacing w:before="0" w:beforeAutospacing="0" w:after="0" w:afterAutospacing="0"/>
        <w:jc w:val="both"/>
        <w:rPr>
          <w:sz w:val="12"/>
          <w:szCs w:val="12"/>
        </w:rPr>
      </w:pPr>
      <w:proofErr w:type="gramStart"/>
      <w:r w:rsidRPr="00C965FF">
        <w:t>¿</w:t>
      </w:r>
      <w:r w:rsidR="007D3173" w:rsidRPr="007D3173">
        <w:t xml:space="preserve"> Ha</w:t>
      </w:r>
      <w:proofErr w:type="gramEnd"/>
      <w:r w:rsidR="007D3173" w:rsidRPr="007D3173">
        <w:t xml:space="preserve"> percibido un crecimientos en sus ingresos por venta en el año 2016 y en l</w:t>
      </w:r>
      <w:r w:rsidR="007D3173">
        <w:t>os meses transcurridos del 2017?</w:t>
      </w:r>
    </w:p>
    <w:p w14:paraId="55C9C6A8" w14:textId="77777777" w:rsidR="007D3173" w:rsidRPr="007D3173" w:rsidRDefault="007D3173" w:rsidP="007D3173">
      <w:pPr>
        <w:pStyle w:val="xl27"/>
        <w:spacing w:before="0" w:beforeAutospacing="0" w:after="0" w:afterAutospacing="0"/>
        <w:ind w:left="502"/>
        <w:jc w:val="both"/>
        <w:rPr>
          <w:sz w:val="12"/>
          <w:szCs w:val="12"/>
        </w:rPr>
      </w:pPr>
    </w:p>
    <w:tbl>
      <w:tblPr>
        <w:tblW w:w="0" w:type="auto"/>
        <w:tblInd w:w="108" w:type="dxa"/>
        <w:tblLayout w:type="fixed"/>
        <w:tblLook w:val="0000" w:firstRow="0" w:lastRow="0" w:firstColumn="0" w:lastColumn="0" w:noHBand="0" w:noVBand="0"/>
      </w:tblPr>
      <w:tblGrid>
        <w:gridCol w:w="1418"/>
        <w:gridCol w:w="425"/>
      </w:tblGrid>
      <w:tr w:rsidR="007D3173" w:rsidRPr="002E2DC1" w14:paraId="16140494" w14:textId="77777777" w:rsidTr="007D3173">
        <w:tc>
          <w:tcPr>
            <w:tcW w:w="1418" w:type="dxa"/>
            <w:tcBorders>
              <w:top w:val="single" w:sz="4" w:space="0" w:color="000000"/>
              <w:left w:val="single" w:sz="4" w:space="0" w:color="000000"/>
              <w:bottom w:val="single" w:sz="4" w:space="0" w:color="000000"/>
            </w:tcBorders>
            <w:shd w:val="clear" w:color="auto" w:fill="auto"/>
          </w:tcPr>
          <w:p w14:paraId="05CC99F5"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53B1151"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1</w:t>
            </w:r>
          </w:p>
        </w:tc>
      </w:tr>
      <w:tr w:rsidR="007D3173" w:rsidRPr="002E2DC1" w14:paraId="10B198F1" w14:textId="77777777" w:rsidTr="007D3173">
        <w:tc>
          <w:tcPr>
            <w:tcW w:w="1418" w:type="dxa"/>
            <w:tcBorders>
              <w:top w:val="single" w:sz="4" w:space="0" w:color="000000"/>
              <w:left w:val="single" w:sz="4" w:space="0" w:color="000000"/>
              <w:bottom w:val="single" w:sz="4" w:space="0" w:color="000000"/>
            </w:tcBorders>
            <w:shd w:val="clear" w:color="auto" w:fill="auto"/>
          </w:tcPr>
          <w:p w14:paraId="1900656E"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F3FE143"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2</w:t>
            </w:r>
          </w:p>
        </w:tc>
      </w:tr>
      <w:tr w:rsidR="007D3173" w:rsidRPr="002E2DC1" w14:paraId="05B0DB33"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0845019D" w14:textId="77777777" w:rsidR="007D3173" w:rsidRPr="00E142F0" w:rsidRDefault="007D3173" w:rsidP="007D3173">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5B9004" w14:textId="77777777" w:rsidR="007D3173" w:rsidRPr="002E2DC1" w:rsidRDefault="007D3173" w:rsidP="007D3173">
            <w:pPr>
              <w:pStyle w:val="Textoindependiente"/>
              <w:snapToGrid w:val="0"/>
              <w:ind w:left="142" w:hanging="142"/>
              <w:jc w:val="center"/>
              <w:rPr>
                <w:b w:val="0"/>
                <w:color w:val="auto"/>
                <w:sz w:val="13"/>
                <w:szCs w:val="13"/>
              </w:rPr>
            </w:pPr>
            <w:r>
              <w:rPr>
                <w:b w:val="0"/>
                <w:color w:val="auto"/>
                <w:sz w:val="13"/>
                <w:szCs w:val="13"/>
              </w:rPr>
              <w:t>98</w:t>
            </w:r>
          </w:p>
        </w:tc>
      </w:tr>
      <w:tr w:rsidR="007D3173" w:rsidRPr="002E2DC1" w14:paraId="221C94C0"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6CD5DCA9" w14:textId="77777777" w:rsidR="007D3173" w:rsidRPr="00C965FF" w:rsidRDefault="007D3173" w:rsidP="007D3173">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7F34E1" w14:textId="77777777" w:rsidR="007D3173" w:rsidRDefault="007D3173" w:rsidP="007D3173">
            <w:pPr>
              <w:pStyle w:val="Textoindependiente"/>
              <w:snapToGrid w:val="0"/>
              <w:ind w:left="142" w:hanging="142"/>
              <w:jc w:val="center"/>
              <w:rPr>
                <w:b w:val="0"/>
                <w:color w:val="auto"/>
                <w:sz w:val="13"/>
                <w:szCs w:val="13"/>
              </w:rPr>
            </w:pPr>
            <w:r>
              <w:rPr>
                <w:b w:val="0"/>
                <w:color w:val="auto"/>
                <w:sz w:val="13"/>
                <w:szCs w:val="13"/>
              </w:rPr>
              <w:t>99</w:t>
            </w:r>
          </w:p>
        </w:tc>
      </w:tr>
    </w:tbl>
    <w:p w14:paraId="1B1883F5" w14:textId="77777777" w:rsidR="008E67A2" w:rsidRDefault="008E67A2" w:rsidP="004E254C">
      <w:pPr>
        <w:rPr>
          <w:rFonts w:ascii="Arial" w:hAnsi="Arial" w:cs="Arial"/>
          <w:sz w:val="12"/>
          <w:szCs w:val="12"/>
        </w:rPr>
      </w:pPr>
    </w:p>
    <w:p w14:paraId="6BFC891C" w14:textId="77777777" w:rsidR="001E5BF3" w:rsidRDefault="001E5BF3" w:rsidP="004E254C">
      <w:pPr>
        <w:rPr>
          <w:rFonts w:ascii="Arial" w:hAnsi="Arial" w:cs="Arial"/>
          <w:sz w:val="12"/>
          <w:szCs w:val="12"/>
        </w:rPr>
      </w:pPr>
    </w:p>
    <w:p w14:paraId="2EF5A459" w14:textId="3F715340" w:rsidR="001E5BF3" w:rsidRDefault="007D3173" w:rsidP="007D3173">
      <w:pPr>
        <w:pStyle w:val="Prrafodelista"/>
        <w:numPr>
          <w:ilvl w:val="0"/>
          <w:numId w:val="45"/>
        </w:numPr>
        <w:snapToGrid w:val="0"/>
        <w:rPr>
          <w:rFonts w:ascii="Arial" w:hAnsi="Arial" w:cs="Arial"/>
          <w:sz w:val="14"/>
          <w:szCs w:val="14"/>
        </w:rPr>
      </w:pPr>
      <w:r>
        <w:rPr>
          <w:rFonts w:ascii="Arial" w:hAnsi="Arial" w:cs="Arial"/>
          <w:sz w:val="14"/>
          <w:szCs w:val="14"/>
        </w:rPr>
        <w:t>¿H</w:t>
      </w:r>
      <w:r w:rsidRPr="007D3173">
        <w:rPr>
          <w:rFonts w:ascii="Arial" w:hAnsi="Arial" w:cs="Arial"/>
          <w:sz w:val="14"/>
          <w:szCs w:val="14"/>
        </w:rPr>
        <w:t>a necesitado usted durante el año 2016 y lo transcurrido en el 2017 aument</w:t>
      </w:r>
      <w:r>
        <w:rPr>
          <w:rFonts w:ascii="Arial" w:hAnsi="Arial" w:cs="Arial"/>
          <w:sz w:val="14"/>
          <w:szCs w:val="14"/>
        </w:rPr>
        <w:t xml:space="preserve">ar la </w:t>
      </w:r>
      <w:r w:rsidR="009F0972">
        <w:rPr>
          <w:rFonts w:ascii="Arial" w:hAnsi="Arial" w:cs="Arial"/>
          <w:sz w:val="14"/>
          <w:szCs w:val="14"/>
        </w:rPr>
        <w:t>empleomanía</w:t>
      </w:r>
      <w:r>
        <w:rPr>
          <w:rFonts w:ascii="Arial" w:hAnsi="Arial" w:cs="Arial"/>
          <w:sz w:val="14"/>
          <w:szCs w:val="14"/>
        </w:rPr>
        <w:t xml:space="preserve"> de su negocio?</w:t>
      </w:r>
    </w:p>
    <w:tbl>
      <w:tblPr>
        <w:tblW w:w="0" w:type="auto"/>
        <w:tblInd w:w="108" w:type="dxa"/>
        <w:tblLayout w:type="fixed"/>
        <w:tblLook w:val="0000" w:firstRow="0" w:lastRow="0" w:firstColumn="0" w:lastColumn="0" w:noHBand="0" w:noVBand="0"/>
      </w:tblPr>
      <w:tblGrid>
        <w:gridCol w:w="1418"/>
        <w:gridCol w:w="425"/>
      </w:tblGrid>
      <w:tr w:rsidR="007D3173" w:rsidRPr="002E2DC1" w14:paraId="45B4B67F" w14:textId="77777777" w:rsidTr="007D3173">
        <w:tc>
          <w:tcPr>
            <w:tcW w:w="1418" w:type="dxa"/>
            <w:tcBorders>
              <w:top w:val="single" w:sz="4" w:space="0" w:color="000000"/>
              <w:left w:val="single" w:sz="4" w:space="0" w:color="000000"/>
              <w:bottom w:val="single" w:sz="4" w:space="0" w:color="000000"/>
            </w:tcBorders>
            <w:shd w:val="clear" w:color="auto" w:fill="auto"/>
          </w:tcPr>
          <w:p w14:paraId="49F79512"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A1EABE1"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1</w:t>
            </w:r>
          </w:p>
        </w:tc>
      </w:tr>
      <w:tr w:rsidR="007D3173" w:rsidRPr="002E2DC1" w14:paraId="5B310E82" w14:textId="77777777" w:rsidTr="007D3173">
        <w:tc>
          <w:tcPr>
            <w:tcW w:w="1418" w:type="dxa"/>
            <w:tcBorders>
              <w:top w:val="single" w:sz="4" w:space="0" w:color="000000"/>
              <w:left w:val="single" w:sz="4" w:space="0" w:color="000000"/>
              <w:bottom w:val="single" w:sz="4" w:space="0" w:color="000000"/>
            </w:tcBorders>
            <w:shd w:val="clear" w:color="auto" w:fill="auto"/>
          </w:tcPr>
          <w:p w14:paraId="40CA0539" w14:textId="77777777" w:rsidR="007D3173" w:rsidRPr="002E2DC1" w:rsidRDefault="007D3173" w:rsidP="007D3173">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1372271" w14:textId="77777777" w:rsidR="007D3173" w:rsidRPr="002E2DC1" w:rsidRDefault="007D3173" w:rsidP="007D3173">
            <w:pPr>
              <w:pStyle w:val="Textoindependiente"/>
              <w:snapToGrid w:val="0"/>
              <w:ind w:left="142" w:hanging="142"/>
              <w:jc w:val="center"/>
              <w:rPr>
                <w:b w:val="0"/>
                <w:color w:val="auto"/>
                <w:sz w:val="13"/>
                <w:szCs w:val="13"/>
              </w:rPr>
            </w:pPr>
            <w:r w:rsidRPr="002E2DC1">
              <w:rPr>
                <w:b w:val="0"/>
                <w:color w:val="auto"/>
                <w:sz w:val="13"/>
                <w:szCs w:val="13"/>
              </w:rPr>
              <w:t>2</w:t>
            </w:r>
          </w:p>
        </w:tc>
      </w:tr>
      <w:tr w:rsidR="007D3173" w:rsidRPr="002E2DC1" w14:paraId="723BD2E6"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040679AE" w14:textId="77777777" w:rsidR="007D3173" w:rsidRPr="00E142F0" w:rsidRDefault="007D3173" w:rsidP="007D3173">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776C3A2" w14:textId="77777777" w:rsidR="007D3173" w:rsidRPr="002E2DC1" w:rsidRDefault="007D3173" w:rsidP="007D3173">
            <w:pPr>
              <w:pStyle w:val="Textoindependiente"/>
              <w:snapToGrid w:val="0"/>
              <w:ind w:left="142" w:hanging="142"/>
              <w:jc w:val="center"/>
              <w:rPr>
                <w:b w:val="0"/>
                <w:color w:val="auto"/>
                <w:sz w:val="13"/>
                <w:szCs w:val="13"/>
              </w:rPr>
            </w:pPr>
            <w:r>
              <w:rPr>
                <w:b w:val="0"/>
                <w:color w:val="auto"/>
                <w:sz w:val="13"/>
                <w:szCs w:val="13"/>
              </w:rPr>
              <w:t>98</w:t>
            </w:r>
          </w:p>
        </w:tc>
      </w:tr>
      <w:tr w:rsidR="007D3173" w:rsidRPr="002E2DC1" w14:paraId="0A636673" w14:textId="77777777" w:rsidTr="007D3173">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7C16B278" w14:textId="77777777" w:rsidR="007D3173" w:rsidRPr="00C965FF" w:rsidRDefault="007D3173" w:rsidP="007D3173">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DC99B9C" w14:textId="77777777" w:rsidR="007D3173" w:rsidRDefault="007D3173" w:rsidP="007D3173">
            <w:pPr>
              <w:pStyle w:val="Textoindependiente"/>
              <w:snapToGrid w:val="0"/>
              <w:ind w:left="142" w:hanging="142"/>
              <w:jc w:val="center"/>
              <w:rPr>
                <w:b w:val="0"/>
                <w:color w:val="auto"/>
                <w:sz w:val="13"/>
                <w:szCs w:val="13"/>
              </w:rPr>
            </w:pPr>
            <w:r>
              <w:rPr>
                <w:b w:val="0"/>
                <w:color w:val="auto"/>
                <w:sz w:val="13"/>
                <w:szCs w:val="13"/>
              </w:rPr>
              <w:t>99</w:t>
            </w:r>
          </w:p>
        </w:tc>
      </w:tr>
    </w:tbl>
    <w:p w14:paraId="14EEF893" w14:textId="77777777" w:rsidR="007D3173" w:rsidRPr="007D3173" w:rsidRDefault="007D3173" w:rsidP="007D3173">
      <w:pPr>
        <w:snapToGrid w:val="0"/>
        <w:rPr>
          <w:rFonts w:ascii="Arial" w:hAnsi="Arial" w:cs="Arial"/>
          <w:sz w:val="14"/>
          <w:szCs w:val="14"/>
        </w:rPr>
      </w:pPr>
    </w:p>
    <w:p w14:paraId="7A17DD23" w14:textId="1A2B2097" w:rsidR="00582EA5" w:rsidRPr="00474949" w:rsidRDefault="009F0972" w:rsidP="00582EA5">
      <w:pPr>
        <w:shd w:val="clear" w:color="auto" w:fill="000000" w:themeFill="text1"/>
        <w:jc w:val="both"/>
        <w:rPr>
          <w:rFonts w:ascii="Arial" w:hAnsi="Arial" w:cs="Arial"/>
          <w:b/>
          <w:color w:val="FFFFFF" w:themeColor="background1"/>
          <w:sz w:val="14"/>
          <w:szCs w:val="14"/>
        </w:rPr>
      </w:pPr>
      <w:r>
        <w:rPr>
          <w:rFonts w:ascii="Arial" w:hAnsi="Arial" w:cs="Arial"/>
          <w:b/>
          <w:color w:val="FFFFFF" w:themeColor="background1"/>
          <w:sz w:val="14"/>
          <w:szCs w:val="14"/>
        </w:rPr>
        <w:t>CONDICIONES LABORALES</w:t>
      </w:r>
    </w:p>
    <w:p w14:paraId="4003C062" w14:textId="77777777" w:rsidR="008839E6" w:rsidRPr="008839E6" w:rsidRDefault="008839E6" w:rsidP="008839E6">
      <w:pPr>
        <w:pStyle w:val="Cuerpo"/>
        <w:jc w:val="both"/>
        <w:rPr>
          <w:rFonts w:ascii="Arial" w:hAnsi="Arial" w:cs="Arial"/>
          <w:sz w:val="14"/>
          <w:szCs w:val="14"/>
        </w:rPr>
      </w:pPr>
    </w:p>
    <w:p w14:paraId="38989AE4" w14:textId="6DD6BF22" w:rsidR="009F0972" w:rsidRDefault="009F0972" w:rsidP="00F95DDA">
      <w:pPr>
        <w:pStyle w:val="Cuerpo"/>
        <w:numPr>
          <w:ilvl w:val="0"/>
          <w:numId w:val="45"/>
        </w:numPr>
        <w:jc w:val="both"/>
      </w:pPr>
      <w:r w:rsidRPr="009F0972">
        <w:rPr>
          <w:rFonts w:ascii="Arial" w:hAnsi="Arial" w:cs="Arial"/>
          <w:sz w:val="14"/>
          <w:szCs w:val="14"/>
        </w:rPr>
        <w:t>Sabemos que en el mundo laboral y de acuerdo a las labores desempeñadas se utilizan medios de protección dadas las circunstancias que posee nuestro país (CUBA) muchas veces no contamos con estos medios, no obstante, quisiéramos preguntarle tienen sus trabajadores lo medios de protección adecuados.</w:t>
      </w:r>
    </w:p>
    <w:tbl>
      <w:tblPr>
        <w:tblW w:w="0" w:type="auto"/>
        <w:tblInd w:w="108" w:type="dxa"/>
        <w:tblLayout w:type="fixed"/>
        <w:tblLook w:val="0000" w:firstRow="0" w:lastRow="0" w:firstColumn="0" w:lastColumn="0" w:noHBand="0" w:noVBand="0"/>
      </w:tblPr>
      <w:tblGrid>
        <w:gridCol w:w="1418"/>
        <w:gridCol w:w="425"/>
      </w:tblGrid>
      <w:tr w:rsidR="009F0972" w:rsidRPr="002E2DC1" w14:paraId="175DD683" w14:textId="77777777" w:rsidTr="00B1044A">
        <w:tc>
          <w:tcPr>
            <w:tcW w:w="1418" w:type="dxa"/>
            <w:tcBorders>
              <w:top w:val="single" w:sz="4" w:space="0" w:color="000000"/>
              <w:left w:val="single" w:sz="4" w:space="0" w:color="000000"/>
              <w:bottom w:val="single" w:sz="4" w:space="0" w:color="000000"/>
            </w:tcBorders>
            <w:shd w:val="clear" w:color="auto" w:fill="auto"/>
          </w:tcPr>
          <w:p w14:paraId="74B9765F"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9FF048A"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1</w:t>
            </w:r>
          </w:p>
        </w:tc>
      </w:tr>
      <w:tr w:rsidR="009F0972" w:rsidRPr="002E2DC1" w14:paraId="210C0A15" w14:textId="77777777" w:rsidTr="00B1044A">
        <w:tc>
          <w:tcPr>
            <w:tcW w:w="1418" w:type="dxa"/>
            <w:tcBorders>
              <w:top w:val="single" w:sz="4" w:space="0" w:color="000000"/>
              <w:left w:val="single" w:sz="4" w:space="0" w:color="000000"/>
              <w:bottom w:val="single" w:sz="4" w:space="0" w:color="000000"/>
            </w:tcBorders>
            <w:shd w:val="clear" w:color="auto" w:fill="auto"/>
          </w:tcPr>
          <w:p w14:paraId="05FB11CC"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BE6670D"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2</w:t>
            </w:r>
          </w:p>
        </w:tc>
      </w:tr>
      <w:tr w:rsidR="009F0972" w:rsidRPr="002E2DC1" w14:paraId="4090A655"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65EB8F7C" w14:textId="77777777" w:rsidR="009F0972" w:rsidRPr="00E142F0" w:rsidRDefault="009F0972" w:rsidP="00B1044A">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EC694E" w14:textId="77777777" w:rsidR="009F0972" w:rsidRPr="002E2DC1" w:rsidRDefault="009F0972" w:rsidP="00B1044A">
            <w:pPr>
              <w:pStyle w:val="Textoindependiente"/>
              <w:snapToGrid w:val="0"/>
              <w:ind w:left="142" w:hanging="142"/>
              <w:jc w:val="center"/>
              <w:rPr>
                <w:b w:val="0"/>
                <w:color w:val="auto"/>
                <w:sz w:val="13"/>
                <w:szCs w:val="13"/>
              </w:rPr>
            </w:pPr>
            <w:r>
              <w:rPr>
                <w:b w:val="0"/>
                <w:color w:val="auto"/>
                <w:sz w:val="13"/>
                <w:szCs w:val="13"/>
              </w:rPr>
              <w:t>98</w:t>
            </w:r>
          </w:p>
        </w:tc>
      </w:tr>
      <w:tr w:rsidR="009F0972" w:rsidRPr="002E2DC1" w14:paraId="1AC5D78E"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0849F249" w14:textId="77777777" w:rsidR="009F0972" w:rsidRPr="00C965FF" w:rsidRDefault="009F0972" w:rsidP="00B1044A">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E0811C" w14:textId="77777777" w:rsidR="009F0972" w:rsidRDefault="009F0972" w:rsidP="00B1044A">
            <w:pPr>
              <w:pStyle w:val="Textoindependiente"/>
              <w:snapToGrid w:val="0"/>
              <w:ind w:left="142" w:hanging="142"/>
              <w:jc w:val="center"/>
              <w:rPr>
                <w:b w:val="0"/>
                <w:color w:val="auto"/>
                <w:sz w:val="13"/>
                <w:szCs w:val="13"/>
              </w:rPr>
            </w:pPr>
            <w:r>
              <w:rPr>
                <w:b w:val="0"/>
                <w:color w:val="auto"/>
                <w:sz w:val="13"/>
                <w:szCs w:val="13"/>
              </w:rPr>
              <w:t>99</w:t>
            </w:r>
          </w:p>
        </w:tc>
      </w:tr>
    </w:tbl>
    <w:p w14:paraId="517AE3B6" w14:textId="77777777" w:rsidR="009F0972" w:rsidRDefault="009F0972" w:rsidP="008839E6">
      <w:pPr>
        <w:pStyle w:val="xl27"/>
        <w:spacing w:before="0" w:beforeAutospacing="0" w:after="0" w:afterAutospacing="0"/>
        <w:jc w:val="both"/>
      </w:pPr>
    </w:p>
    <w:p w14:paraId="727E9082" w14:textId="77777777" w:rsidR="009F0972" w:rsidRPr="008839E6" w:rsidRDefault="009F0972" w:rsidP="008839E6">
      <w:pPr>
        <w:pStyle w:val="xl27"/>
        <w:spacing w:before="0" w:beforeAutospacing="0" w:after="0" w:afterAutospacing="0"/>
        <w:jc w:val="both"/>
      </w:pPr>
    </w:p>
    <w:p w14:paraId="0C2FAE27" w14:textId="542252EA" w:rsidR="008839E6" w:rsidRPr="002D4AFD" w:rsidRDefault="009F0972" w:rsidP="002269A2">
      <w:pPr>
        <w:pStyle w:val="Cuerpo"/>
        <w:numPr>
          <w:ilvl w:val="0"/>
          <w:numId w:val="45"/>
        </w:numPr>
        <w:rPr>
          <w:rFonts w:ascii="Arial" w:hAnsi="Arial" w:cs="Arial"/>
          <w:sz w:val="14"/>
          <w:szCs w:val="14"/>
        </w:rPr>
      </w:pPr>
      <w:r w:rsidRPr="002D4AFD">
        <w:rPr>
          <w:rFonts w:ascii="Arial" w:hAnsi="Arial" w:cs="Arial"/>
          <w:sz w:val="14"/>
          <w:szCs w:val="14"/>
        </w:rPr>
        <w:t xml:space="preserve">En su negocio tienen la misma jornada laboral todos sus </w:t>
      </w:r>
      <w:proofErr w:type="gramStart"/>
      <w:r w:rsidRPr="002D4AFD">
        <w:rPr>
          <w:rFonts w:ascii="Arial" w:hAnsi="Arial" w:cs="Arial"/>
          <w:sz w:val="14"/>
          <w:szCs w:val="14"/>
        </w:rPr>
        <w:t>trabajadores .</w:t>
      </w:r>
      <w:proofErr w:type="gramEnd"/>
      <w:r w:rsidRPr="002D4AFD">
        <w:rPr>
          <w:rFonts w:ascii="Arial" w:hAnsi="Arial" w:cs="Arial"/>
          <w:sz w:val="14"/>
          <w:szCs w:val="14"/>
        </w:rPr>
        <w:t xml:space="preserve"> ¿Puede decirnos cuáles son?</w:t>
      </w:r>
    </w:p>
    <w:tbl>
      <w:tblPr>
        <w:tblW w:w="0" w:type="auto"/>
        <w:tblInd w:w="108" w:type="dxa"/>
        <w:tblLayout w:type="fixed"/>
        <w:tblLook w:val="0000" w:firstRow="0" w:lastRow="0" w:firstColumn="0" w:lastColumn="0" w:noHBand="0" w:noVBand="0"/>
      </w:tblPr>
      <w:tblGrid>
        <w:gridCol w:w="1418"/>
        <w:gridCol w:w="425"/>
      </w:tblGrid>
      <w:tr w:rsidR="009F0972" w:rsidRPr="002E2DC1" w14:paraId="5B56368E" w14:textId="77777777" w:rsidTr="00B1044A">
        <w:tc>
          <w:tcPr>
            <w:tcW w:w="1418" w:type="dxa"/>
            <w:tcBorders>
              <w:top w:val="single" w:sz="4" w:space="0" w:color="000000"/>
              <w:left w:val="single" w:sz="4" w:space="0" w:color="000000"/>
              <w:bottom w:val="single" w:sz="4" w:space="0" w:color="000000"/>
            </w:tcBorders>
            <w:shd w:val="clear" w:color="auto" w:fill="auto"/>
          </w:tcPr>
          <w:p w14:paraId="1619C78D"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6093C2B"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1</w:t>
            </w:r>
          </w:p>
        </w:tc>
      </w:tr>
      <w:tr w:rsidR="009F0972" w:rsidRPr="002E2DC1" w14:paraId="74B4B8D5" w14:textId="77777777" w:rsidTr="00B1044A">
        <w:tc>
          <w:tcPr>
            <w:tcW w:w="1418" w:type="dxa"/>
            <w:tcBorders>
              <w:top w:val="single" w:sz="4" w:space="0" w:color="000000"/>
              <w:left w:val="single" w:sz="4" w:space="0" w:color="000000"/>
              <w:bottom w:val="single" w:sz="4" w:space="0" w:color="000000"/>
            </w:tcBorders>
            <w:shd w:val="clear" w:color="auto" w:fill="auto"/>
          </w:tcPr>
          <w:p w14:paraId="1577C606"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EF47EE4"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2</w:t>
            </w:r>
          </w:p>
        </w:tc>
      </w:tr>
      <w:tr w:rsidR="009F0972" w:rsidRPr="002E2DC1" w14:paraId="5A0938AE"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5423B292" w14:textId="77777777" w:rsidR="009F0972" w:rsidRPr="00E142F0" w:rsidRDefault="009F0972" w:rsidP="00B1044A">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867A28" w14:textId="77777777" w:rsidR="009F0972" w:rsidRPr="002E2DC1" w:rsidRDefault="009F0972" w:rsidP="00B1044A">
            <w:pPr>
              <w:pStyle w:val="Textoindependiente"/>
              <w:snapToGrid w:val="0"/>
              <w:ind w:left="142" w:hanging="142"/>
              <w:jc w:val="center"/>
              <w:rPr>
                <w:b w:val="0"/>
                <w:color w:val="auto"/>
                <w:sz w:val="13"/>
                <w:szCs w:val="13"/>
              </w:rPr>
            </w:pPr>
            <w:r>
              <w:rPr>
                <w:b w:val="0"/>
                <w:color w:val="auto"/>
                <w:sz w:val="13"/>
                <w:szCs w:val="13"/>
              </w:rPr>
              <w:t>98</w:t>
            </w:r>
          </w:p>
        </w:tc>
      </w:tr>
      <w:tr w:rsidR="009F0972" w:rsidRPr="002E2DC1" w14:paraId="743EF1F6"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2ED057A2" w14:textId="77777777" w:rsidR="009F0972" w:rsidRPr="00C965FF" w:rsidRDefault="009F0972" w:rsidP="00B1044A">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BEB553" w14:textId="77777777" w:rsidR="009F0972" w:rsidRDefault="009F0972" w:rsidP="00B1044A">
            <w:pPr>
              <w:pStyle w:val="Textoindependiente"/>
              <w:snapToGrid w:val="0"/>
              <w:ind w:left="142" w:hanging="142"/>
              <w:jc w:val="center"/>
              <w:rPr>
                <w:b w:val="0"/>
                <w:color w:val="auto"/>
                <w:sz w:val="13"/>
                <w:szCs w:val="13"/>
              </w:rPr>
            </w:pPr>
            <w:r>
              <w:rPr>
                <w:b w:val="0"/>
                <w:color w:val="auto"/>
                <w:sz w:val="13"/>
                <w:szCs w:val="13"/>
              </w:rPr>
              <w:t>99</w:t>
            </w:r>
          </w:p>
        </w:tc>
      </w:tr>
    </w:tbl>
    <w:p w14:paraId="5453ED64" w14:textId="77777777" w:rsidR="009F0972" w:rsidRDefault="009F0972" w:rsidP="008839E6">
      <w:pPr>
        <w:pStyle w:val="Cuerpo"/>
        <w:rPr>
          <w:rFonts w:ascii="Arial" w:hAnsi="Arial" w:cs="Arial"/>
          <w:sz w:val="14"/>
          <w:szCs w:val="14"/>
        </w:rPr>
      </w:pPr>
    </w:p>
    <w:p w14:paraId="32C6F7B6" w14:textId="77777777" w:rsidR="009F0972" w:rsidRPr="008839E6" w:rsidRDefault="009F0972" w:rsidP="008839E6">
      <w:pPr>
        <w:pStyle w:val="Cuerpo"/>
        <w:rPr>
          <w:rFonts w:ascii="Arial" w:hAnsi="Arial" w:cs="Arial"/>
          <w:sz w:val="14"/>
          <w:szCs w:val="14"/>
        </w:rPr>
      </w:pPr>
      <w:bookmarkStart w:id="0" w:name="_GoBack"/>
      <w:bookmarkEnd w:id="0"/>
    </w:p>
    <w:p w14:paraId="3202B8E0" w14:textId="429644DF" w:rsidR="008839E6" w:rsidRDefault="009F0972" w:rsidP="00A418B8">
      <w:pPr>
        <w:pStyle w:val="xl27"/>
        <w:numPr>
          <w:ilvl w:val="0"/>
          <w:numId w:val="45"/>
        </w:numPr>
        <w:spacing w:before="0" w:beforeAutospacing="0" w:after="0" w:afterAutospacing="0"/>
        <w:jc w:val="both"/>
      </w:pPr>
      <w:r w:rsidRPr="009F0972">
        <w:t xml:space="preserve">Se estila en diferentes tipologías de negocios el pago por resultados a los empleados por los resultados obtenidos, </w:t>
      </w:r>
      <w:r>
        <w:t>¿utiliza usted este método?</w:t>
      </w:r>
    </w:p>
    <w:tbl>
      <w:tblPr>
        <w:tblW w:w="0" w:type="auto"/>
        <w:tblInd w:w="108" w:type="dxa"/>
        <w:tblLayout w:type="fixed"/>
        <w:tblLook w:val="0000" w:firstRow="0" w:lastRow="0" w:firstColumn="0" w:lastColumn="0" w:noHBand="0" w:noVBand="0"/>
      </w:tblPr>
      <w:tblGrid>
        <w:gridCol w:w="1418"/>
        <w:gridCol w:w="425"/>
      </w:tblGrid>
      <w:tr w:rsidR="009F0972" w:rsidRPr="002E2DC1" w14:paraId="4E3F437F" w14:textId="77777777" w:rsidTr="00B1044A">
        <w:tc>
          <w:tcPr>
            <w:tcW w:w="1418" w:type="dxa"/>
            <w:tcBorders>
              <w:top w:val="single" w:sz="4" w:space="0" w:color="000000"/>
              <w:left w:val="single" w:sz="4" w:space="0" w:color="000000"/>
              <w:bottom w:val="single" w:sz="4" w:space="0" w:color="000000"/>
            </w:tcBorders>
            <w:shd w:val="clear" w:color="auto" w:fill="auto"/>
          </w:tcPr>
          <w:p w14:paraId="63A9D112"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4C68093"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1</w:t>
            </w:r>
          </w:p>
        </w:tc>
      </w:tr>
      <w:tr w:rsidR="009F0972" w:rsidRPr="002E2DC1" w14:paraId="52243150" w14:textId="77777777" w:rsidTr="00B1044A">
        <w:tc>
          <w:tcPr>
            <w:tcW w:w="1418" w:type="dxa"/>
            <w:tcBorders>
              <w:top w:val="single" w:sz="4" w:space="0" w:color="000000"/>
              <w:left w:val="single" w:sz="4" w:space="0" w:color="000000"/>
              <w:bottom w:val="single" w:sz="4" w:space="0" w:color="000000"/>
            </w:tcBorders>
            <w:shd w:val="clear" w:color="auto" w:fill="auto"/>
          </w:tcPr>
          <w:p w14:paraId="6C0D2C89"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07275F6"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2</w:t>
            </w:r>
          </w:p>
        </w:tc>
      </w:tr>
      <w:tr w:rsidR="009F0972" w:rsidRPr="002E2DC1" w14:paraId="5D0DE9FB"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5184A6D3" w14:textId="77777777" w:rsidR="009F0972" w:rsidRPr="00E142F0" w:rsidRDefault="009F0972" w:rsidP="00B1044A">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900C18B" w14:textId="77777777" w:rsidR="009F0972" w:rsidRPr="002E2DC1" w:rsidRDefault="009F0972" w:rsidP="00B1044A">
            <w:pPr>
              <w:pStyle w:val="Textoindependiente"/>
              <w:snapToGrid w:val="0"/>
              <w:ind w:left="142" w:hanging="142"/>
              <w:jc w:val="center"/>
              <w:rPr>
                <w:b w:val="0"/>
                <w:color w:val="auto"/>
                <w:sz w:val="13"/>
                <w:szCs w:val="13"/>
              </w:rPr>
            </w:pPr>
            <w:r>
              <w:rPr>
                <w:b w:val="0"/>
                <w:color w:val="auto"/>
                <w:sz w:val="13"/>
                <w:szCs w:val="13"/>
              </w:rPr>
              <w:t>98</w:t>
            </w:r>
          </w:p>
        </w:tc>
      </w:tr>
      <w:tr w:rsidR="009F0972" w:rsidRPr="002E2DC1" w14:paraId="531B875C"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79D61F04" w14:textId="77777777" w:rsidR="009F0972" w:rsidRPr="00C965FF" w:rsidRDefault="009F0972" w:rsidP="00B1044A">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670DEAE" w14:textId="77777777" w:rsidR="009F0972" w:rsidRDefault="009F0972" w:rsidP="00B1044A">
            <w:pPr>
              <w:pStyle w:val="Textoindependiente"/>
              <w:snapToGrid w:val="0"/>
              <w:ind w:left="142" w:hanging="142"/>
              <w:jc w:val="center"/>
              <w:rPr>
                <w:b w:val="0"/>
                <w:color w:val="auto"/>
                <w:sz w:val="13"/>
                <w:szCs w:val="13"/>
              </w:rPr>
            </w:pPr>
            <w:r>
              <w:rPr>
                <w:b w:val="0"/>
                <w:color w:val="auto"/>
                <w:sz w:val="13"/>
                <w:szCs w:val="13"/>
              </w:rPr>
              <w:t>99</w:t>
            </w:r>
          </w:p>
        </w:tc>
      </w:tr>
    </w:tbl>
    <w:p w14:paraId="70ED88E6" w14:textId="77777777" w:rsidR="009F0972" w:rsidRDefault="009F0972" w:rsidP="008839E6">
      <w:pPr>
        <w:pStyle w:val="xl27"/>
        <w:spacing w:before="0" w:beforeAutospacing="0" w:after="0" w:afterAutospacing="0"/>
        <w:jc w:val="both"/>
      </w:pPr>
    </w:p>
    <w:p w14:paraId="58E96C27" w14:textId="721ADC6B" w:rsidR="008839E6" w:rsidRPr="00BE28B6" w:rsidRDefault="009F0972" w:rsidP="008839E6">
      <w:pPr>
        <w:shd w:val="clear" w:color="auto" w:fill="000000" w:themeFill="text1"/>
        <w:jc w:val="both"/>
        <w:rPr>
          <w:rFonts w:ascii="Arial" w:hAnsi="Arial" w:cs="Arial"/>
          <w:b/>
          <w:color w:val="FFFFFF" w:themeColor="background1"/>
          <w:sz w:val="14"/>
          <w:szCs w:val="14"/>
        </w:rPr>
      </w:pPr>
      <w:r>
        <w:rPr>
          <w:rFonts w:ascii="Arial" w:hAnsi="Arial" w:cs="Arial"/>
          <w:b/>
          <w:color w:val="FFFFFF" w:themeColor="background1"/>
          <w:sz w:val="14"/>
          <w:szCs w:val="14"/>
        </w:rPr>
        <w:t>PERCEPCIÓN DE OBSTÁCULOS</w:t>
      </w:r>
    </w:p>
    <w:p w14:paraId="4CB2F0C4" w14:textId="77777777" w:rsidR="008839E6" w:rsidRDefault="008839E6" w:rsidP="008839E6">
      <w:pPr>
        <w:pStyle w:val="xl27"/>
        <w:spacing w:before="0" w:beforeAutospacing="0" w:after="0" w:afterAutospacing="0"/>
        <w:jc w:val="both"/>
      </w:pPr>
    </w:p>
    <w:p w14:paraId="0F9B1471" w14:textId="33786C0F" w:rsidR="009F0972" w:rsidRPr="002D4AFD" w:rsidRDefault="008839E6" w:rsidP="007D2B5A">
      <w:pPr>
        <w:pStyle w:val="Normal1"/>
        <w:numPr>
          <w:ilvl w:val="0"/>
          <w:numId w:val="45"/>
        </w:numPr>
        <w:spacing w:line="240" w:lineRule="atLeast"/>
        <w:contextualSpacing/>
        <w:jc w:val="both"/>
        <w:rPr>
          <w:rFonts w:ascii="Arial" w:hAnsi="Arial" w:cs="Arial"/>
          <w:sz w:val="14"/>
          <w:szCs w:val="14"/>
        </w:rPr>
      </w:pPr>
      <w:proofErr w:type="gramStart"/>
      <w:r w:rsidRPr="002D4AFD">
        <w:rPr>
          <w:rFonts w:ascii="Arial" w:hAnsi="Arial" w:cs="Arial"/>
          <w:sz w:val="14"/>
          <w:szCs w:val="14"/>
        </w:rPr>
        <w:t>¿</w:t>
      </w:r>
      <w:r w:rsidR="009F0972" w:rsidRPr="009F0972">
        <w:t xml:space="preserve"> </w:t>
      </w:r>
      <w:r w:rsidR="009F0972" w:rsidRPr="002D4AFD">
        <w:rPr>
          <w:rFonts w:ascii="Arial" w:hAnsi="Arial" w:cs="Arial"/>
          <w:sz w:val="14"/>
          <w:szCs w:val="14"/>
        </w:rPr>
        <w:t>Tiene</w:t>
      </w:r>
      <w:proofErr w:type="gramEnd"/>
      <w:r w:rsidR="009F0972" w:rsidRPr="002D4AFD">
        <w:rPr>
          <w:rFonts w:ascii="Arial" w:hAnsi="Arial" w:cs="Arial"/>
          <w:sz w:val="14"/>
          <w:szCs w:val="14"/>
        </w:rPr>
        <w:t xml:space="preserve"> usted licencia para el ejercicio del trabajo de cuenta propia?</w:t>
      </w:r>
    </w:p>
    <w:tbl>
      <w:tblPr>
        <w:tblW w:w="0" w:type="auto"/>
        <w:tblInd w:w="108" w:type="dxa"/>
        <w:tblLayout w:type="fixed"/>
        <w:tblLook w:val="0000" w:firstRow="0" w:lastRow="0" w:firstColumn="0" w:lastColumn="0" w:noHBand="0" w:noVBand="0"/>
      </w:tblPr>
      <w:tblGrid>
        <w:gridCol w:w="1418"/>
        <w:gridCol w:w="425"/>
      </w:tblGrid>
      <w:tr w:rsidR="009F0972" w:rsidRPr="002E2DC1" w14:paraId="21C4F9F0" w14:textId="77777777" w:rsidTr="00B1044A">
        <w:tc>
          <w:tcPr>
            <w:tcW w:w="1418" w:type="dxa"/>
            <w:tcBorders>
              <w:top w:val="single" w:sz="4" w:space="0" w:color="000000"/>
              <w:left w:val="single" w:sz="4" w:space="0" w:color="000000"/>
              <w:bottom w:val="single" w:sz="4" w:space="0" w:color="000000"/>
            </w:tcBorders>
            <w:shd w:val="clear" w:color="auto" w:fill="auto"/>
          </w:tcPr>
          <w:p w14:paraId="5932EBC1"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18B22DC"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1</w:t>
            </w:r>
          </w:p>
        </w:tc>
      </w:tr>
      <w:tr w:rsidR="009F0972" w:rsidRPr="002E2DC1" w14:paraId="2DB41792" w14:textId="77777777" w:rsidTr="00B1044A">
        <w:tc>
          <w:tcPr>
            <w:tcW w:w="1418" w:type="dxa"/>
            <w:tcBorders>
              <w:top w:val="single" w:sz="4" w:space="0" w:color="000000"/>
              <w:left w:val="single" w:sz="4" w:space="0" w:color="000000"/>
              <w:bottom w:val="single" w:sz="4" w:space="0" w:color="000000"/>
            </w:tcBorders>
            <w:shd w:val="clear" w:color="auto" w:fill="auto"/>
          </w:tcPr>
          <w:p w14:paraId="1CB51F84"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B86CEB0"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2</w:t>
            </w:r>
          </w:p>
        </w:tc>
      </w:tr>
      <w:tr w:rsidR="009F0972" w:rsidRPr="002E2DC1" w14:paraId="0151019F"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70F90996" w14:textId="77777777" w:rsidR="009F0972" w:rsidRPr="00E142F0" w:rsidRDefault="009F0972" w:rsidP="00B1044A">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CF1BF9F" w14:textId="77777777" w:rsidR="009F0972" w:rsidRPr="002E2DC1" w:rsidRDefault="009F0972" w:rsidP="00B1044A">
            <w:pPr>
              <w:pStyle w:val="Textoindependiente"/>
              <w:snapToGrid w:val="0"/>
              <w:ind w:left="142" w:hanging="142"/>
              <w:jc w:val="center"/>
              <w:rPr>
                <w:b w:val="0"/>
                <w:color w:val="auto"/>
                <w:sz w:val="13"/>
                <w:szCs w:val="13"/>
              </w:rPr>
            </w:pPr>
            <w:r>
              <w:rPr>
                <w:b w:val="0"/>
                <w:color w:val="auto"/>
                <w:sz w:val="13"/>
                <w:szCs w:val="13"/>
              </w:rPr>
              <w:t>98</w:t>
            </w:r>
          </w:p>
        </w:tc>
      </w:tr>
      <w:tr w:rsidR="009F0972" w:rsidRPr="002E2DC1" w14:paraId="050A418F"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1BB7CF7C" w14:textId="77777777" w:rsidR="009F0972" w:rsidRPr="00C965FF" w:rsidRDefault="009F0972" w:rsidP="00B1044A">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F8DA7" w14:textId="77777777" w:rsidR="009F0972" w:rsidRDefault="009F0972" w:rsidP="00B1044A">
            <w:pPr>
              <w:pStyle w:val="Textoindependiente"/>
              <w:snapToGrid w:val="0"/>
              <w:ind w:left="142" w:hanging="142"/>
              <w:jc w:val="center"/>
              <w:rPr>
                <w:b w:val="0"/>
                <w:color w:val="auto"/>
                <w:sz w:val="13"/>
                <w:szCs w:val="13"/>
              </w:rPr>
            </w:pPr>
            <w:r>
              <w:rPr>
                <w:b w:val="0"/>
                <w:color w:val="auto"/>
                <w:sz w:val="13"/>
                <w:szCs w:val="13"/>
              </w:rPr>
              <w:t>99</w:t>
            </w:r>
          </w:p>
        </w:tc>
      </w:tr>
    </w:tbl>
    <w:p w14:paraId="32B4FCA0" w14:textId="77777777" w:rsidR="009F0972" w:rsidRDefault="009F0972" w:rsidP="009F0972">
      <w:pPr>
        <w:pStyle w:val="Normal1"/>
        <w:spacing w:line="240" w:lineRule="atLeast"/>
        <w:contextualSpacing/>
        <w:jc w:val="both"/>
        <w:rPr>
          <w:rFonts w:ascii="Arial" w:hAnsi="Arial" w:cs="Arial"/>
          <w:sz w:val="14"/>
          <w:szCs w:val="14"/>
        </w:rPr>
      </w:pPr>
    </w:p>
    <w:p w14:paraId="4B6BF49D" w14:textId="442535F9" w:rsidR="009F0972" w:rsidRDefault="009F0972" w:rsidP="009F0972">
      <w:pPr>
        <w:pStyle w:val="Normal1"/>
        <w:numPr>
          <w:ilvl w:val="0"/>
          <w:numId w:val="45"/>
        </w:numPr>
        <w:spacing w:line="240" w:lineRule="atLeast"/>
        <w:contextualSpacing/>
        <w:jc w:val="both"/>
        <w:rPr>
          <w:rFonts w:ascii="Arial" w:hAnsi="Arial" w:cs="Arial"/>
          <w:sz w:val="14"/>
          <w:szCs w:val="14"/>
        </w:rPr>
      </w:pPr>
      <w:proofErr w:type="gramStart"/>
      <w:r>
        <w:rPr>
          <w:rFonts w:ascii="Arial" w:hAnsi="Arial" w:cs="Arial"/>
          <w:sz w:val="14"/>
          <w:szCs w:val="14"/>
        </w:rPr>
        <w:t>¿</w:t>
      </w:r>
      <w:r w:rsidRPr="009F0972">
        <w:t xml:space="preserve"> </w:t>
      </w:r>
      <w:r w:rsidRPr="009F0972">
        <w:rPr>
          <w:rFonts w:ascii="Arial" w:hAnsi="Arial" w:cs="Arial"/>
          <w:sz w:val="14"/>
          <w:szCs w:val="14"/>
        </w:rPr>
        <w:t>Cuánto</w:t>
      </w:r>
      <w:proofErr w:type="gramEnd"/>
      <w:r w:rsidRPr="009F0972">
        <w:rPr>
          <w:rFonts w:ascii="Arial" w:hAnsi="Arial" w:cs="Arial"/>
          <w:sz w:val="14"/>
          <w:szCs w:val="14"/>
        </w:rPr>
        <w:t xml:space="preserve"> tiempo tardaron en entregarle dicha licencia</w:t>
      </w:r>
      <w:r>
        <w:rPr>
          <w:rFonts w:ascii="Arial" w:hAnsi="Arial" w:cs="Arial"/>
          <w:sz w:val="14"/>
          <w:szCs w:val="14"/>
        </w:rPr>
        <w:t>?</w:t>
      </w:r>
    </w:p>
    <w:p w14:paraId="7C7BA036" w14:textId="7758D13B" w:rsidR="009F0972" w:rsidRPr="002D4AFD" w:rsidRDefault="009F0972" w:rsidP="00454ABE">
      <w:pPr>
        <w:pStyle w:val="Normal1"/>
        <w:numPr>
          <w:ilvl w:val="0"/>
          <w:numId w:val="45"/>
        </w:numPr>
        <w:spacing w:line="240" w:lineRule="atLeast"/>
        <w:contextualSpacing/>
        <w:jc w:val="both"/>
        <w:rPr>
          <w:rFonts w:ascii="Arial" w:hAnsi="Arial" w:cs="Arial"/>
          <w:sz w:val="14"/>
          <w:szCs w:val="14"/>
        </w:rPr>
      </w:pPr>
      <w:r w:rsidRPr="002D4AFD">
        <w:rPr>
          <w:rFonts w:ascii="Arial" w:hAnsi="Arial" w:cs="Arial"/>
          <w:sz w:val="14"/>
          <w:szCs w:val="14"/>
        </w:rPr>
        <w:t>Marca con una cruz lo que aplique en su caso cuando comenzó el proceso de cuenta</w:t>
      </w:r>
    </w:p>
    <w:tbl>
      <w:tblPr>
        <w:tblW w:w="375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284"/>
        <w:gridCol w:w="283"/>
        <w:gridCol w:w="426"/>
      </w:tblGrid>
      <w:tr w:rsidR="009F0972" w:rsidRPr="005306C9" w14:paraId="5AED571C" w14:textId="77777777" w:rsidTr="009F0972">
        <w:trPr>
          <w:cantSplit/>
          <w:trHeight w:val="733"/>
        </w:trPr>
        <w:tc>
          <w:tcPr>
            <w:tcW w:w="2760" w:type="dxa"/>
            <w:vAlign w:val="center"/>
          </w:tcPr>
          <w:p w14:paraId="7C107287" w14:textId="77777777" w:rsidR="009F0972" w:rsidRPr="005C37D1" w:rsidRDefault="009F0972" w:rsidP="00B1044A">
            <w:pPr>
              <w:tabs>
                <w:tab w:val="left" w:pos="8838"/>
              </w:tabs>
              <w:jc w:val="center"/>
              <w:rPr>
                <w:rFonts w:ascii="Arial" w:hAnsi="Arial" w:cs="Arial"/>
                <w:sz w:val="14"/>
                <w:szCs w:val="14"/>
              </w:rPr>
            </w:pPr>
            <w:r w:rsidRPr="005C37D1">
              <w:rPr>
                <w:rFonts w:ascii="Arial" w:hAnsi="Arial" w:cs="Arial"/>
                <w:sz w:val="14"/>
                <w:szCs w:val="14"/>
              </w:rPr>
              <w:t>(…)</w:t>
            </w:r>
          </w:p>
        </w:tc>
        <w:tc>
          <w:tcPr>
            <w:tcW w:w="284" w:type="dxa"/>
            <w:textDirection w:val="tbRl"/>
            <w:vAlign w:val="center"/>
          </w:tcPr>
          <w:p w14:paraId="1E06986F" w14:textId="31AE0B7F" w:rsidR="009F0972" w:rsidRPr="005C37D1" w:rsidRDefault="009F0972" w:rsidP="00B1044A">
            <w:pPr>
              <w:tabs>
                <w:tab w:val="left" w:pos="8838"/>
              </w:tabs>
              <w:ind w:left="113" w:right="113"/>
              <w:jc w:val="center"/>
              <w:rPr>
                <w:rFonts w:ascii="Arial" w:hAnsi="Arial" w:cs="Arial"/>
                <w:sz w:val="14"/>
                <w:szCs w:val="14"/>
              </w:rPr>
            </w:pPr>
            <w:r>
              <w:rPr>
                <w:rFonts w:ascii="Arial" w:hAnsi="Arial" w:cs="Arial"/>
                <w:sz w:val="14"/>
                <w:szCs w:val="14"/>
              </w:rPr>
              <w:t>Sí</w:t>
            </w:r>
          </w:p>
        </w:tc>
        <w:tc>
          <w:tcPr>
            <w:tcW w:w="283" w:type="dxa"/>
            <w:textDirection w:val="tbRl"/>
            <w:vAlign w:val="center"/>
          </w:tcPr>
          <w:p w14:paraId="7E12A9AB" w14:textId="633B07CA" w:rsidR="009F0972" w:rsidRPr="005C37D1" w:rsidRDefault="009F0972" w:rsidP="00B1044A">
            <w:pPr>
              <w:tabs>
                <w:tab w:val="left" w:pos="8838"/>
              </w:tabs>
              <w:ind w:left="113" w:right="113"/>
              <w:jc w:val="center"/>
              <w:rPr>
                <w:rFonts w:ascii="Arial" w:hAnsi="Arial" w:cs="Arial"/>
                <w:sz w:val="14"/>
                <w:szCs w:val="14"/>
              </w:rPr>
            </w:pPr>
            <w:r>
              <w:rPr>
                <w:rFonts w:ascii="Arial" w:hAnsi="Arial" w:cs="Arial"/>
                <w:sz w:val="14"/>
                <w:szCs w:val="14"/>
              </w:rPr>
              <w:t>No</w:t>
            </w:r>
          </w:p>
        </w:tc>
        <w:tc>
          <w:tcPr>
            <w:tcW w:w="426" w:type="dxa"/>
            <w:shd w:val="pct20" w:color="auto" w:fill="auto"/>
            <w:textDirection w:val="tbRl"/>
          </w:tcPr>
          <w:p w14:paraId="123373C7" w14:textId="0361D673" w:rsidR="009F0972" w:rsidRPr="005306C9" w:rsidRDefault="009F0972" w:rsidP="00B1044A">
            <w:pPr>
              <w:tabs>
                <w:tab w:val="left" w:pos="8838"/>
              </w:tabs>
              <w:ind w:left="-113" w:right="-113"/>
              <w:jc w:val="center"/>
              <w:rPr>
                <w:rFonts w:ascii="Arial" w:hAnsi="Arial" w:cs="Arial"/>
                <w:sz w:val="14"/>
                <w:szCs w:val="14"/>
              </w:rPr>
            </w:pPr>
            <w:r>
              <w:rPr>
                <w:rFonts w:ascii="Arial" w:hAnsi="Arial" w:cs="Arial"/>
                <w:sz w:val="14"/>
                <w:szCs w:val="14"/>
              </w:rPr>
              <w:t>No sé</w:t>
            </w:r>
          </w:p>
        </w:tc>
      </w:tr>
      <w:tr w:rsidR="009F0972" w:rsidRPr="005306C9" w14:paraId="76A41C5B" w14:textId="77777777" w:rsidTr="009F0972">
        <w:trPr>
          <w:trHeight w:val="48"/>
        </w:trPr>
        <w:tc>
          <w:tcPr>
            <w:tcW w:w="2760" w:type="dxa"/>
            <w:vAlign w:val="center"/>
          </w:tcPr>
          <w:p w14:paraId="5E33A164" w14:textId="6A3BDE9F" w:rsidR="009F0972" w:rsidRPr="005306C9" w:rsidRDefault="009F0972" w:rsidP="00B1044A">
            <w:pPr>
              <w:tabs>
                <w:tab w:val="left" w:pos="8838"/>
              </w:tabs>
              <w:rPr>
                <w:rFonts w:ascii="Arial" w:hAnsi="Arial" w:cs="Arial"/>
                <w:sz w:val="14"/>
                <w:szCs w:val="14"/>
              </w:rPr>
            </w:pPr>
            <w:r>
              <w:rPr>
                <w:rFonts w:ascii="Arial" w:hAnsi="Arial" w:cs="Arial"/>
                <w:sz w:val="14"/>
                <w:szCs w:val="14"/>
              </w:rPr>
              <w:t xml:space="preserve">14.1 </w:t>
            </w:r>
            <w:r w:rsidRPr="005306C9">
              <w:rPr>
                <w:rFonts w:ascii="Arial" w:hAnsi="Arial" w:cs="Arial"/>
                <w:sz w:val="14"/>
                <w:szCs w:val="14"/>
              </w:rPr>
              <w:t xml:space="preserve"> </w:t>
            </w:r>
            <w:r w:rsidRPr="009F0972">
              <w:rPr>
                <w:rFonts w:ascii="Arial" w:hAnsi="Arial" w:cs="Arial"/>
                <w:sz w:val="14"/>
                <w:szCs w:val="14"/>
              </w:rPr>
              <w:t>Atraso en la documentación</w:t>
            </w:r>
          </w:p>
        </w:tc>
        <w:tc>
          <w:tcPr>
            <w:tcW w:w="284" w:type="dxa"/>
            <w:vAlign w:val="center"/>
          </w:tcPr>
          <w:p w14:paraId="7DC35975" w14:textId="77777777"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4A4BDF6E" w14:textId="77777777"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6F750094" w14:textId="75B20C17" w:rsidR="009F0972" w:rsidRPr="005306C9" w:rsidRDefault="009F0972" w:rsidP="009F0972">
            <w:pPr>
              <w:tabs>
                <w:tab w:val="left" w:pos="8838"/>
              </w:tabs>
              <w:jc w:val="center"/>
              <w:rPr>
                <w:rFonts w:ascii="Arial" w:hAnsi="Arial" w:cs="Arial"/>
                <w:sz w:val="14"/>
                <w:szCs w:val="14"/>
              </w:rPr>
            </w:pPr>
            <w:r>
              <w:rPr>
                <w:rFonts w:ascii="Arial" w:hAnsi="Arial" w:cs="Arial"/>
                <w:sz w:val="14"/>
                <w:szCs w:val="14"/>
              </w:rPr>
              <w:t>98</w:t>
            </w:r>
          </w:p>
        </w:tc>
      </w:tr>
      <w:tr w:rsidR="009F0972" w:rsidRPr="005306C9" w14:paraId="549A00BA" w14:textId="77777777" w:rsidTr="009F0972">
        <w:trPr>
          <w:trHeight w:val="47"/>
        </w:trPr>
        <w:tc>
          <w:tcPr>
            <w:tcW w:w="2760" w:type="dxa"/>
            <w:vAlign w:val="center"/>
          </w:tcPr>
          <w:p w14:paraId="10E0D329" w14:textId="070C85C3" w:rsidR="009F0972" w:rsidRPr="005306C9" w:rsidRDefault="009F0972" w:rsidP="00B1044A">
            <w:pPr>
              <w:tabs>
                <w:tab w:val="left" w:pos="8838"/>
              </w:tabs>
              <w:rPr>
                <w:rFonts w:ascii="Arial" w:hAnsi="Arial" w:cs="Arial"/>
                <w:sz w:val="14"/>
                <w:szCs w:val="14"/>
              </w:rPr>
            </w:pPr>
            <w:r>
              <w:rPr>
                <w:rFonts w:ascii="Arial" w:hAnsi="Arial" w:cs="Arial"/>
                <w:sz w:val="14"/>
                <w:szCs w:val="14"/>
              </w:rPr>
              <w:t xml:space="preserve">14.2 </w:t>
            </w:r>
            <w:r w:rsidRPr="009F0972">
              <w:rPr>
                <w:rFonts w:ascii="Arial" w:hAnsi="Arial" w:cs="Arial"/>
                <w:sz w:val="14"/>
                <w:szCs w:val="14"/>
              </w:rPr>
              <w:t>No se entregó la licencia</w:t>
            </w:r>
          </w:p>
        </w:tc>
        <w:tc>
          <w:tcPr>
            <w:tcW w:w="284" w:type="dxa"/>
            <w:vAlign w:val="center"/>
          </w:tcPr>
          <w:p w14:paraId="1C11885D" w14:textId="77777777"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67A921AA" w14:textId="77777777"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33A17889" w14:textId="2E36B226" w:rsidR="009F0972" w:rsidRPr="005306C9" w:rsidRDefault="009F0972" w:rsidP="009F0972">
            <w:pPr>
              <w:tabs>
                <w:tab w:val="left" w:pos="8838"/>
              </w:tabs>
              <w:jc w:val="center"/>
              <w:rPr>
                <w:rFonts w:ascii="Arial" w:hAnsi="Arial" w:cs="Arial"/>
                <w:sz w:val="14"/>
                <w:szCs w:val="14"/>
              </w:rPr>
            </w:pPr>
            <w:r>
              <w:rPr>
                <w:rFonts w:ascii="Arial" w:hAnsi="Arial" w:cs="Arial"/>
                <w:sz w:val="14"/>
                <w:szCs w:val="14"/>
              </w:rPr>
              <w:t>98</w:t>
            </w:r>
          </w:p>
        </w:tc>
      </w:tr>
      <w:tr w:rsidR="009F0972" w:rsidRPr="005306C9" w14:paraId="7369F6E5" w14:textId="77777777" w:rsidTr="009F0972">
        <w:trPr>
          <w:trHeight w:val="47"/>
        </w:trPr>
        <w:tc>
          <w:tcPr>
            <w:tcW w:w="2760" w:type="dxa"/>
            <w:vAlign w:val="center"/>
          </w:tcPr>
          <w:p w14:paraId="331ABB0F" w14:textId="1ECB7A84" w:rsidR="009F0972" w:rsidRPr="005306C9" w:rsidRDefault="009F0972" w:rsidP="00B1044A">
            <w:pPr>
              <w:tabs>
                <w:tab w:val="left" w:pos="8838"/>
              </w:tabs>
              <w:rPr>
                <w:rFonts w:ascii="Arial" w:hAnsi="Arial" w:cs="Arial"/>
                <w:sz w:val="14"/>
                <w:szCs w:val="14"/>
              </w:rPr>
            </w:pPr>
            <w:r>
              <w:rPr>
                <w:rFonts w:ascii="Arial" w:hAnsi="Arial" w:cs="Arial"/>
                <w:sz w:val="14"/>
                <w:szCs w:val="14"/>
              </w:rPr>
              <w:t xml:space="preserve">14.3 </w:t>
            </w:r>
            <w:r w:rsidRPr="009F0972">
              <w:rPr>
                <w:rFonts w:ascii="Arial" w:hAnsi="Arial" w:cs="Arial"/>
                <w:sz w:val="14"/>
                <w:szCs w:val="14"/>
              </w:rPr>
              <w:t>Pago atrasado</w:t>
            </w:r>
            <w:r w:rsidRPr="005306C9">
              <w:rPr>
                <w:rFonts w:ascii="Arial" w:hAnsi="Arial" w:cs="Arial"/>
                <w:sz w:val="14"/>
                <w:szCs w:val="14"/>
              </w:rPr>
              <w:t xml:space="preserve"> </w:t>
            </w:r>
          </w:p>
        </w:tc>
        <w:tc>
          <w:tcPr>
            <w:tcW w:w="284" w:type="dxa"/>
            <w:vAlign w:val="center"/>
          </w:tcPr>
          <w:p w14:paraId="2386FFF9" w14:textId="77777777"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0D16BEEA" w14:textId="77777777"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346A7728" w14:textId="28BD79AD" w:rsidR="009F0972" w:rsidRPr="005306C9" w:rsidRDefault="009F0972" w:rsidP="009F0972">
            <w:pPr>
              <w:tabs>
                <w:tab w:val="left" w:pos="8838"/>
              </w:tabs>
              <w:jc w:val="center"/>
              <w:rPr>
                <w:rFonts w:ascii="Arial" w:hAnsi="Arial" w:cs="Arial"/>
                <w:sz w:val="14"/>
                <w:szCs w:val="14"/>
              </w:rPr>
            </w:pPr>
            <w:r>
              <w:rPr>
                <w:rFonts w:ascii="Arial" w:hAnsi="Arial" w:cs="Arial"/>
                <w:sz w:val="14"/>
                <w:szCs w:val="14"/>
              </w:rPr>
              <w:t>98</w:t>
            </w:r>
          </w:p>
        </w:tc>
      </w:tr>
      <w:tr w:rsidR="009F0972" w:rsidRPr="005306C9" w14:paraId="28BFC2DB" w14:textId="77777777" w:rsidTr="009F0972">
        <w:trPr>
          <w:trHeight w:val="47"/>
        </w:trPr>
        <w:tc>
          <w:tcPr>
            <w:tcW w:w="2760" w:type="dxa"/>
            <w:vAlign w:val="center"/>
          </w:tcPr>
          <w:p w14:paraId="37E1C744" w14:textId="0862577A" w:rsidR="009F0972" w:rsidRDefault="009F0972" w:rsidP="009F0972">
            <w:pPr>
              <w:tabs>
                <w:tab w:val="left" w:pos="8838"/>
              </w:tabs>
              <w:rPr>
                <w:rFonts w:ascii="Arial" w:hAnsi="Arial" w:cs="Arial"/>
                <w:sz w:val="14"/>
                <w:szCs w:val="14"/>
              </w:rPr>
            </w:pPr>
            <w:r>
              <w:rPr>
                <w:rFonts w:ascii="Arial" w:hAnsi="Arial" w:cs="Arial"/>
                <w:sz w:val="14"/>
                <w:szCs w:val="14"/>
              </w:rPr>
              <w:t xml:space="preserve">14.4 </w:t>
            </w:r>
            <w:r w:rsidRPr="009F0972">
              <w:rPr>
                <w:rFonts w:ascii="Arial" w:hAnsi="Arial" w:cs="Arial"/>
                <w:sz w:val="14"/>
                <w:szCs w:val="14"/>
              </w:rPr>
              <w:t>Las visitas de inspección se dieron en tiempo</w:t>
            </w:r>
          </w:p>
        </w:tc>
        <w:tc>
          <w:tcPr>
            <w:tcW w:w="284" w:type="dxa"/>
            <w:vAlign w:val="center"/>
          </w:tcPr>
          <w:p w14:paraId="6BA65CCF" w14:textId="76CE7098"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68435A9F" w14:textId="68C2734C"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7AF8757A" w14:textId="06CE2306" w:rsidR="009F0972" w:rsidRDefault="009F0972" w:rsidP="009F0972">
            <w:pPr>
              <w:tabs>
                <w:tab w:val="left" w:pos="8838"/>
              </w:tabs>
              <w:jc w:val="center"/>
              <w:rPr>
                <w:rFonts w:ascii="Arial" w:hAnsi="Arial" w:cs="Arial"/>
                <w:sz w:val="14"/>
                <w:szCs w:val="14"/>
              </w:rPr>
            </w:pPr>
            <w:r>
              <w:rPr>
                <w:rFonts w:ascii="Arial" w:hAnsi="Arial" w:cs="Arial"/>
                <w:sz w:val="14"/>
                <w:szCs w:val="14"/>
              </w:rPr>
              <w:t>98</w:t>
            </w:r>
          </w:p>
        </w:tc>
      </w:tr>
      <w:tr w:rsidR="009F0972" w:rsidRPr="005306C9" w14:paraId="4FFD0064" w14:textId="77777777" w:rsidTr="009F0972">
        <w:trPr>
          <w:trHeight w:val="47"/>
        </w:trPr>
        <w:tc>
          <w:tcPr>
            <w:tcW w:w="2760" w:type="dxa"/>
            <w:vAlign w:val="center"/>
          </w:tcPr>
          <w:p w14:paraId="4FB05A20" w14:textId="0FAF6713" w:rsidR="009F0972" w:rsidRDefault="009F0972" w:rsidP="009F0972">
            <w:pPr>
              <w:tabs>
                <w:tab w:val="left" w:pos="8838"/>
              </w:tabs>
              <w:rPr>
                <w:rFonts w:ascii="Arial" w:hAnsi="Arial" w:cs="Arial"/>
                <w:sz w:val="14"/>
                <w:szCs w:val="14"/>
              </w:rPr>
            </w:pPr>
            <w:r>
              <w:rPr>
                <w:rFonts w:ascii="Arial" w:hAnsi="Arial" w:cs="Arial"/>
                <w:sz w:val="14"/>
                <w:szCs w:val="14"/>
              </w:rPr>
              <w:t>14.5 Todo fluyó</w:t>
            </w:r>
            <w:r w:rsidRPr="009F0972">
              <w:rPr>
                <w:rFonts w:ascii="Arial" w:hAnsi="Arial" w:cs="Arial"/>
                <w:sz w:val="14"/>
                <w:szCs w:val="14"/>
              </w:rPr>
              <w:t xml:space="preserve"> sin problemas</w:t>
            </w:r>
          </w:p>
        </w:tc>
        <w:tc>
          <w:tcPr>
            <w:tcW w:w="284" w:type="dxa"/>
            <w:vAlign w:val="center"/>
          </w:tcPr>
          <w:p w14:paraId="3B7E4E66" w14:textId="117F294D"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7792718C" w14:textId="5660267E"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481B0789" w14:textId="41B1A077" w:rsidR="009F0972" w:rsidRDefault="009F0972" w:rsidP="009F0972">
            <w:pPr>
              <w:tabs>
                <w:tab w:val="left" w:pos="8838"/>
              </w:tabs>
              <w:jc w:val="center"/>
              <w:rPr>
                <w:rFonts w:ascii="Arial" w:hAnsi="Arial" w:cs="Arial"/>
                <w:sz w:val="14"/>
                <w:szCs w:val="14"/>
              </w:rPr>
            </w:pPr>
            <w:r>
              <w:rPr>
                <w:rFonts w:ascii="Arial" w:hAnsi="Arial" w:cs="Arial"/>
                <w:sz w:val="14"/>
                <w:szCs w:val="14"/>
              </w:rPr>
              <w:t>98</w:t>
            </w:r>
          </w:p>
        </w:tc>
      </w:tr>
      <w:tr w:rsidR="009F0972" w:rsidRPr="005306C9" w14:paraId="78E15B55" w14:textId="77777777" w:rsidTr="009F0972">
        <w:trPr>
          <w:trHeight w:val="47"/>
        </w:trPr>
        <w:tc>
          <w:tcPr>
            <w:tcW w:w="2760" w:type="dxa"/>
            <w:vAlign w:val="center"/>
          </w:tcPr>
          <w:p w14:paraId="37535DD1" w14:textId="7879CE2D" w:rsidR="009F0972" w:rsidRDefault="009F0972" w:rsidP="009F0972">
            <w:pPr>
              <w:tabs>
                <w:tab w:val="left" w:pos="8838"/>
              </w:tabs>
              <w:rPr>
                <w:rFonts w:ascii="Arial" w:hAnsi="Arial" w:cs="Arial"/>
                <w:sz w:val="14"/>
                <w:szCs w:val="14"/>
              </w:rPr>
            </w:pPr>
            <w:r>
              <w:rPr>
                <w:rFonts w:ascii="Arial" w:hAnsi="Arial" w:cs="Arial"/>
                <w:sz w:val="14"/>
                <w:szCs w:val="14"/>
              </w:rPr>
              <w:t>14.6 Otro</w:t>
            </w:r>
          </w:p>
        </w:tc>
        <w:tc>
          <w:tcPr>
            <w:tcW w:w="284" w:type="dxa"/>
            <w:vAlign w:val="center"/>
          </w:tcPr>
          <w:p w14:paraId="1442F7B1" w14:textId="51F473B5"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6824EFD4" w14:textId="2A07D1C1" w:rsidR="009F0972" w:rsidRPr="005306C9" w:rsidRDefault="009F0972" w:rsidP="009F0972">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6C11907F" w14:textId="09069B47" w:rsidR="009F0972" w:rsidRDefault="009F0972" w:rsidP="009F0972">
            <w:pPr>
              <w:tabs>
                <w:tab w:val="left" w:pos="8838"/>
              </w:tabs>
              <w:jc w:val="center"/>
              <w:rPr>
                <w:rFonts w:ascii="Arial" w:hAnsi="Arial" w:cs="Arial"/>
                <w:sz w:val="14"/>
                <w:szCs w:val="14"/>
              </w:rPr>
            </w:pPr>
            <w:r>
              <w:rPr>
                <w:rFonts w:ascii="Arial" w:hAnsi="Arial" w:cs="Arial"/>
                <w:sz w:val="14"/>
                <w:szCs w:val="14"/>
              </w:rPr>
              <w:t>98</w:t>
            </w:r>
          </w:p>
        </w:tc>
      </w:tr>
    </w:tbl>
    <w:p w14:paraId="2EDD9504" w14:textId="77777777" w:rsidR="009F0972" w:rsidRDefault="009F0972" w:rsidP="009F0972">
      <w:pPr>
        <w:pStyle w:val="Normal1"/>
        <w:spacing w:line="240" w:lineRule="atLeast"/>
        <w:contextualSpacing/>
        <w:jc w:val="both"/>
        <w:rPr>
          <w:rFonts w:ascii="Arial" w:hAnsi="Arial" w:cs="Arial"/>
          <w:sz w:val="14"/>
          <w:szCs w:val="14"/>
        </w:rPr>
      </w:pPr>
    </w:p>
    <w:p w14:paraId="478BB994" w14:textId="4B7C2FA0" w:rsidR="009F0972" w:rsidRPr="002D4AFD" w:rsidRDefault="009F0972" w:rsidP="00383FFB">
      <w:pPr>
        <w:pStyle w:val="Normal1"/>
        <w:numPr>
          <w:ilvl w:val="0"/>
          <w:numId w:val="45"/>
        </w:numPr>
        <w:spacing w:line="240" w:lineRule="atLeast"/>
        <w:contextualSpacing/>
        <w:jc w:val="both"/>
        <w:rPr>
          <w:rFonts w:ascii="Arial" w:hAnsi="Arial" w:cs="Arial"/>
          <w:sz w:val="14"/>
          <w:szCs w:val="14"/>
        </w:rPr>
      </w:pPr>
      <w:proofErr w:type="gramStart"/>
      <w:r w:rsidRPr="002D4AFD">
        <w:rPr>
          <w:rFonts w:ascii="Arial" w:hAnsi="Arial" w:cs="Arial"/>
          <w:sz w:val="14"/>
          <w:szCs w:val="14"/>
        </w:rPr>
        <w:t>¿</w:t>
      </w:r>
      <w:r w:rsidRPr="009F0972">
        <w:t xml:space="preserve"> </w:t>
      </w:r>
      <w:r w:rsidRPr="002D4AFD">
        <w:rPr>
          <w:rFonts w:ascii="Arial" w:hAnsi="Arial" w:cs="Arial"/>
          <w:sz w:val="14"/>
          <w:szCs w:val="14"/>
        </w:rPr>
        <w:t>Perteneces</w:t>
      </w:r>
      <w:proofErr w:type="gramEnd"/>
      <w:r w:rsidRPr="002D4AFD">
        <w:rPr>
          <w:rFonts w:ascii="Arial" w:hAnsi="Arial" w:cs="Arial"/>
          <w:sz w:val="14"/>
          <w:szCs w:val="14"/>
        </w:rPr>
        <w:t xml:space="preserve"> a un grupo de micro empresariado?</w:t>
      </w:r>
    </w:p>
    <w:tbl>
      <w:tblPr>
        <w:tblW w:w="0" w:type="auto"/>
        <w:tblInd w:w="108" w:type="dxa"/>
        <w:tblLayout w:type="fixed"/>
        <w:tblLook w:val="0000" w:firstRow="0" w:lastRow="0" w:firstColumn="0" w:lastColumn="0" w:noHBand="0" w:noVBand="0"/>
      </w:tblPr>
      <w:tblGrid>
        <w:gridCol w:w="1418"/>
        <w:gridCol w:w="425"/>
      </w:tblGrid>
      <w:tr w:rsidR="009F0972" w:rsidRPr="002E2DC1" w14:paraId="11882460" w14:textId="77777777" w:rsidTr="00B1044A">
        <w:tc>
          <w:tcPr>
            <w:tcW w:w="1418" w:type="dxa"/>
            <w:tcBorders>
              <w:top w:val="single" w:sz="4" w:space="0" w:color="000000"/>
              <w:left w:val="single" w:sz="4" w:space="0" w:color="000000"/>
              <w:bottom w:val="single" w:sz="4" w:space="0" w:color="000000"/>
            </w:tcBorders>
            <w:shd w:val="clear" w:color="auto" w:fill="auto"/>
          </w:tcPr>
          <w:p w14:paraId="058CC490"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45D7CC4"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1</w:t>
            </w:r>
          </w:p>
        </w:tc>
      </w:tr>
      <w:tr w:rsidR="009F0972" w:rsidRPr="002E2DC1" w14:paraId="71DF9468" w14:textId="77777777" w:rsidTr="00B1044A">
        <w:tc>
          <w:tcPr>
            <w:tcW w:w="1418" w:type="dxa"/>
            <w:tcBorders>
              <w:top w:val="single" w:sz="4" w:space="0" w:color="000000"/>
              <w:left w:val="single" w:sz="4" w:space="0" w:color="000000"/>
              <w:bottom w:val="single" w:sz="4" w:space="0" w:color="000000"/>
            </w:tcBorders>
            <w:shd w:val="clear" w:color="auto" w:fill="auto"/>
          </w:tcPr>
          <w:p w14:paraId="2EE8410E" w14:textId="77777777" w:rsidR="009F0972" w:rsidRPr="002E2DC1" w:rsidRDefault="009F0972" w:rsidP="00B1044A">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F14892F" w14:textId="77777777" w:rsidR="009F0972" w:rsidRPr="002E2DC1" w:rsidRDefault="009F0972" w:rsidP="00B1044A">
            <w:pPr>
              <w:pStyle w:val="Textoindependiente"/>
              <w:snapToGrid w:val="0"/>
              <w:ind w:left="142" w:hanging="142"/>
              <w:jc w:val="center"/>
              <w:rPr>
                <w:b w:val="0"/>
                <w:color w:val="auto"/>
                <w:sz w:val="13"/>
                <w:szCs w:val="13"/>
              </w:rPr>
            </w:pPr>
            <w:r w:rsidRPr="002E2DC1">
              <w:rPr>
                <w:b w:val="0"/>
                <w:color w:val="auto"/>
                <w:sz w:val="13"/>
                <w:szCs w:val="13"/>
              </w:rPr>
              <w:t>2</w:t>
            </w:r>
          </w:p>
        </w:tc>
      </w:tr>
      <w:tr w:rsidR="009F0972" w:rsidRPr="002E2DC1" w14:paraId="1D9D52D9"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294D4CCC" w14:textId="77777777" w:rsidR="009F0972" w:rsidRPr="00E142F0" w:rsidRDefault="009F0972" w:rsidP="00B1044A">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588010F" w14:textId="77777777" w:rsidR="009F0972" w:rsidRPr="002E2DC1" w:rsidRDefault="009F0972" w:rsidP="00B1044A">
            <w:pPr>
              <w:pStyle w:val="Textoindependiente"/>
              <w:snapToGrid w:val="0"/>
              <w:ind w:left="142" w:hanging="142"/>
              <w:jc w:val="center"/>
              <w:rPr>
                <w:b w:val="0"/>
                <w:color w:val="auto"/>
                <w:sz w:val="13"/>
                <w:szCs w:val="13"/>
              </w:rPr>
            </w:pPr>
            <w:r>
              <w:rPr>
                <w:b w:val="0"/>
                <w:color w:val="auto"/>
                <w:sz w:val="13"/>
                <w:szCs w:val="13"/>
              </w:rPr>
              <w:t>98</w:t>
            </w:r>
          </w:p>
        </w:tc>
      </w:tr>
      <w:tr w:rsidR="009F0972" w:rsidRPr="002E2DC1" w14:paraId="4DA82B23"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378023BA" w14:textId="77777777" w:rsidR="009F0972" w:rsidRPr="00C965FF" w:rsidRDefault="009F0972" w:rsidP="00B1044A">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9E768B1" w14:textId="77777777" w:rsidR="009F0972" w:rsidRDefault="009F0972" w:rsidP="00B1044A">
            <w:pPr>
              <w:pStyle w:val="Textoindependiente"/>
              <w:snapToGrid w:val="0"/>
              <w:ind w:left="142" w:hanging="142"/>
              <w:jc w:val="center"/>
              <w:rPr>
                <w:b w:val="0"/>
                <w:color w:val="auto"/>
                <w:sz w:val="13"/>
                <w:szCs w:val="13"/>
              </w:rPr>
            </w:pPr>
            <w:r>
              <w:rPr>
                <w:b w:val="0"/>
                <w:color w:val="auto"/>
                <w:sz w:val="13"/>
                <w:szCs w:val="13"/>
              </w:rPr>
              <w:t>99</w:t>
            </w:r>
          </w:p>
        </w:tc>
      </w:tr>
    </w:tbl>
    <w:p w14:paraId="0F5CB3B9" w14:textId="77777777" w:rsidR="009F0972" w:rsidRDefault="009F0972" w:rsidP="009F0972">
      <w:pPr>
        <w:pStyle w:val="Normal1"/>
        <w:spacing w:line="240" w:lineRule="atLeast"/>
        <w:contextualSpacing/>
        <w:jc w:val="both"/>
        <w:rPr>
          <w:rFonts w:ascii="Arial" w:hAnsi="Arial" w:cs="Arial"/>
          <w:sz w:val="14"/>
          <w:szCs w:val="14"/>
        </w:rPr>
      </w:pPr>
    </w:p>
    <w:p w14:paraId="5C3FBB37" w14:textId="0AF0A255" w:rsidR="009F0972" w:rsidRPr="002D4AFD" w:rsidRDefault="009F0972" w:rsidP="007028A3">
      <w:pPr>
        <w:pStyle w:val="Normal1"/>
        <w:numPr>
          <w:ilvl w:val="0"/>
          <w:numId w:val="45"/>
        </w:numPr>
        <w:spacing w:line="240" w:lineRule="atLeast"/>
        <w:contextualSpacing/>
        <w:jc w:val="both"/>
        <w:rPr>
          <w:rFonts w:ascii="Arial" w:hAnsi="Arial" w:cs="Arial"/>
          <w:sz w:val="14"/>
          <w:szCs w:val="14"/>
        </w:rPr>
      </w:pPr>
      <w:r w:rsidRPr="002D4AFD">
        <w:rPr>
          <w:rFonts w:ascii="Arial" w:hAnsi="Arial" w:cs="Arial"/>
          <w:sz w:val="14"/>
          <w:szCs w:val="14"/>
        </w:rPr>
        <w:t>¿Cómo ves tus posibilidades al poder pertenecer a un micro empresariado?</w:t>
      </w:r>
    </w:p>
    <w:tbl>
      <w:tblPr>
        <w:tblW w:w="417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284"/>
        <w:gridCol w:w="283"/>
        <w:gridCol w:w="426"/>
        <w:gridCol w:w="426"/>
      </w:tblGrid>
      <w:tr w:rsidR="00EF22C1" w:rsidRPr="005306C9" w14:paraId="043D01B7" w14:textId="68323028" w:rsidTr="00EF22C1">
        <w:trPr>
          <w:cantSplit/>
          <w:trHeight w:val="733"/>
        </w:trPr>
        <w:tc>
          <w:tcPr>
            <w:tcW w:w="2760" w:type="dxa"/>
            <w:vAlign w:val="center"/>
          </w:tcPr>
          <w:p w14:paraId="4EFBBA1A" w14:textId="77777777" w:rsidR="00EF22C1" w:rsidRPr="005C37D1" w:rsidRDefault="00EF22C1" w:rsidP="00B1044A">
            <w:pPr>
              <w:tabs>
                <w:tab w:val="left" w:pos="8838"/>
              </w:tabs>
              <w:jc w:val="center"/>
              <w:rPr>
                <w:rFonts w:ascii="Arial" w:hAnsi="Arial" w:cs="Arial"/>
                <w:sz w:val="14"/>
                <w:szCs w:val="14"/>
              </w:rPr>
            </w:pPr>
            <w:r w:rsidRPr="005C37D1">
              <w:rPr>
                <w:rFonts w:ascii="Arial" w:hAnsi="Arial" w:cs="Arial"/>
                <w:sz w:val="14"/>
                <w:szCs w:val="14"/>
              </w:rPr>
              <w:t>(…)</w:t>
            </w:r>
          </w:p>
        </w:tc>
        <w:tc>
          <w:tcPr>
            <w:tcW w:w="284" w:type="dxa"/>
            <w:textDirection w:val="tbRl"/>
            <w:vAlign w:val="center"/>
          </w:tcPr>
          <w:p w14:paraId="2A1F4E37" w14:textId="77777777" w:rsidR="00EF22C1" w:rsidRPr="005C37D1" w:rsidRDefault="00EF22C1" w:rsidP="00EF22C1">
            <w:pPr>
              <w:tabs>
                <w:tab w:val="left" w:pos="8838"/>
              </w:tabs>
              <w:ind w:left="113" w:right="113"/>
              <w:jc w:val="center"/>
              <w:rPr>
                <w:rFonts w:ascii="Arial" w:hAnsi="Arial" w:cs="Arial"/>
                <w:sz w:val="14"/>
                <w:szCs w:val="14"/>
              </w:rPr>
            </w:pPr>
            <w:r>
              <w:rPr>
                <w:rFonts w:ascii="Arial" w:hAnsi="Arial" w:cs="Arial"/>
                <w:sz w:val="14"/>
                <w:szCs w:val="14"/>
              </w:rPr>
              <w:t>Sí</w:t>
            </w:r>
          </w:p>
        </w:tc>
        <w:tc>
          <w:tcPr>
            <w:tcW w:w="283" w:type="dxa"/>
            <w:textDirection w:val="tbRl"/>
            <w:vAlign w:val="center"/>
          </w:tcPr>
          <w:p w14:paraId="0E08547F" w14:textId="77777777" w:rsidR="00EF22C1" w:rsidRPr="005C37D1" w:rsidRDefault="00EF22C1" w:rsidP="00EF22C1">
            <w:pPr>
              <w:tabs>
                <w:tab w:val="left" w:pos="8838"/>
              </w:tabs>
              <w:ind w:left="113" w:right="113"/>
              <w:jc w:val="center"/>
              <w:rPr>
                <w:rFonts w:ascii="Arial" w:hAnsi="Arial" w:cs="Arial"/>
                <w:sz w:val="14"/>
                <w:szCs w:val="14"/>
              </w:rPr>
            </w:pPr>
            <w:r>
              <w:rPr>
                <w:rFonts w:ascii="Arial" w:hAnsi="Arial" w:cs="Arial"/>
                <w:sz w:val="14"/>
                <w:szCs w:val="14"/>
              </w:rPr>
              <w:t>No</w:t>
            </w:r>
          </w:p>
        </w:tc>
        <w:tc>
          <w:tcPr>
            <w:tcW w:w="426" w:type="dxa"/>
            <w:shd w:val="pct20" w:color="auto" w:fill="auto"/>
            <w:textDirection w:val="tbRl"/>
            <w:vAlign w:val="center"/>
          </w:tcPr>
          <w:p w14:paraId="709E4EAC" w14:textId="77777777" w:rsidR="00EF22C1" w:rsidRPr="005306C9" w:rsidRDefault="00EF22C1" w:rsidP="00EF22C1">
            <w:pPr>
              <w:tabs>
                <w:tab w:val="left" w:pos="8838"/>
              </w:tabs>
              <w:ind w:left="-113" w:right="-113"/>
              <w:jc w:val="center"/>
              <w:rPr>
                <w:rFonts w:ascii="Arial" w:hAnsi="Arial" w:cs="Arial"/>
                <w:sz w:val="14"/>
                <w:szCs w:val="14"/>
              </w:rPr>
            </w:pPr>
            <w:r>
              <w:rPr>
                <w:rFonts w:ascii="Arial" w:hAnsi="Arial" w:cs="Arial"/>
                <w:sz w:val="14"/>
                <w:szCs w:val="14"/>
              </w:rPr>
              <w:t>No sé</w:t>
            </w:r>
          </w:p>
        </w:tc>
        <w:tc>
          <w:tcPr>
            <w:tcW w:w="426" w:type="dxa"/>
            <w:shd w:val="pct20" w:color="auto" w:fill="auto"/>
            <w:textDirection w:val="tbRl"/>
            <w:vAlign w:val="center"/>
          </w:tcPr>
          <w:p w14:paraId="686E51A9" w14:textId="1DBB1045" w:rsidR="00EF22C1" w:rsidRDefault="00EF22C1" w:rsidP="00EF22C1">
            <w:pPr>
              <w:tabs>
                <w:tab w:val="left" w:pos="8838"/>
              </w:tabs>
              <w:ind w:left="-113" w:right="-113"/>
              <w:jc w:val="center"/>
              <w:rPr>
                <w:rFonts w:ascii="Arial" w:hAnsi="Arial" w:cs="Arial"/>
                <w:sz w:val="14"/>
                <w:szCs w:val="14"/>
              </w:rPr>
            </w:pPr>
            <w:r>
              <w:rPr>
                <w:rFonts w:ascii="Arial" w:hAnsi="Arial" w:cs="Arial"/>
                <w:sz w:val="14"/>
                <w:szCs w:val="14"/>
              </w:rPr>
              <w:t>No responde</w:t>
            </w:r>
          </w:p>
        </w:tc>
      </w:tr>
      <w:tr w:rsidR="00EF22C1" w:rsidRPr="005306C9" w14:paraId="117384FF" w14:textId="6B3FA625" w:rsidTr="00EF22C1">
        <w:trPr>
          <w:trHeight w:val="48"/>
        </w:trPr>
        <w:tc>
          <w:tcPr>
            <w:tcW w:w="2760" w:type="dxa"/>
            <w:vAlign w:val="center"/>
          </w:tcPr>
          <w:p w14:paraId="33778C3E" w14:textId="67F26FA5" w:rsidR="00EF22C1" w:rsidRPr="005306C9" w:rsidRDefault="00EF22C1" w:rsidP="00B1044A">
            <w:pPr>
              <w:tabs>
                <w:tab w:val="left" w:pos="8838"/>
              </w:tabs>
              <w:rPr>
                <w:rFonts w:ascii="Arial" w:hAnsi="Arial" w:cs="Arial"/>
                <w:sz w:val="14"/>
                <w:szCs w:val="14"/>
              </w:rPr>
            </w:pPr>
            <w:r>
              <w:rPr>
                <w:rFonts w:ascii="Arial" w:hAnsi="Arial" w:cs="Arial"/>
                <w:sz w:val="14"/>
                <w:szCs w:val="14"/>
              </w:rPr>
              <w:t xml:space="preserve">16.1 </w:t>
            </w:r>
            <w:r w:rsidRPr="00EF22C1">
              <w:rPr>
                <w:rFonts w:ascii="Arial" w:hAnsi="Arial" w:cs="Arial"/>
                <w:sz w:val="14"/>
                <w:szCs w:val="14"/>
              </w:rPr>
              <w:t>Te ayuda a desarrollar el negocio</w:t>
            </w:r>
          </w:p>
        </w:tc>
        <w:tc>
          <w:tcPr>
            <w:tcW w:w="284" w:type="dxa"/>
            <w:vAlign w:val="center"/>
          </w:tcPr>
          <w:p w14:paraId="0C4BFA4C" w14:textId="77777777" w:rsidR="00EF22C1" w:rsidRPr="005306C9" w:rsidRDefault="00EF22C1" w:rsidP="00EF22C1">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59CDEBEE" w14:textId="77777777" w:rsidR="00EF22C1" w:rsidRPr="005306C9" w:rsidRDefault="00EF22C1" w:rsidP="00EF22C1">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4BE0FDC0" w14:textId="77777777" w:rsidR="00EF22C1" w:rsidRPr="005306C9" w:rsidRDefault="00EF22C1" w:rsidP="00EF22C1">
            <w:pPr>
              <w:tabs>
                <w:tab w:val="left" w:pos="8838"/>
              </w:tabs>
              <w:jc w:val="center"/>
              <w:rPr>
                <w:rFonts w:ascii="Arial" w:hAnsi="Arial" w:cs="Arial"/>
                <w:sz w:val="14"/>
                <w:szCs w:val="14"/>
              </w:rPr>
            </w:pPr>
            <w:r>
              <w:rPr>
                <w:rFonts w:ascii="Arial" w:hAnsi="Arial" w:cs="Arial"/>
                <w:sz w:val="14"/>
                <w:szCs w:val="14"/>
              </w:rPr>
              <w:t>98</w:t>
            </w:r>
          </w:p>
        </w:tc>
        <w:tc>
          <w:tcPr>
            <w:tcW w:w="426" w:type="dxa"/>
            <w:shd w:val="pct20" w:color="auto" w:fill="auto"/>
            <w:vAlign w:val="center"/>
          </w:tcPr>
          <w:p w14:paraId="03D5CCE9" w14:textId="2C6BFA3D" w:rsidR="00EF22C1" w:rsidRDefault="00EF22C1" w:rsidP="00EF22C1">
            <w:pPr>
              <w:tabs>
                <w:tab w:val="left" w:pos="8838"/>
              </w:tabs>
              <w:jc w:val="center"/>
              <w:rPr>
                <w:rFonts w:ascii="Arial" w:hAnsi="Arial" w:cs="Arial"/>
                <w:sz w:val="14"/>
                <w:szCs w:val="14"/>
              </w:rPr>
            </w:pPr>
            <w:r>
              <w:rPr>
                <w:rFonts w:ascii="Arial" w:hAnsi="Arial" w:cs="Arial"/>
                <w:sz w:val="14"/>
                <w:szCs w:val="14"/>
              </w:rPr>
              <w:t>99</w:t>
            </w:r>
          </w:p>
        </w:tc>
      </w:tr>
      <w:tr w:rsidR="00EF22C1" w:rsidRPr="005306C9" w14:paraId="7815C15C" w14:textId="3C22B6AD" w:rsidTr="00EF22C1">
        <w:trPr>
          <w:trHeight w:val="47"/>
        </w:trPr>
        <w:tc>
          <w:tcPr>
            <w:tcW w:w="2760" w:type="dxa"/>
            <w:vAlign w:val="center"/>
          </w:tcPr>
          <w:p w14:paraId="17C1E0BD" w14:textId="1A1C6DE6" w:rsidR="00EF22C1" w:rsidRPr="005306C9" w:rsidRDefault="00EF22C1" w:rsidP="00B1044A">
            <w:pPr>
              <w:tabs>
                <w:tab w:val="left" w:pos="8838"/>
              </w:tabs>
              <w:rPr>
                <w:rFonts w:ascii="Arial" w:hAnsi="Arial" w:cs="Arial"/>
                <w:sz w:val="14"/>
                <w:szCs w:val="14"/>
              </w:rPr>
            </w:pPr>
            <w:r>
              <w:rPr>
                <w:rFonts w:ascii="Arial" w:hAnsi="Arial" w:cs="Arial"/>
                <w:sz w:val="14"/>
                <w:szCs w:val="14"/>
              </w:rPr>
              <w:t xml:space="preserve">16.2 </w:t>
            </w:r>
            <w:r w:rsidRPr="00EF22C1">
              <w:rPr>
                <w:rFonts w:ascii="Arial" w:hAnsi="Arial" w:cs="Arial"/>
                <w:sz w:val="14"/>
                <w:szCs w:val="14"/>
              </w:rPr>
              <w:t>Mejora tus relaciones sociales</w:t>
            </w:r>
          </w:p>
        </w:tc>
        <w:tc>
          <w:tcPr>
            <w:tcW w:w="284" w:type="dxa"/>
            <w:vAlign w:val="center"/>
          </w:tcPr>
          <w:p w14:paraId="03D76BAF" w14:textId="77777777" w:rsidR="00EF22C1" w:rsidRPr="005306C9" w:rsidRDefault="00EF22C1" w:rsidP="00EF22C1">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7A4AD4D0" w14:textId="77777777" w:rsidR="00EF22C1" w:rsidRPr="005306C9" w:rsidRDefault="00EF22C1" w:rsidP="00EF22C1">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23D33144" w14:textId="77777777" w:rsidR="00EF22C1" w:rsidRPr="005306C9" w:rsidRDefault="00EF22C1" w:rsidP="00EF22C1">
            <w:pPr>
              <w:tabs>
                <w:tab w:val="left" w:pos="8838"/>
              </w:tabs>
              <w:jc w:val="center"/>
              <w:rPr>
                <w:rFonts w:ascii="Arial" w:hAnsi="Arial" w:cs="Arial"/>
                <w:sz w:val="14"/>
                <w:szCs w:val="14"/>
              </w:rPr>
            </w:pPr>
            <w:r>
              <w:rPr>
                <w:rFonts w:ascii="Arial" w:hAnsi="Arial" w:cs="Arial"/>
                <w:sz w:val="14"/>
                <w:szCs w:val="14"/>
              </w:rPr>
              <w:t>98</w:t>
            </w:r>
          </w:p>
        </w:tc>
        <w:tc>
          <w:tcPr>
            <w:tcW w:w="426" w:type="dxa"/>
            <w:shd w:val="pct20" w:color="auto" w:fill="auto"/>
            <w:vAlign w:val="center"/>
          </w:tcPr>
          <w:p w14:paraId="1AC6CEE3" w14:textId="456BC177" w:rsidR="00EF22C1" w:rsidRDefault="00EF22C1" w:rsidP="00EF22C1">
            <w:pPr>
              <w:tabs>
                <w:tab w:val="left" w:pos="8838"/>
              </w:tabs>
              <w:jc w:val="center"/>
              <w:rPr>
                <w:rFonts w:ascii="Arial" w:hAnsi="Arial" w:cs="Arial"/>
                <w:sz w:val="14"/>
                <w:szCs w:val="14"/>
              </w:rPr>
            </w:pPr>
            <w:r>
              <w:rPr>
                <w:rFonts w:ascii="Arial" w:hAnsi="Arial" w:cs="Arial"/>
                <w:sz w:val="14"/>
                <w:szCs w:val="14"/>
              </w:rPr>
              <w:t>99</w:t>
            </w:r>
          </w:p>
        </w:tc>
      </w:tr>
      <w:tr w:rsidR="00EF22C1" w:rsidRPr="005306C9" w14:paraId="1DFA42AE" w14:textId="57FB8B3E" w:rsidTr="00EF22C1">
        <w:trPr>
          <w:trHeight w:val="47"/>
        </w:trPr>
        <w:tc>
          <w:tcPr>
            <w:tcW w:w="2760" w:type="dxa"/>
            <w:vAlign w:val="center"/>
          </w:tcPr>
          <w:p w14:paraId="75A7E772" w14:textId="1AA26ABF" w:rsidR="00EF22C1" w:rsidRPr="005306C9" w:rsidRDefault="00EF22C1" w:rsidP="00B1044A">
            <w:pPr>
              <w:tabs>
                <w:tab w:val="left" w:pos="8838"/>
              </w:tabs>
              <w:rPr>
                <w:rFonts w:ascii="Arial" w:hAnsi="Arial" w:cs="Arial"/>
                <w:sz w:val="14"/>
                <w:szCs w:val="14"/>
              </w:rPr>
            </w:pPr>
            <w:r>
              <w:rPr>
                <w:rFonts w:ascii="Arial" w:hAnsi="Arial" w:cs="Arial"/>
                <w:sz w:val="14"/>
                <w:szCs w:val="14"/>
              </w:rPr>
              <w:t xml:space="preserve">16.3 </w:t>
            </w:r>
            <w:r w:rsidRPr="00EF22C1">
              <w:rPr>
                <w:rFonts w:ascii="Arial" w:hAnsi="Arial" w:cs="Arial"/>
                <w:sz w:val="14"/>
                <w:szCs w:val="14"/>
              </w:rPr>
              <w:t>Te permite organizar una vaquita</w:t>
            </w:r>
            <w:r w:rsidRPr="005306C9">
              <w:rPr>
                <w:rFonts w:ascii="Arial" w:hAnsi="Arial" w:cs="Arial"/>
                <w:sz w:val="14"/>
                <w:szCs w:val="14"/>
              </w:rPr>
              <w:t xml:space="preserve"> </w:t>
            </w:r>
          </w:p>
        </w:tc>
        <w:tc>
          <w:tcPr>
            <w:tcW w:w="284" w:type="dxa"/>
            <w:vAlign w:val="center"/>
          </w:tcPr>
          <w:p w14:paraId="4566F886" w14:textId="77777777" w:rsidR="00EF22C1" w:rsidRPr="005306C9" w:rsidRDefault="00EF22C1" w:rsidP="00EF22C1">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1A590D1D" w14:textId="77777777" w:rsidR="00EF22C1" w:rsidRPr="005306C9" w:rsidRDefault="00EF22C1" w:rsidP="00EF22C1">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6558E29B" w14:textId="77777777" w:rsidR="00EF22C1" w:rsidRPr="005306C9" w:rsidRDefault="00EF22C1" w:rsidP="00EF22C1">
            <w:pPr>
              <w:tabs>
                <w:tab w:val="left" w:pos="8838"/>
              </w:tabs>
              <w:jc w:val="center"/>
              <w:rPr>
                <w:rFonts w:ascii="Arial" w:hAnsi="Arial" w:cs="Arial"/>
                <w:sz w:val="14"/>
                <w:szCs w:val="14"/>
              </w:rPr>
            </w:pPr>
            <w:r>
              <w:rPr>
                <w:rFonts w:ascii="Arial" w:hAnsi="Arial" w:cs="Arial"/>
                <w:sz w:val="14"/>
                <w:szCs w:val="14"/>
              </w:rPr>
              <w:t>98</w:t>
            </w:r>
          </w:p>
        </w:tc>
        <w:tc>
          <w:tcPr>
            <w:tcW w:w="426" w:type="dxa"/>
            <w:shd w:val="pct20" w:color="auto" w:fill="auto"/>
            <w:vAlign w:val="center"/>
          </w:tcPr>
          <w:p w14:paraId="6819ACE0" w14:textId="51E9BAC3" w:rsidR="00EF22C1" w:rsidRDefault="00EF22C1" w:rsidP="00EF22C1">
            <w:pPr>
              <w:tabs>
                <w:tab w:val="left" w:pos="8838"/>
              </w:tabs>
              <w:jc w:val="center"/>
              <w:rPr>
                <w:rFonts w:ascii="Arial" w:hAnsi="Arial" w:cs="Arial"/>
                <w:sz w:val="14"/>
                <w:szCs w:val="14"/>
              </w:rPr>
            </w:pPr>
            <w:r>
              <w:rPr>
                <w:rFonts w:ascii="Arial" w:hAnsi="Arial" w:cs="Arial"/>
                <w:sz w:val="14"/>
                <w:szCs w:val="14"/>
              </w:rPr>
              <w:t>99</w:t>
            </w:r>
          </w:p>
        </w:tc>
      </w:tr>
      <w:tr w:rsidR="00EF22C1" w:rsidRPr="005306C9" w14:paraId="5924328C" w14:textId="3C0A0808" w:rsidTr="00EF22C1">
        <w:trPr>
          <w:trHeight w:val="47"/>
        </w:trPr>
        <w:tc>
          <w:tcPr>
            <w:tcW w:w="2760" w:type="dxa"/>
            <w:vAlign w:val="center"/>
          </w:tcPr>
          <w:p w14:paraId="24DCD60B" w14:textId="388878C5" w:rsidR="00EF22C1" w:rsidRDefault="00EF22C1" w:rsidP="00B1044A">
            <w:pPr>
              <w:tabs>
                <w:tab w:val="left" w:pos="8838"/>
              </w:tabs>
              <w:rPr>
                <w:rFonts w:ascii="Arial" w:hAnsi="Arial" w:cs="Arial"/>
                <w:sz w:val="14"/>
                <w:szCs w:val="14"/>
              </w:rPr>
            </w:pPr>
            <w:r>
              <w:rPr>
                <w:rFonts w:ascii="Arial" w:hAnsi="Arial" w:cs="Arial"/>
                <w:sz w:val="14"/>
                <w:szCs w:val="14"/>
              </w:rPr>
              <w:t xml:space="preserve">16.4 </w:t>
            </w:r>
            <w:r w:rsidRPr="00EF22C1">
              <w:rPr>
                <w:rFonts w:ascii="Arial" w:hAnsi="Arial" w:cs="Arial"/>
                <w:sz w:val="14"/>
                <w:szCs w:val="14"/>
              </w:rPr>
              <w:t>Te ayuda a superarte y desarrollarte</w:t>
            </w:r>
          </w:p>
        </w:tc>
        <w:tc>
          <w:tcPr>
            <w:tcW w:w="284" w:type="dxa"/>
            <w:vAlign w:val="center"/>
          </w:tcPr>
          <w:p w14:paraId="470C2CC0" w14:textId="77777777" w:rsidR="00EF22C1" w:rsidRPr="005306C9" w:rsidRDefault="00EF22C1" w:rsidP="00EF22C1">
            <w:pPr>
              <w:tabs>
                <w:tab w:val="left" w:pos="8838"/>
              </w:tabs>
              <w:jc w:val="center"/>
              <w:rPr>
                <w:rFonts w:ascii="Arial" w:hAnsi="Arial" w:cs="Arial"/>
                <w:sz w:val="14"/>
                <w:szCs w:val="14"/>
              </w:rPr>
            </w:pPr>
            <w:r w:rsidRPr="005306C9">
              <w:rPr>
                <w:rFonts w:ascii="Arial" w:hAnsi="Arial" w:cs="Arial"/>
                <w:sz w:val="14"/>
                <w:szCs w:val="14"/>
              </w:rPr>
              <w:t>1</w:t>
            </w:r>
          </w:p>
        </w:tc>
        <w:tc>
          <w:tcPr>
            <w:tcW w:w="283" w:type="dxa"/>
            <w:vAlign w:val="center"/>
          </w:tcPr>
          <w:p w14:paraId="391DA9E7" w14:textId="77777777" w:rsidR="00EF22C1" w:rsidRPr="005306C9" w:rsidRDefault="00EF22C1" w:rsidP="00EF22C1">
            <w:pPr>
              <w:tabs>
                <w:tab w:val="left" w:pos="8838"/>
              </w:tabs>
              <w:jc w:val="center"/>
              <w:rPr>
                <w:rFonts w:ascii="Arial" w:hAnsi="Arial" w:cs="Arial"/>
                <w:sz w:val="14"/>
                <w:szCs w:val="14"/>
              </w:rPr>
            </w:pPr>
            <w:r w:rsidRPr="005306C9">
              <w:rPr>
                <w:rFonts w:ascii="Arial" w:hAnsi="Arial" w:cs="Arial"/>
                <w:sz w:val="14"/>
                <w:szCs w:val="14"/>
              </w:rPr>
              <w:t>2</w:t>
            </w:r>
          </w:p>
        </w:tc>
        <w:tc>
          <w:tcPr>
            <w:tcW w:w="426" w:type="dxa"/>
            <w:shd w:val="pct20" w:color="auto" w:fill="auto"/>
            <w:vAlign w:val="center"/>
          </w:tcPr>
          <w:p w14:paraId="420BC8D4" w14:textId="77777777" w:rsidR="00EF22C1" w:rsidRDefault="00EF22C1" w:rsidP="00EF22C1">
            <w:pPr>
              <w:tabs>
                <w:tab w:val="left" w:pos="8838"/>
              </w:tabs>
              <w:jc w:val="center"/>
              <w:rPr>
                <w:rFonts w:ascii="Arial" w:hAnsi="Arial" w:cs="Arial"/>
                <w:sz w:val="14"/>
                <w:szCs w:val="14"/>
              </w:rPr>
            </w:pPr>
            <w:r>
              <w:rPr>
                <w:rFonts w:ascii="Arial" w:hAnsi="Arial" w:cs="Arial"/>
                <w:sz w:val="14"/>
                <w:szCs w:val="14"/>
              </w:rPr>
              <w:t>98</w:t>
            </w:r>
          </w:p>
        </w:tc>
        <w:tc>
          <w:tcPr>
            <w:tcW w:w="426" w:type="dxa"/>
            <w:shd w:val="pct20" w:color="auto" w:fill="auto"/>
            <w:vAlign w:val="center"/>
          </w:tcPr>
          <w:p w14:paraId="67E30201" w14:textId="0EAE9E17" w:rsidR="00EF22C1" w:rsidRDefault="00EF22C1" w:rsidP="00EF22C1">
            <w:pPr>
              <w:tabs>
                <w:tab w:val="left" w:pos="8838"/>
              </w:tabs>
              <w:jc w:val="center"/>
              <w:rPr>
                <w:rFonts w:ascii="Arial" w:hAnsi="Arial" w:cs="Arial"/>
                <w:sz w:val="14"/>
                <w:szCs w:val="14"/>
              </w:rPr>
            </w:pPr>
            <w:r>
              <w:rPr>
                <w:rFonts w:ascii="Arial" w:hAnsi="Arial" w:cs="Arial"/>
                <w:sz w:val="14"/>
                <w:szCs w:val="14"/>
              </w:rPr>
              <w:t>99</w:t>
            </w:r>
          </w:p>
        </w:tc>
      </w:tr>
    </w:tbl>
    <w:p w14:paraId="08D02F97" w14:textId="036AAC6B" w:rsidR="009F0972" w:rsidRDefault="009F0972" w:rsidP="009F0972">
      <w:pPr>
        <w:pStyle w:val="Normal1"/>
        <w:spacing w:line="240" w:lineRule="atLeast"/>
        <w:contextualSpacing/>
        <w:jc w:val="both"/>
        <w:rPr>
          <w:rFonts w:ascii="Arial" w:hAnsi="Arial" w:cs="Arial"/>
          <w:sz w:val="14"/>
          <w:szCs w:val="14"/>
        </w:rPr>
      </w:pPr>
    </w:p>
    <w:p w14:paraId="39C63648" w14:textId="2EC28D54" w:rsidR="00FB1039" w:rsidRPr="00BE28B6" w:rsidRDefault="00EF22C1" w:rsidP="00FB1039">
      <w:pPr>
        <w:shd w:val="clear" w:color="auto" w:fill="000000" w:themeFill="text1"/>
        <w:jc w:val="both"/>
        <w:rPr>
          <w:rFonts w:ascii="Arial" w:hAnsi="Arial" w:cs="Arial"/>
          <w:b/>
          <w:color w:val="FFFFFF" w:themeColor="background1"/>
          <w:sz w:val="14"/>
          <w:szCs w:val="14"/>
        </w:rPr>
      </w:pPr>
      <w:r>
        <w:rPr>
          <w:rFonts w:ascii="Arial" w:hAnsi="Arial" w:cs="Arial"/>
          <w:b/>
          <w:color w:val="FFFFFF" w:themeColor="background1"/>
          <w:sz w:val="14"/>
          <w:szCs w:val="14"/>
        </w:rPr>
        <w:t>PERSPECTIVAS DE FUTURO</w:t>
      </w:r>
    </w:p>
    <w:p w14:paraId="13A4D1B8" w14:textId="77777777" w:rsidR="00FB1039" w:rsidRDefault="00FB1039" w:rsidP="00FB1039">
      <w:pPr>
        <w:pStyle w:val="xl27"/>
        <w:spacing w:before="0" w:beforeAutospacing="0" w:after="0" w:afterAutospacing="0"/>
        <w:jc w:val="both"/>
      </w:pPr>
    </w:p>
    <w:p w14:paraId="40547A7A" w14:textId="734766E3" w:rsidR="00FB1039" w:rsidRDefault="00EF22C1" w:rsidP="00EF22C1">
      <w:pPr>
        <w:pStyle w:val="Prrafodelista"/>
        <w:numPr>
          <w:ilvl w:val="0"/>
          <w:numId w:val="45"/>
        </w:numPr>
        <w:rPr>
          <w:rFonts w:ascii="Arial" w:eastAsia="Arial Unicode MS" w:hAnsi="Arial" w:cs="Arial"/>
          <w:sz w:val="14"/>
          <w:szCs w:val="14"/>
          <w:lang w:eastAsia="es-ES"/>
        </w:rPr>
      </w:pPr>
      <w:r>
        <w:rPr>
          <w:rFonts w:ascii="Arial" w:eastAsia="Arial Unicode MS" w:hAnsi="Arial" w:cs="Arial"/>
          <w:sz w:val="14"/>
          <w:szCs w:val="14"/>
          <w:lang w:eastAsia="es-ES"/>
        </w:rPr>
        <w:t>¿</w:t>
      </w:r>
      <w:r w:rsidRPr="00EF22C1">
        <w:rPr>
          <w:rFonts w:ascii="Arial" w:eastAsia="Arial Unicode MS" w:hAnsi="Arial" w:cs="Arial"/>
          <w:sz w:val="14"/>
          <w:szCs w:val="14"/>
          <w:lang w:eastAsia="es-ES"/>
        </w:rPr>
        <w:t>Ve su negocio en el futuro creciendo hacia otras áreas</w:t>
      </w:r>
      <w:r>
        <w:rPr>
          <w:rFonts w:ascii="Arial" w:eastAsia="Arial Unicode MS" w:hAnsi="Arial" w:cs="Arial"/>
          <w:sz w:val="14"/>
          <w:szCs w:val="14"/>
          <w:lang w:eastAsia="es-ES"/>
        </w:rPr>
        <w:t>?</w:t>
      </w:r>
    </w:p>
    <w:tbl>
      <w:tblPr>
        <w:tblW w:w="0" w:type="auto"/>
        <w:tblInd w:w="108" w:type="dxa"/>
        <w:tblLayout w:type="fixed"/>
        <w:tblLook w:val="0000" w:firstRow="0" w:lastRow="0" w:firstColumn="0" w:lastColumn="0" w:noHBand="0" w:noVBand="0"/>
      </w:tblPr>
      <w:tblGrid>
        <w:gridCol w:w="1418"/>
        <w:gridCol w:w="425"/>
      </w:tblGrid>
      <w:tr w:rsidR="00EF22C1" w:rsidRPr="002E2DC1" w14:paraId="624C4E64" w14:textId="77777777" w:rsidTr="00B1044A">
        <w:tc>
          <w:tcPr>
            <w:tcW w:w="1418" w:type="dxa"/>
            <w:tcBorders>
              <w:top w:val="single" w:sz="4" w:space="0" w:color="000000"/>
              <w:left w:val="single" w:sz="4" w:space="0" w:color="000000"/>
              <w:bottom w:val="single" w:sz="4" w:space="0" w:color="000000"/>
            </w:tcBorders>
            <w:shd w:val="clear" w:color="auto" w:fill="auto"/>
          </w:tcPr>
          <w:p w14:paraId="52D968AD" w14:textId="77777777" w:rsidR="00EF22C1" w:rsidRPr="002E2DC1" w:rsidRDefault="00EF22C1" w:rsidP="00B1044A">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9919D4B" w14:textId="77777777" w:rsidR="00EF22C1" w:rsidRPr="002E2DC1" w:rsidRDefault="00EF22C1" w:rsidP="00B1044A">
            <w:pPr>
              <w:pStyle w:val="Textoindependiente"/>
              <w:snapToGrid w:val="0"/>
              <w:ind w:left="142" w:hanging="142"/>
              <w:jc w:val="center"/>
              <w:rPr>
                <w:b w:val="0"/>
                <w:color w:val="auto"/>
                <w:sz w:val="13"/>
                <w:szCs w:val="13"/>
              </w:rPr>
            </w:pPr>
            <w:r w:rsidRPr="002E2DC1">
              <w:rPr>
                <w:b w:val="0"/>
                <w:color w:val="auto"/>
                <w:sz w:val="13"/>
                <w:szCs w:val="13"/>
              </w:rPr>
              <w:t>1</w:t>
            </w:r>
          </w:p>
        </w:tc>
      </w:tr>
      <w:tr w:rsidR="00EF22C1" w:rsidRPr="002E2DC1" w14:paraId="195D133C" w14:textId="77777777" w:rsidTr="00B1044A">
        <w:tc>
          <w:tcPr>
            <w:tcW w:w="1418" w:type="dxa"/>
            <w:tcBorders>
              <w:top w:val="single" w:sz="4" w:space="0" w:color="000000"/>
              <w:left w:val="single" w:sz="4" w:space="0" w:color="000000"/>
              <w:bottom w:val="single" w:sz="4" w:space="0" w:color="000000"/>
            </w:tcBorders>
            <w:shd w:val="clear" w:color="auto" w:fill="auto"/>
          </w:tcPr>
          <w:p w14:paraId="24682DD1" w14:textId="77777777" w:rsidR="00EF22C1" w:rsidRPr="002E2DC1" w:rsidRDefault="00EF22C1" w:rsidP="00B1044A">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BB27C73" w14:textId="77777777" w:rsidR="00EF22C1" w:rsidRPr="002E2DC1" w:rsidRDefault="00EF22C1" w:rsidP="00B1044A">
            <w:pPr>
              <w:pStyle w:val="Textoindependiente"/>
              <w:snapToGrid w:val="0"/>
              <w:ind w:left="142" w:hanging="142"/>
              <w:jc w:val="center"/>
              <w:rPr>
                <w:b w:val="0"/>
                <w:color w:val="auto"/>
                <w:sz w:val="13"/>
                <w:szCs w:val="13"/>
              </w:rPr>
            </w:pPr>
            <w:r w:rsidRPr="002E2DC1">
              <w:rPr>
                <w:b w:val="0"/>
                <w:color w:val="auto"/>
                <w:sz w:val="13"/>
                <w:szCs w:val="13"/>
              </w:rPr>
              <w:t>2</w:t>
            </w:r>
          </w:p>
        </w:tc>
      </w:tr>
      <w:tr w:rsidR="00EF22C1" w:rsidRPr="002E2DC1" w14:paraId="3B402CC1"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22B794E7" w14:textId="77777777" w:rsidR="00EF22C1" w:rsidRPr="00E142F0" w:rsidRDefault="00EF22C1" w:rsidP="00B1044A">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7D82CEB" w14:textId="77777777" w:rsidR="00EF22C1" w:rsidRPr="002E2DC1" w:rsidRDefault="00EF22C1" w:rsidP="00B1044A">
            <w:pPr>
              <w:pStyle w:val="Textoindependiente"/>
              <w:snapToGrid w:val="0"/>
              <w:ind w:left="142" w:hanging="142"/>
              <w:jc w:val="center"/>
              <w:rPr>
                <w:b w:val="0"/>
                <w:color w:val="auto"/>
                <w:sz w:val="13"/>
                <w:szCs w:val="13"/>
              </w:rPr>
            </w:pPr>
            <w:r>
              <w:rPr>
                <w:b w:val="0"/>
                <w:color w:val="auto"/>
                <w:sz w:val="13"/>
                <w:szCs w:val="13"/>
              </w:rPr>
              <w:t>98</w:t>
            </w:r>
          </w:p>
        </w:tc>
      </w:tr>
      <w:tr w:rsidR="00EF22C1" w:rsidRPr="002E2DC1" w14:paraId="60C19305"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2801CBD8" w14:textId="77777777" w:rsidR="00EF22C1" w:rsidRPr="00C965FF" w:rsidRDefault="00EF22C1" w:rsidP="00B1044A">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7F5EE3D" w14:textId="77777777" w:rsidR="00EF22C1" w:rsidRDefault="00EF22C1" w:rsidP="00B1044A">
            <w:pPr>
              <w:pStyle w:val="Textoindependiente"/>
              <w:snapToGrid w:val="0"/>
              <w:ind w:left="142" w:hanging="142"/>
              <w:jc w:val="center"/>
              <w:rPr>
                <w:b w:val="0"/>
                <w:color w:val="auto"/>
                <w:sz w:val="13"/>
                <w:szCs w:val="13"/>
              </w:rPr>
            </w:pPr>
            <w:r>
              <w:rPr>
                <w:b w:val="0"/>
                <w:color w:val="auto"/>
                <w:sz w:val="13"/>
                <w:szCs w:val="13"/>
              </w:rPr>
              <w:t>99</w:t>
            </w:r>
          </w:p>
        </w:tc>
      </w:tr>
    </w:tbl>
    <w:p w14:paraId="6912226C" w14:textId="2E149345" w:rsidR="00FB1039" w:rsidRPr="00FB1039" w:rsidRDefault="00FB1039" w:rsidP="00FB1039">
      <w:pPr>
        <w:pStyle w:val="xl27"/>
        <w:spacing w:before="0" w:beforeAutospacing="0" w:after="0" w:afterAutospacing="0"/>
        <w:jc w:val="both"/>
      </w:pPr>
    </w:p>
    <w:p w14:paraId="4F75D7CF" w14:textId="25062B60" w:rsidR="00FB1039" w:rsidRDefault="00EF22C1" w:rsidP="00EF22C1">
      <w:pPr>
        <w:pStyle w:val="xl27"/>
        <w:numPr>
          <w:ilvl w:val="0"/>
          <w:numId w:val="45"/>
        </w:numPr>
        <w:spacing w:before="0" w:beforeAutospacing="0" w:after="0" w:afterAutospacing="0"/>
        <w:jc w:val="both"/>
      </w:pPr>
      <w:r>
        <w:t>¿</w:t>
      </w:r>
      <w:r w:rsidRPr="00EF22C1">
        <w:t>Considera posible un segundo negocio de acuerdo al crecimiento del que ya posee</w:t>
      </w:r>
      <w:r>
        <w:t>?</w:t>
      </w:r>
    </w:p>
    <w:p w14:paraId="2344E4B1" w14:textId="77777777" w:rsidR="00EF22C1" w:rsidRPr="00FB1039" w:rsidRDefault="00EF22C1" w:rsidP="00EF22C1">
      <w:pPr>
        <w:pStyle w:val="xl27"/>
        <w:spacing w:before="0" w:beforeAutospacing="0" w:after="0" w:afterAutospacing="0"/>
        <w:ind w:left="502"/>
        <w:jc w:val="both"/>
      </w:pPr>
    </w:p>
    <w:tbl>
      <w:tblPr>
        <w:tblW w:w="0" w:type="auto"/>
        <w:tblInd w:w="108" w:type="dxa"/>
        <w:tblLayout w:type="fixed"/>
        <w:tblLook w:val="0000" w:firstRow="0" w:lastRow="0" w:firstColumn="0" w:lastColumn="0" w:noHBand="0" w:noVBand="0"/>
      </w:tblPr>
      <w:tblGrid>
        <w:gridCol w:w="1418"/>
        <w:gridCol w:w="425"/>
      </w:tblGrid>
      <w:tr w:rsidR="00EF22C1" w:rsidRPr="002E2DC1" w14:paraId="2238FAA8" w14:textId="77777777" w:rsidTr="00B1044A">
        <w:tc>
          <w:tcPr>
            <w:tcW w:w="1418" w:type="dxa"/>
            <w:tcBorders>
              <w:top w:val="single" w:sz="4" w:space="0" w:color="000000"/>
              <w:left w:val="single" w:sz="4" w:space="0" w:color="000000"/>
              <w:bottom w:val="single" w:sz="4" w:space="0" w:color="000000"/>
            </w:tcBorders>
            <w:shd w:val="clear" w:color="auto" w:fill="auto"/>
          </w:tcPr>
          <w:p w14:paraId="03528AAA" w14:textId="77777777" w:rsidR="00EF22C1" w:rsidRPr="002E2DC1" w:rsidRDefault="00EF22C1" w:rsidP="00B1044A">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09E413A" w14:textId="77777777" w:rsidR="00EF22C1" w:rsidRPr="002E2DC1" w:rsidRDefault="00EF22C1" w:rsidP="00B1044A">
            <w:pPr>
              <w:pStyle w:val="Textoindependiente"/>
              <w:snapToGrid w:val="0"/>
              <w:ind w:left="142" w:hanging="142"/>
              <w:jc w:val="center"/>
              <w:rPr>
                <w:b w:val="0"/>
                <w:color w:val="auto"/>
                <w:sz w:val="13"/>
                <w:szCs w:val="13"/>
              </w:rPr>
            </w:pPr>
            <w:r w:rsidRPr="002E2DC1">
              <w:rPr>
                <w:b w:val="0"/>
                <w:color w:val="auto"/>
                <w:sz w:val="13"/>
                <w:szCs w:val="13"/>
              </w:rPr>
              <w:t>1</w:t>
            </w:r>
          </w:p>
        </w:tc>
      </w:tr>
      <w:tr w:rsidR="00EF22C1" w:rsidRPr="002E2DC1" w14:paraId="6FE7CD1C" w14:textId="77777777" w:rsidTr="00B1044A">
        <w:tc>
          <w:tcPr>
            <w:tcW w:w="1418" w:type="dxa"/>
            <w:tcBorders>
              <w:top w:val="single" w:sz="4" w:space="0" w:color="000000"/>
              <w:left w:val="single" w:sz="4" w:space="0" w:color="000000"/>
              <w:bottom w:val="single" w:sz="4" w:space="0" w:color="000000"/>
            </w:tcBorders>
            <w:shd w:val="clear" w:color="auto" w:fill="auto"/>
          </w:tcPr>
          <w:p w14:paraId="7EF4CC6E" w14:textId="77777777" w:rsidR="00EF22C1" w:rsidRPr="002E2DC1" w:rsidRDefault="00EF22C1" w:rsidP="00B1044A">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0538A28" w14:textId="77777777" w:rsidR="00EF22C1" w:rsidRPr="002E2DC1" w:rsidRDefault="00EF22C1" w:rsidP="00B1044A">
            <w:pPr>
              <w:pStyle w:val="Textoindependiente"/>
              <w:snapToGrid w:val="0"/>
              <w:ind w:left="142" w:hanging="142"/>
              <w:jc w:val="center"/>
              <w:rPr>
                <w:b w:val="0"/>
                <w:color w:val="auto"/>
                <w:sz w:val="13"/>
                <w:szCs w:val="13"/>
              </w:rPr>
            </w:pPr>
            <w:r w:rsidRPr="002E2DC1">
              <w:rPr>
                <w:b w:val="0"/>
                <w:color w:val="auto"/>
                <w:sz w:val="13"/>
                <w:szCs w:val="13"/>
              </w:rPr>
              <w:t>2</w:t>
            </w:r>
          </w:p>
        </w:tc>
      </w:tr>
      <w:tr w:rsidR="00EF22C1" w:rsidRPr="002E2DC1" w14:paraId="4994DCBA"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2AB4AE4C" w14:textId="77777777" w:rsidR="00EF22C1" w:rsidRPr="00E142F0" w:rsidRDefault="00EF22C1" w:rsidP="00B1044A">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8F6EA6" w14:textId="77777777" w:rsidR="00EF22C1" w:rsidRPr="002E2DC1" w:rsidRDefault="00EF22C1" w:rsidP="00B1044A">
            <w:pPr>
              <w:pStyle w:val="Textoindependiente"/>
              <w:snapToGrid w:val="0"/>
              <w:ind w:left="142" w:hanging="142"/>
              <w:jc w:val="center"/>
              <w:rPr>
                <w:b w:val="0"/>
                <w:color w:val="auto"/>
                <w:sz w:val="13"/>
                <w:szCs w:val="13"/>
              </w:rPr>
            </w:pPr>
            <w:r>
              <w:rPr>
                <w:b w:val="0"/>
                <w:color w:val="auto"/>
                <w:sz w:val="13"/>
                <w:szCs w:val="13"/>
              </w:rPr>
              <w:t>98</w:t>
            </w:r>
          </w:p>
        </w:tc>
      </w:tr>
      <w:tr w:rsidR="00EF22C1" w:rsidRPr="002E2DC1" w14:paraId="611BD0E6"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6EE4A050" w14:textId="77777777" w:rsidR="00EF22C1" w:rsidRPr="00C965FF" w:rsidRDefault="00EF22C1" w:rsidP="00B1044A">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E7079C" w14:textId="77777777" w:rsidR="00EF22C1" w:rsidRDefault="00EF22C1" w:rsidP="00B1044A">
            <w:pPr>
              <w:pStyle w:val="Textoindependiente"/>
              <w:snapToGrid w:val="0"/>
              <w:ind w:left="142" w:hanging="142"/>
              <w:jc w:val="center"/>
              <w:rPr>
                <w:b w:val="0"/>
                <w:color w:val="auto"/>
                <w:sz w:val="13"/>
                <w:szCs w:val="13"/>
              </w:rPr>
            </w:pPr>
            <w:r>
              <w:rPr>
                <w:b w:val="0"/>
                <w:color w:val="auto"/>
                <w:sz w:val="13"/>
                <w:szCs w:val="13"/>
              </w:rPr>
              <w:t>99</w:t>
            </w:r>
          </w:p>
        </w:tc>
      </w:tr>
    </w:tbl>
    <w:p w14:paraId="4A94120F" w14:textId="77777777" w:rsidR="005306C9" w:rsidRPr="005306C9" w:rsidRDefault="005306C9" w:rsidP="005306C9">
      <w:pPr>
        <w:pStyle w:val="Prrafodelista"/>
        <w:spacing w:after="0" w:line="336" w:lineRule="auto"/>
        <w:ind w:left="360"/>
        <w:rPr>
          <w:rFonts w:ascii="Arial" w:hAnsi="Arial" w:cs="Arial"/>
          <w:sz w:val="14"/>
          <w:szCs w:val="14"/>
        </w:rPr>
      </w:pPr>
    </w:p>
    <w:p w14:paraId="4F67BD00" w14:textId="7B00371B" w:rsidR="005306C9" w:rsidRPr="005306C9" w:rsidRDefault="00EF22C1" w:rsidP="005306C9">
      <w:pPr>
        <w:shd w:val="clear" w:color="auto" w:fill="000000" w:themeFill="text1"/>
        <w:jc w:val="both"/>
        <w:rPr>
          <w:rFonts w:ascii="Arial" w:hAnsi="Arial" w:cs="Arial"/>
          <w:b/>
          <w:color w:val="FFFFFF" w:themeColor="background1"/>
          <w:sz w:val="14"/>
          <w:szCs w:val="14"/>
        </w:rPr>
      </w:pPr>
      <w:r>
        <w:rPr>
          <w:rFonts w:ascii="Arial" w:hAnsi="Arial" w:cs="Arial"/>
          <w:b/>
          <w:color w:val="FFFFFF" w:themeColor="background1"/>
          <w:sz w:val="14"/>
          <w:szCs w:val="14"/>
        </w:rPr>
        <w:t>CALIDAD DE VIDA</w:t>
      </w:r>
    </w:p>
    <w:p w14:paraId="69982C88" w14:textId="01BED150" w:rsidR="005306C9" w:rsidRDefault="005306C9" w:rsidP="005306C9">
      <w:pPr>
        <w:pStyle w:val="xl27"/>
        <w:spacing w:before="0" w:beforeAutospacing="0" w:after="0" w:afterAutospacing="0"/>
        <w:ind w:left="360"/>
        <w:jc w:val="both"/>
      </w:pPr>
      <w:r w:rsidRPr="005306C9">
        <w:rPr>
          <w:b/>
          <w:color w:val="FFFFFF" w:themeColor="background1"/>
        </w:rPr>
        <w:t>RÁFICOS</w:t>
      </w:r>
    </w:p>
    <w:p w14:paraId="0B8042ED" w14:textId="53BEAF13" w:rsidR="005306C9" w:rsidRDefault="005306C9" w:rsidP="00EF22C1">
      <w:pPr>
        <w:pStyle w:val="xl27"/>
        <w:numPr>
          <w:ilvl w:val="0"/>
          <w:numId w:val="45"/>
        </w:numPr>
        <w:spacing w:before="0" w:beforeAutospacing="0" w:after="0" w:afterAutospacing="0"/>
        <w:jc w:val="both"/>
      </w:pPr>
      <w:proofErr w:type="gramStart"/>
      <w:r>
        <w:t>¿</w:t>
      </w:r>
      <w:r w:rsidR="00EF22C1" w:rsidRPr="00EF22C1">
        <w:t xml:space="preserve"> Qué</w:t>
      </w:r>
      <w:proofErr w:type="gramEnd"/>
      <w:r w:rsidR="00EF22C1" w:rsidRPr="00EF22C1">
        <w:t xml:space="preserve"> beneficios has observado socialmente desde que emprendió su negocio</w:t>
      </w:r>
      <w:r>
        <w:t>?</w:t>
      </w:r>
    </w:p>
    <w:p w14:paraId="2B4C27F1" w14:textId="77777777" w:rsidR="00EF22C1" w:rsidRDefault="00EF22C1" w:rsidP="00EF22C1">
      <w:pPr>
        <w:pStyle w:val="xl27"/>
        <w:spacing w:before="0" w:beforeAutospacing="0" w:after="0" w:afterAutospacing="0"/>
        <w:jc w:val="both"/>
      </w:pPr>
    </w:p>
    <w:tbl>
      <w:tblPr>
        <w:tblW w:w="0" w:type="auto"/>
        <w:tblInd w:w="108" w:type="dxa"/>
        <w:tblLayout w:type="fixed"/>
        <w:tblLook w:val="0000" w:firstRow="0" w:lastRow="0" w:firstColumn="0" w:lastColumn="0" w:noHBand="0" w:noVBand="0"/>
      </w:tblPr>
      <w:tblGrid>
        <w:gridCol w:w="1418"/>
        <w:gridCol w:w="425"/>
      </w:tblGrid>
      <w:tr w:rsidR="00EF22C1" w:rsidRPr="002E2DC1" w14:paraId="3B9B3B50" w14:textId="77777777" w:rsidTr="00B1044A">
        <w:tc>
          <w:tcPr>
            <w:tcW w:w="1418" w:type="dxa"/>
            <w:tcBorders>
              <w:top w:val="single" w:sz="4" w:space="0" w:color="000000"/>
              <w:left w:val="single" w:sz="4" w:space="0" w:color="000000"/>
              <w:bottom w:val="single" w:sz="4" w:space="0" w:color="000000"/>
            </w:tcBorders>
            <w:shd w:val="clear" w:color="auto" w:fill="auto"/>
          </w:tcPr>
          <w:p w14:paraId="0CEC58A1" w14:textId="77777777" w:rsidR="00EF22C1" w:rsidRPr="002E2DC1" w:rsidRDefault="00EF22C1" w:rsidP="00B1044A">
            <w:pPr>
              <w:snapToGrid w:val="0"/>
              <w:ind w:left="142" w:hanging="142"/>
              <w:rPr>
                <w:rFonts w:ascii="Arial" w:hAnsi="Arial" w:cs="Arial"/>
                <w:sz w:val="13"/>
                <w:szCs w:val="13"/>
              </w:rPr>
            </w:pPr>
            <w:r w:rsidRPr="002E2DC1">
              <w:rPr>
                <w:rFonts w:ascii="Arial" w:hAnsi="Arial" w:cs="Arial"/>
                <w:sz w:val="13"/>
                <w:szCs w:val="13"/>
              </w:rPr>
              <w:t>Sí</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210DA80" w14:textId="77777777" w:rsidR="00EF22C1" w:rsidRPr="002E2DC1" w:rsidRDefault="00EF22C1" w:rsidP="00B1044A">
            <w:pPr>
              <w:pStyle w:val="Textoindependiente"/>
              <w:snapToGrid w:val="0"/>
              <w:ind w:left="142" w:hanging="142"/>
              <w:jc w:val="center"/>
              <w:rPr>
                <w:b w:val="0"/>
                <w:color w:val="auto"/>
                <w:sz w:val="13"/>
                <w:szCs w:val="13"/>
              </w:rPr>
            </w:pPr>
            <w:r w:rsidRPr="002E2DC1">
              <w:rPr>
                <w:b w:val="0"/>
                <w:color w:val="auto"/>
                <w:sz w:val="13"/>
                <w:szCs w:val="13"/>
              </w:rPr>
              <w:t>1</w:t>
            </w:r>
          </w:p>
        </w:tc>
      </w:tr>
      <w:tr w:rsidR="00EF22C1" w:rsidRPr="002E2DC1" w14:paraId="1A5E69F0" w14:textId="77777777" w:rsidTr="00B1044A">
        <w:tc>
          <w:tcPr>
            <w:tcW w:w="1418" w:type="dxa"/>
            <w:tcBorders>
              <w:top w:val="single" w:sz="4" w:space="0" w:color="000000"/>
              <w:left w:val="single" w:sz="4" w:space="0" w:color="000000"/>
              <w:bottom w:val="single" w:sz="4" w:space="0" w:color="000000"/>
            </w:tcBorders>
            <w:shd w:val="clear" w:color="auto" w:fill="auto"/>
          </w:tcPr>
          <w:p w14:paraId="4D3F4B98" w14:textId="77777777" w:rsidR="00EF22C1" w:rsidRPr="002E2DC1" w:rsidRDefault="00EF22C1" w:rsidP="00B1044A">
            <w:pPr>
              <w:snapToGrid w:val="0"/>
              <w:ind w:left="142" w:hanging="142"/>
              <w:rPr>
                <w:rFonts w:ascii="Arial" w:hAnsi="Arial" w:cs="Arial"/>
                <w:sz w:val="13"/>
                <w:szCs w:val="13"/>
              </w:rPr>
            </w:pPr>
            <w:r w:rsidRPr="002E2DC1">
              <w:rPr>
                <w:rFonts w:ascii="Arial" w:hAnsi="Arial" w:cs="Arial"/>
                <w:sz w:val="13"/>
                <w:szCs w:val="13"/>
              </w:rPr>
              <w:t>No</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043F6C4" w14:textId="77777777" w:rsidR="00EF22C1" w:rsidRPr="002E2DC1" w:rsidRDefault="00EF22C1" w:rsidP="00B1044A">
            <w:pPr>
              <w:pStyle w:val="Textoindependiente"/>
              <w:snapToGrid w:val="0"/>
              <w:ind w:left="142" w:hanging="142"/>
              <w:jc w:val="center"/>
              <w:rPr>
                <w:b w:val="0"/>
                <w:color w:val="auto"/>
                <w:sz w:val="13"/>
                <w:szCs w:val="13"/>
              </w:rPr>
            </w:pPr>
            <w:r w:rsidRPr="002E2DC1">
              <w:rPr>
                <w:b w:val="0"/>
                <w:color w:val="auto"/>
                <w:sz w:val="13"/>
                <w:szCs w:val="13"/>
              </w:rPr>
              <w:t>2</w:t>
            </w:r>
          </w:p>
        </w:tc>
      </w:tr>
      <w:tr w:rsidR="00EF22C1" w:rsidRPr="002E2DC1" w14:paraId="00A32CC1"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3312E086" w14:textId="77777777" w:rsidR="00EF22C1" w:rsidRPr="00E142F0" w:rsidRDefault="00EF22C1" w:rsidP="00B1044A">
            <w:pPr>
              <w:snapToGrid w:val="0"/>
              <w:ind w:left="142" w:hanging="142"/>
              <w:rPr>
                <w:rFonts w:ascii="Arial" w:hAnsi="Arial" w:cs="Arial"/>
                <w:b/>
                <w:sz w:val="13"/>
                <w:szCs w:val="13"/>
              </w:rPr>
            </w:pPr>
            <w:r>
              <w:rPr>
                <w:rFonts w:ascii="Arial" w:hAnsi="Arial" w:cs="Arial"/>
                <w:sz w:val="13"/>
                <w:szCs w:val="13"/>
              </w:rPr>
              <w:t>No sé</w:t>
            </w:r>
            <w:r w:rsidRPr="00C965FF">
              <w:rPr>
                <w:rFonts w:ascii="Arial" w:hAnsi="Arial" w:cs="Arial"/>
                <w:sz w:val="13"/>
                <w:szCs w:val="13"/>
              </w:rPr>
              <w:t xml:space="preserve"> (</w:t>
            </w:r>
            <w:proofErr w:type="spellStart"/>
            <w:r w:rsidRPr="00C965FF">
              <w:rPr>
                <w:rFonts w:ascii="Arial" w:hAnsi="Arial" w:cs="Arial"/>
                <w:b/>
                <w:sz w:val="13"/>
                <w:szCs w:val="13"/>
              </w:rPr>
              <w:t>esp</w:t>
            </w:r>
            <w:proofErr w:type="spellEnd"/>
            <w:r w:rsidRPr="00C965FF">
              <w:rPr>
                <w:rFonts w:ascii="Arial" w:hAnsi="Arial" w:cs="Arial"/>
                <w:b/>
                <w:sz w:val="13"/>
                <w:szCs w:val="13"/>
              </w:rPr>
              <w:t>)</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63C4154" w14:textId="77777777" w:rsidR="00EF22C1" w:rsidRPr="002E2DC1" w:rsidRDefault="00EF22C1" w:rsidP="00B1044A">
            <w:pPr>
              <w:pStyle w:val="Textoindependiente"/>
              <w:snapToGrid w:val="0"/>
              <w:ind w:left="142" w:hanging="142"/>
              <w:jc w:val="center"/>
              <w:rPr>
                <w:b w:val="0"/>
                <w:color w:val="auto"/>
                <w:sz w:val="13"/>
                <w:szCs w:val="13"/>
              </w:rPr>
            </w:pPr>
            <w:r>
              <w:rPr>
                <w:b w:val="0"/>
                <w:color w:val="auto"/>
                <w:sz w:val="13"/>
                <w:szCs w:val="13"/>
              </w:rPr>
              <w:t>98</w:t>
            </w:r>
          </w:p>
        </w:tc>
      </w:tr>
      <w:tr w:rsidR="00EF22C1" w:rsidRPr="002E2DC1" w14:paraId="4440BA9F" w14:textId="77777777" w:rsidTr="00B1044A">
        <w:tc>
          <w:tcPr>
            <w:tcW w:w="1418" w:type="dxa"/>
            <w:tcBorders>
              <w:top w:val="single" w:sz="4" w:space="0" w:color="000000"/>
              <w:left w:val="single" w:sz="4" w:space="0" w:color="000000"/>
              <w:bottom w:val="single" w:sz="4" w:space="0" w:color="000000"/>
            </w:tcBorders>
            <w:shd w:val="clear" w:color="auto" w:fill="BFBFBF" w:themeFill="background1" w:themeFillShade="BF"/>
          </w:tcPr>
          <w:p w14:paraId="0EF897B2" w14:textId="77777777" w:rsidR="00EF22C1" w:rsidRPr="00C965FF" w:rsidRDefault="00EF22C1" w:rsidP="00B1044A">
            <w:pPr>
              <w:snapToGrid w:val="0"/>
              <w:ind w:left="142" w:hanging="142"/>
              <w:rPr>
                <w:rFonts w:ascii="Arial" w:hAnsi="Arial" w:cs="Arial"/>
                <w:sz w:val="13"/>
                <w:szCs w:val="13"/>
              </w:rPr>
            </w:pPr>
            <w:r>
              <w:rPr>
                <w:rFonts w:ascii="Arial" w:hAnsi="Arial" w:cs="Arial"/>
                <w:sz w:val="13"/>
                <w:szCs w:val="13"/>
              </w:rPr>
              <w:t>No responde</w:t>
            </w:r>
          </w:p>
        </w:tc>
        <w:tc>
          <w:tcPr>
            <w:tcW w:w="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E04840" w14:textId="77777777" w:rsidR="00EF22C1" w:rsidRDefault="00EF22C1" w:rsidP="00B1044A">
            <w:pPr>
              <w:pStyle w:val="Textoindependiente"/>
              <w:snapToGrid w:val="0"/>
              <w:ind w:left="142" w:hanging="142"/>
              <w:jc w:val="center"/>
              <w:rPr>
                <w:b w:val="0"/>
                <w:color w:val="auto"/>
                <w:sz w:val="13"/>
                <w:szCs w:val="13"/>
              </w:rPr>
            </w:pPr>
            <w:r>
              <w:rPr>
                <w:b w:val="0"/>
                <w:color w:val="auto"/>
                <w:sz w:val="13"/>
                <w:szCs w:val="13"/>
              </w:rPr>
              <w:t>99</w:t>
            </w:r>
          </w:p>
        </w:tc>
      </w:tr>
    </w:tbl>
    <w:p w14:paraId="23A50638" w14:textId="77777777" w:rsidR="00EF22C1" w:rsidRDefault="00EF22C1" w:rsidP="00EF22C1">
      <w:pPr>
        <w:pStyle w:val="xl27"/>
        <w:spacing w:before="0" w:beforeAutospacing="0" w:after="0" w:afterAutospacing="0"/>
        <w:jc w:val="both"/>
      </w:pPr>
    </w:p>
    <w:p w14:paraId="25EE3F20" w14:textId="77777777" w:rsidR="007D16C7" w:rsidRPr="00720D9F" w:rsidRDefault="007D16C7" w:rsidP="007D16C7">
      <w:pPr>
        <w:rPr>
          <w:rFonts w:ascii="Arial" w:hAnsi="Arial" w:cs="Arial"/>
          <w:sz w:val="10"/>
          <w:szCs w:val="10"/>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C0C0C"/>
        <w:tblCellMar>
          <w:left w:w="70" w:type="dxa"/>
          <w:right w:w="70" w:type="dxa"/>
        </w:tblCellMar>
        <w:tblLook w:val="0000" w:firstRow="0" w:lastRow="0" w:firstColumn="0" w:lastColumn="0" w:noHBand="0" w:noVBand="0"/>
      </w:tblPr>
      <w:tblGrid>
        <w:gridCol w:w="5121"/>
      </w:tblGrid>
      <w:tr w:rsidR="007D16C7" w:rsidRPr="008E1380" w14:paraId="37738A22" w14:textId="77777777" w:rsidTr="007D16C7">
        <w:tc>
          <w:tcPr>
            <w:tcW w:w="5121" w:type="dxa"/>
            <w:shd w:val="clear" w:color="auto" w:fill="0C0C0C"/>
          </w:tcPr>
          <w:p w14:paraId="3FF86626" w14:textId="77777777" w:rsidR="007D16C7" w:rsidRPr="008E1380" w:rsidRDefault="007D16C7" w:rsidP="007D16C7">
            <w:pPr>
              <w:ind w:left="142" w:hanging="142"/>
              <w:jc w:val="center"/>
              <w:rPr>
                <w:rFonts w:ascii="Arial" w:hAnsi="Arial" w:cs="Arial"/>
                <w:b/>
                <w:color w:val="FFFFFF"/>
                <w:sz w:val="14"/>
              </w:rPr>
            </w:pPr>
            <w:r w:rsidRPr="008E1380">
              <w:rPr>
                <w:rFonts w:ascii="Arial" w:hAnsi="Arial" w:cs="Arial"/>
                <w:b/>
                <w:color w:val="FFFFFF"/>
                <w:sz w:val="14"/>
              </w:rPr>
              <w:t>FIN DE LA ENTREVISTA</w:t>
            </w:r>
          </w:p>
        </w:tc>
      </w:tr>
    </w:tbl>
    <w:p w14:paraId="66871B62" w14:textId="339867F9" w:rsidR="007D16C7" w:rsidRPr="00E71262" w:rsidRDefault="002D4AFD" w:rsidP="002D4AFD">
      <w:pPr>
        <w:pBdr>
          <w:bottom w:val="single" w:sz="4" w:space="1" w:color="auto"/>
        </w:pBdr>
        <w:ind w:left="142"/>
        <w:rPr>
          <w:rFonts w:ascii="Arial" w:hAnsi="Arial" w:cs="Arial"/>
          <w:sz w:val="14"/>
          <w:szCs w:val="14"/>
        </w:rPr>
      </w:pPr>
      <w:r>
        <w:rPr>
          <w:rFonts w:ascii="Arial" w:hAnsi="Arial" w:cs="Arial"/>
          <w:b/>
          <w:bCs/>
          <w:sz w:val="14"/>
          <w:szCs w:val="14"/>
        </w:rPr>
        <w:t>Nombre del entrevistado:</w:t>
      </w:r>
    </w:p>
    <w:sectPr w:rsidR="007D16C7" w:rsidRPr="00E71262" w:rsidSect="00576F5A">
      <w:type w:val="continuous"/>
      <w:pgSz w:w="12242" w:h="20163" w:code="5"/>
      <w:pgMar w:top="222" w:right="362" w:bottom="540" w:left="360" w:header="281" w:footer="709" w:gutter="0"/>
      <w:cols w:num="2" w:sep="1" w:space="358" w:equalWidth="0">
        <w:col w:w="5179" w:space="557"/>
        <w:col w:w="5653"/>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C9DE2" w14:textId="77777777" w:rsidR="005E0A79" w:rsidRDefault="005E0A79">
      <w:r>
        <w:separator/>
      </w:r>
    </w:p>
  </w:endnote>
  <w:endnote w:type="continuationSeparator" w:id="0">
    <w:p w14:paraId="315B6AE2" w14:textId="77777777" w:rsidR="005E0A79" w:rsidRDefault="005E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Geometr231 BT">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9DBB8" w14:textId="77777777" w:rsidR="007D3173" w:rsidRDefault="007D3173" w:rsidP="004E464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EAF080B" w14:textId="77777777" w:rsidR="007D3173" w:rsidRDefault="007D3173" w:rsidP="000B09D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B9C3D" w14:textId="65290530" w:rsidR="007D3173" w:rsidRDefault="007D3173" w:rsidP="00AA3CE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95DDA">
      <w:rPr>
        <w:rStyle w:val="Nmerodepgina"/>
        <w:noProof/>
      </w:rPr>
      <w:t>1</w:t>
    </w:r>
    <w:r>
      <w:rPr>
        <w:rStyle w:val="Nmerodepgina"/>
      </w:rPr>
      <w:fldChar w:fldCharType="end"/>
    </w:r>
  </w:p>
  <w:p w14:paraId="29A58FA0" w14:textId="77777777" w:rsidR="007D3173" w:rsidRDefault="007D3173" w:rsidP="000B09D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E0BE4" w14:textId="77777777" w:rsidR="005E0A79" w:rsidRDefault="005E0A79">
      <w:r>
        <w:separator/>
      </w:r>
    </w:p>
  </w:footnote>
  <w:footnote w:type="continuationSeparator" w:id="0">
    <w:p w14:paraId="1FFECF51" w14:textId="77777777" w:rsidR="005E0A79" w:rsidRDefault="005E0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37E4" w14:textId="77777777" w:rsidR="007D3173" w:rsidRDefault="007D3173" w:rsidP="008425FB">
    <w:pPr>
      <w:pStyle w:val="Encabezado"/>
      <w:jc w:val="right"/>
    </w:pPr>
    <w:r>
      <w:rPr>
        <w:noProof/>
        <w:lang w:val="es-MX" w:eastAsia="es-MX"/>
      </w:rPr>
      <w:drawing>
        <wp:inline distT="0" distB="0" distL="0" distR="0" wp14:anchorId="284B463A" wp14:editId="6AD1F6CF">
          <wp:extent cx="904875" cy="361950"/>
          <wp:effectExtent l="0" t="0" r="9525" b="0"/>
          <wp:docPr id="72" name="Imagen 72" descr="simo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o_horiz"/>
                  <pic:cNvPicPr>
                    <a:picLocks noChangeAspect="1" noChangeArrowheads="1"/>
                  </pic:cNvPicPr>
                </pic:nvPicPr>
                <pic:blipFill>
                  <a:blip r:embed="rId1">
                    <a:extLst>
                      <a:ext uri="{28A0092B-C50C-407E-A947-70E740481C1C}">
                        <a14:useLocalDpi xmlns:a14="http://schemas.microsoft.com/office/drawing/2010/main" val="0"/>
                      </a:ext>
                    </a:extLst>
                  </a:blip>
                  <a:srcRect l="5502" t="21413" r="6343" b="17313"/>
                  <a:stretch>
                    <a:fillRect/>
                  </a:stretch>
                </pic:blipFill>
                <pic:spPr bwMode="auto">
                  <a:xfrm>
                    <a:off x="0" y="0"/>
                    <a:ext cx="904875" cy="361950"/>
                  </a:xfrm>
                  <a:prstGeom prst="rect">
                    <a:avLst/>
                  </a:prstGeom>
                  <a:noFill/>
                  <a:ln w="9525">
                    <a:noFill/>
                    <a:miter lim="800000"/>
                    <a:headEnd/>
                    <a:tailEnd/>
                  </a:ln>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8.75pt;height:18.75pt;visibility:visible" o:bullet="t">
        <v:imagedata r:id="rId1" o:title=""/>
      </v:shape>
    </w:pict>
  </w:numPicBullet>
  <w:numPicBullet w:numPicBulletId="1">
    <w:pict>
      <v:shape id="_x0000_i1054" type="#_x0000_t75" style="width:25.5pt;height:26.25pt;visibility:visible;mso-wrap-style:square" o:bullet="t">
        <v:imagedata r:id="rId2" o:title=""/>
      </v:shape>
    </w:pict>
  </w:numPicBullet>
  <w:numPicBullet w:numPicBulletId="2">
    <w:pict>
      <v:shape id="_x0000_i1055" type="#_x0000_t75" style="width:18.75pt;height:18.75pt;visibility:visible;mso-wrap-style:square" o:bullet="t">
        <v:imagedata r:id="rId3" o:title=""/>
      </v:shape>
    </w:pict>
  </w:numPicBullet>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0000004"/>
    <w:multiLevelType w:val="singleLevel"/>
    <w:tmpl w:val="00000004"/>
    <w:name w:val="WW8Num4"/>
    <w:lvl w:ilvl="0">
      <w:start w:val="1"/>
      <w:numFmt w:val="bullet"/>
      <w:lvlText w:val=""/>
      <w:lvlJc w:val="left"/>
      <w:pPr>
        <w:tabs>
          <w:tab w:val="num" w:pos="643"/>
        </w:tabs>
        <w:ind w:left="643" w:hanging="360"/>
      </w:pPr>
      <w:rPr>
        <w:rFonts w:ascii="Symbol" w:hAnsi="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1820B9D"/>
    <w:multiLevelType w:val="hybridMultilevel"/>
    <w:tmpl w:val="765E62D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5941EA3"/>
    <w:multiLevelType w:val="hybridMultilevel"/>
    <w:tmpl w:val="1F0454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9565CBA"/>
    <w:multiLevelType w:val="hybridMultilevel"/>
    <w:tmpl w:val="AFFCD2A2"/>
    <w:lvl w:ilvl="0" w:tplc="0BFACFE6">
      <w:start w:val="17"/>
      <w:numFmt w:val="decimal"/>
      <w:lvlText w:val="%1."/>
      <w:lvlJc w:val="left"/>
      <w:pPr>
        <w:ind w:left="720" w:hanging="360"/>
      </w:pPr>
      <w:rPr>
        <w:rFonts w:hint="default"/>
        <w:color w:val="auto"/>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A005258"/>
    <w:multiLevelType w:val="hybridMultilevel"/>
    <w:tmpl w:val="6666E1E2"/>
    <w:lvl w:ilvl="0" w:tplc="47805872">
      <w:start w:val="1"/>
      <w:numFmt w:val="bullet"/>
      <w:lvlText w:val=""/>
      <w:lvlPicBulletId w:val="2"/>
      <w:lvlJc w:val="left"/>
      <w:pPr>
        <w:tabs>
          <w:tab w:val="num" w:pos="720"/>
        </w:tabs>
        <w:ind w:left="720" w:hanging="360"/>
      </w:pPr>
      <w:rPr>
        <w:rFonts w:ascii="Symbol" w:hAnsi="Symbol" w:hint="default"/>
      </w:rPr>
    </w:lvl>
    <w:lvl w:ilvl="1" w:tplc="A72015B6" w:tentative="1">
      <w:start w:val="1"/>
      <w:numFmt w:val="bullet"/>
      <w:lvlText w:val=""/>
      <w:lvlJc w:val="left"/>
      <w:pPr>
        <w:tabs>
          <w:tab w:val="num" w:pos="1440"/>
        </w:tabs>
        <w:ind w:left="1440" w:hanging="360"/>
      </w:pPr>
      <w:rPr>
        <w:rFonts w:ascii="Symbol" w:hAnsi="Symbol" w:hint="default"/>
      </w:rPr>
    </w:lvl>
    <w:lvl w:ilvl="2" w:tplc="6502994E" w:tentative="1">
      <w:start w:val="1"/>
      <w:numFmt w:val="bullet"/>
      <w:lvlText w:val=""/>
      <w:lvlJc w:val="left"/>
      <w:pPr>
        <w:tabs>
          <w:tab w:val="num" w:pos="2160"/>
        </w:tabs>
        <w:ind w:left="2160" w:hanging="360"/>
      </w:pPr>
      <w:rPr>
        <w:rFonts w:ascii="Symbol" w:hAnsi="Symbol" w:hint="default"/>
      </w:rPr>
    </w:lvl>
    <w:lvl w:ilvl="3" w:tplc="CAC43A70" w:tentative="1">
      <w:start w:val="1"/>
      <w:numFmt w:val="bullet"/>
      <w:lvlText w:val=""/>
      <w:lvlJc w:val="left"/>
      <w:pPr>
        <w:tabs>
          <w:tab w:val="num" w:pos="2880"/>
        </w:tabs>
        <w:ind w:left="2880" w:hanging="360"/>
      </w:pPr>
      <w:rPr>
        <w:rFonts w:ascii="Symbol" w:hAnsi="Symbol" w:hint="default"/>
      </w:rPr>
    </w:lvl>
    <w:lvl w:ilvl="4" w:tplc="5B4AB8BE" w:tentative="1">
      <w:start w:val="1"/>
      <w:numFmt w:val="bullet"/>
      <w:lvlText w:val=""/>
      <w:lvlJc w:val="left"/>
      <w:pPr>
        <w:tabs>
          <w:tab w:val="num" w:pos="3600"/>
        </w:tabs>
        <w:ind w:left="3600" w:hanging="360"/>
      </w:pPr>
      <w:rPr>
        <w:rFonts w:ascii="Symbol" w:hAnsi="Symbol" w:hint="default"/>
      </w:rPr>
    </w:lvl>
    <w:lvl w:ilvl="5" w:tplc="C540A8FC" w:tentative="1">
      <w:start w:val="1"/>
      <w:numFmt w:val="bullet"/>
      <w:lvlText w:val=""/>
      <w:lvlJc w:val="left"/>
      <w:pPr>
        <w:tabs>
          <w:tab w:val="num" w:pos="4320"/>
        </w:tabs>
        <w:ind w:left="4320" w:hanging="360"/>
      </w:pPr>
      <w:rPr>
        <w:rFonts w:ascii="Symbol" w:hAnsi="Symbol" w:hint="default"/>
      </w:rPr>
    </w:lvl>
    <w:lvl w:ilvl="6" w:tplc="4A1454C2" w:tentative="1">
      <w:start w:val="1"/>
      <w:numFmt w:val="bullet"/>
      <w:lvlText w:val=""/>
      <w:lvlJc w:val="left"/>
      <w:pPr>
        <w:tabs>
          <w:tab w:val="num" w:pos="5040"/>
        </w:tabs>
        <w:ind w:left="5040" w:hanging="360"/>
      </w:pPr>
      <w:rPr>
        <w:rFonts w:ascii="Symbol" w:hAnsi="Symbol" w:hint="default"/>
      </w:rPr>
    </w:lvl>
    <w:lvl w:ilvl="7" w:tplc="EB965FB0" w:tentative="1">
      <w:start w:val="1"/>
      <w:numFmt w:val="bullet"/>
      <w:lvlText w:val=""/>
      <w:lvlJc w:val="left"/>
      <w:pPr>
        <w:tabs>
          <w:tab w:val="num" w:pos="5760"/>
        </w:tabs>
        <w:ind w:left="5760" w:hanging="360"/>
      </w:pPr>
      <w:rPr>
        <w:rFonts w:ascii="Symbol" w:hAnsi="Symbol" w:hint="default"/>
      </w:rPr>
    </w:lvl>
    <w:lvl w:ilvl="8" w:tplc="62BC39D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B986FBE"/>
    <w:multiLevelType w:val="hybridMultilevel"/>
    <w:tmpl w:val="361C55A2"/>
    <w:lvl w:ilvl="0" w:tplc="CBA4DF50">
      <w:start w:val="1"/>
      <w:numFmt w:val="decimal"/>
      <w:lvlText w:val="%1."/>
      <w:lvlJc w:val="left"/>
      <w:pPr>
        <w:ind w:left="501" w:hanging="360"/>
      </w:pPr>
      <w:rPr>
        <w:rFonts w:ascii="Arial" w:hAnsi="Arial" w:cs="Arial"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791D7C"/>
    <w:multiLevelType w:val="hybridMultilevel"/>
    <w:tmpl w:val="909A0B22"/>
    <w:lvl w:ilvl="0" w:tplc="643CB37A">
      <w:start w:val="1"/>
      <w:numFmt w:val="upperLetter"/>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DF06E9F"/>
    <w:multiLevelType w:val="hybridMultilevel"/>
    <w:tmpl w:val="2708DDC8"/>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0F6E2D6C"/>
    <w:multiLevelType w:val="hybridMultilevel"/>
    <w:tmpl w:val="66BCA9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0FBB327C"/>
    <w:multiLevelType w:val="hybridMultilevel"/>
    <w:tmpl w:val="B728E818"/>
    <w:lvl w:ilvl="0" w:tplc="6C8EECC6">
      <w:start w:val="1"/>
      <w:numFmt w:val="bullet"/>
      <w:lvlText w:val=""/>
      <w:lvlPicBulletId w:val="1"/>
      <w:lvlJc w:val="left"/>
      <w:pPr>
        <w:tabs>
          <w:tab w:val="num" w:pos="720"/>
        </w:tabs>
        <w:ind w:left="720" w:hanging="360"/>
      </w:pPr>
      <w:rPr>
        <w:rFonts w:ascii="Symbol" w:hAnsi="Symbol" w:hint="default"/>
      </w:rPr>
    </w:lvl>
    <w:lvl w:ilvl="1" w:tplc="D96E0AD2" w:tentative="1">
      <w:start w:val="1"/>
      <w:numFmt w:val="bullet"/>
      <w:lvlText w:val=""/>
      <w:lvlJc w:val="left"/>
      <w:pPr>
        <w:tabs>
          <w:tab w:val="num" w:pos="1440"/>
        </w:tabs>
        <w:ind w:left="1440" w:hanging="360"/>
      </w:pPr>
      <w:rPr>
        <w:rFonts w:ascii="Symbol" w:hAnsi="Symbol" w:hint="default"/>
      </w:rPr>
    </w:lvl>
    <w:lvl w:ilvl="2" w:tplc="82428A34" w:tentative="1">
      <w:start w:val="1"/>
      <w:numFmt w:val="bullet"/>
      <w:lvlText w:val=""/>
      <w:lvlJc w:val="left"/>
      <w:pPr>
        <w:tabs>
          <w:tab w:val="num" w:pos="2160"/>
        </w:tabs>
        <w:ind w:left="2160" w:hanging="360"/>
      </w:pPr>
      <w:rPr>
        <w:rFonts w:ascii="Symbol" w:hAnsi="Symbol" w:hint="default"/>
      </w:rPr>
    </w:lvl>
    <w:lvl w:ilvl="3" w:tplc="8BDE5482" w:tentative="1">
      <w:start w:val="1"/>
      <w:numFmt w:val="bullet"/>
      <w:lvlText w:val=""/>
      <w:lvlJc w:val="left"/>
      <w:pPr>
        <w:tabs>
          <w:tab w:val="num" w:pos="2880"/>
        </w:tabs>
        <w:ind w:left="2880" w:hanging="360"/>
      </w:pPr>
      <w:rPr>
        <w:rFonts w:ascii="Symbol" w:hAnsi="Symbol" w:hint="default"/>
      </w:rPr>
    </w:lvl>
    <w:lvl w:ilvl="4" w:tplc="604A83F6" w:tentative="1">
      <w:start w:val="1"/>
      <w:numFmt w:val="bullet"/>
      <w:lvlText w:val=""/>
      <w:lvlJc w:val="left"/>
      <w:pPr>
        <w:tabs>
          <w:tab w:val="num" w:pos="3600"/>
        </w:tabs>
        <w:ind w:left="3600" w:hanging="360"/>
      </w:pPr>
      <w:rPr>
        <w:rFonts w:ascii="Symbol" w:hAnsi="Symbol" w:hint="default"/>
      </w:rPr>
    </w:lvl>
    <w:lvl w:ilvl="5" w:tplc="F01E64BE" w:tentative="1">
      <w:start w:val="1"/>
      <w:numFmt w:val="bullet"/>
      <w:lvlText w:val=""/>
      <w:lvlJc w:val="left"/>
      <w:pPr>
        <w:tabs>
          <w:tab w:val="num" w:pos="4320"/>
        </w:tabs>
        <w:ind w:left="4320" w:hanging="360"/>
      </w:pPr>
      <w:rPr>
        <w:rFonts w:ascii="Symbol" w:hAnsi="Symbol" w:hint="default"/>
      </w:rPr>
    </w:lvl>
    <w:lvl w:ilvl="6" w:tplc="3BF8F274" w:tentative="1">
      <w:start w:val="1"/>
      <w:numFmt w:val="bullet"/>
      <w:lvlText w:val=""/>
      <w:lvlJc w:val="left"/>
      <w:pPr>
        <w:tabs>
          <w:tab w:val="num" w:pos="5040"/>
        </w:tabs>
        <w:ind w:left="5040" w:hanging="360"/>
      </w:pPr>
      <w:rPr>
        <w:rFonts w:ascii="Symbol" w:hAnsi="Symbol" w:hint="default"/>
      </w:rPr>
    </w:lvl>
    <w:lvl w:ilvl="7" w:tplc="F39AF28A" w:tentative="1">
      <w:start w:val="1"/>
      <w:numFmt w:val="bullet"/>
      <w:lvlText w:val=""/>
      <w:lvlJc w:val="left"/>
      <w:pPr>
        <w:tabs>
          <w:tab w:val="num" w:pos="5760"/>
        </w:tabs>
        <w:ind w:left="5760" w:hanging="360"/>
      </w:pPr>
      <w:rPr>
        <w:rFonts w:ascii="Symbol" w:hAnsi="Symbol" w:hint="default"/>
      </w:rPr>
    </w:lvl>
    <w:lvl w:ilvl="8" w:tplc="194253E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3710F9E"/>
    <w:multiLevelType w:val="hybridMultilevel"/>
    <w:tmpl w:val="F71ED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4FF3CF9"/>
    <w:multiLevelType w:val="hybridMultilevel"/>
    <w:tmpl w:val="C04CB41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63F24EF"/>
    <w:multiLevelType w:val="hybridMultilevel"/>
    <w:tmpl w:val="38E05648"/>
    <w:lvl w:ilvl="0" w:tplc="96B07EC6">
      <w:start w:val="1"/>
      <w:numFmt w:val="bullet"/>
      <w:lvlText w:val=""/>
      <w:lvlPicBulletId w:val="0"/>
      <w:lvlJc w:val="left"/>
      <w:pPr>
        <w:tabs>
          <w:tab w:val="num" w:pos="643"/>
        </w:tabs>
        <w:ind w:left="643" w:hanging="360"/>
      </w:pPr>
      <w:rPr>
        <w:rFonts w:ascii="Symbol" w:hAnsi="Symbol" w:hint="default"/>
      </w:rPr>
    </w:lvl>
    <w:lvl w:ilvl="1" w:tplc="838AB59E" w:tentative="1">
      <w:start w:val="1"/>
      <w:numFmt w:val="bullet"/>
      <w:lvlText w:val=""/>
      <w:lvlJc w:val="left"/>
      <w:pPr>
        <w:tabs>
          <w:tab w:val="num" w:pos="1440"/>
        </w:tabs>
        <w:ind w:left="1440" w:hanging="360"/>
      </w:pPr>
      <w:rPr>
        <w:rFonts w:ascii="Symbol" w:hAnsi="Symbol" w:hint="default"/>
      </w:rPr>
    </w:lvl>
    <w:lvl w:ilvl="2" w:tplc="F814C99E" w:tentative="1">
      <w:start w:val="1"/>
      <w:numFmt w:val="bullet"/>
      <w:lvlText w:val=""/>
      <w:lvlJc w:val="left"/>
      <w:pPr>
        <w:tabs>
          <w:tab w:val="num" w:pos="2160"/>
        </w:tabs>
        <w:ind w:left="2160" w:hanging="360"/>
      </w:pPr>
      <w:rPr>
        <w:rFonts w:ascii="Symbol" w:hAnsi="Symbol" w:hint="default"/>
      </w:rPr>
    </w:lvl>
    <w:lvl w:ilvl="3" w:tplc="34D2C588" w:tentative="1">
      <w:start w:val="1"/>
      <w:numFmt w:val="bullet"/>
      <w:lvlText w:val=""/>
      <w:lvlJc w:val="left"/>
      <w:pPr>
        <w:tabs>
          <w:tab w:val="num" w:pos="2880"/>
        </w:tabs>
        <w:ind w:left="2880" w:hanging="360"/>
      </w:pPr>
      <w:rPr>
        <w:rFonts w:ascii="Symbol" w:hAnsi="Symbol" w:hint="default"/>
      </w:rPr>
    </w:lvl>
    <w:lvl w:ilvl="4" w:tplc="AC001E9E" w:tentative="1">
      <w:start w:val="1"/>
      <w:numFmt w:val="bullet"/>
      <w:lvlText w:val=""/>
      <w:lvlJc w:val="left"/>
      <w:pPr>
        <w:tabs>
          <w:tab w:val="num" w:pos="3600"/>
        </w:tabs>
        <w:ind w:left="3600" w:hanging="360"/>
      </w:pPr>
      <w:rPr>
        <w:rFonts w:ascii="Symbol" w:hAnsi="Symbol" w:hint="default"/>
      </w:rPr>
    </w:lvl>
    <w:lvl w:ilvl="5" w:tplc="D86C2FF8" w:tentative="1">
      <w:start w:val="1"/>
      <w:numFmt w:val="bullet"/>
      <w:lvlText w:val=""/>
      <w:lvlJc w:val="left"/>
      <w:pPr>
        <w:tabs>
          <w:tab w:val="num" w:pos="4320"/>
        </w:tabs>
        <w:ind w:left="4320" w:hanging="360"/>
      </w:pPr>
      <w:rPr>
        <w:rFonts w:ascii="Symbol" w:hAnsi="Symbol" w:hint="default"/>
      </w:rPr>
    </w:lvl>
    <w:lvl w:ilvl="6" w:tplc="C7CC84F6" w:tentative="1">
      <w:start w:val="1"/>
      <w:numFmt w:val="bullet"/>
      <w:lvlText w:val=""/>
      <w:lvlJc w:val="left"/>
      <w:pPr>
        <w:tabs>
          <w:tab w:val="num" w:pos="5040"/>
        </w:tabs>
        <w:ind w:left="5040" w:hanging="360"/>
      </w:pPr>
      <w:rPr>
        <w:rFonts w:ascii="Symbol" w:hAnsi="Symbol" w:hint="default"/>
      </w:rPr>
    </w:lvl>
    <w:lvl w:ilvl="7" w:tplc="410E351C" w:tentative="1">
      <w:start w:val="1"/>
      <w:numFmt w:val="bullet"/>
      <w:lvlText w:val=""/>
      <w:lvlJc w:val="left"/>
      <w:pPr>
        <w:tabs>
          <w:tab w:val="num" w:pos="5760"/>
        </w:tabs>
        <w:ind w:left="5760" w:hanging="360"/>
      </w:pPr>
      <w:rPr>
        <w:rFonts w:ascii="Symbol" w:hAnsi="Symbol" w:hint="default"/>
      </w:rPr>
    </w:lvl>
    <w:lvl w:ilvl="8" w:tplc="EF262C1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164F0999"/>
    <w:multiLevelType w:val="hybridMultilevel"/>
    <w:tmpl w:val="BB9E3D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9685D3A"/>
    <w:multiLevelType w:val="hybridMultilevel"/>
    <w:tmpl w:val="909A0B22"/>
    <w:lvl w:ilvl="0" w:tplc="643CB37A">
      <w:start w:val="1"/>
      <w:numFmt w:val="upperLetter"/>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BB105EB"/>
    <w:multiLevelType w:val="hybridMultilevel"/>
    <w:tmpl w:val="725CC0CC"/>
    <w:lvl w:ilvl="0" w:tplc="0414E596">
      <w:start w:val="1"/>
      <w:numFmt w:val="decimal"/>
      <w:lvlText w:val="%1."/>
      <w:lvlJc w:val="left"/>
      <w:pPr>
        <w:ind w:left="720" w:hanging="360"/>
      </w:pPr>
      <w:rPr>
        <w:rFonts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BC32C24"/>
    <w:multiLevelType w:val="hybridMultilevel"/>
    <w:tmpl w:val="4BEC2F06"/>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1D2550CF"/>
    <w:multiLevelType w:val="hybridMultilevel"/>
    <w:tmpl w:val="9F3AECB8"/>
    <w:lvl w:ilvl="0" w:tplc="90E4EFFE">
      <w:start w:val="1"/>
      <w:numFmt w:val="lowerRoman"/>
      <w:lvlText w:val="%1."/>
      <w:lvlJc w:val="left"/>
      <w:pPr>
        <w:ind w:left="720" w:hanging="720"/>
      </w:pPr>
      <w:rPr>
        <w:rFonts w:ascii="Times New Roman" w:hAnsi="Times New Roman" w:cs="Times New Roman" w:hint="default"/>
        <w:sz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21126C96"/>
    <w:multiLevelType w:val="hybridMultilevel"/>
    <w:tmpl w:val="2A3CB2CA"/>
    <w:lvl w:ilvl="0" w:tplc="CE5E71A4">
      <w:start w:val="1"/>
      <w:numFmt w:val="lowerLetter"/>
      <w:lvlText w:val="%1."/>
      <w:lvlJc w:val="left"/>
      <w:pPr>
        <w:ind w:left="432" w:hanging="360"/>
      </w:pPr>
      <w:rPr>
        <w:rFonts w:hint="default"/>
      </w:rPr>
    </w:lvl>
    <w:lvl w:ilvl="1" w:tplc="080A0019" w:tentative="1">
      <w:start w:val="1"/>
      <w:numFmt w:val="lowerLetter"/>
      <w:lvlText w:val="%2."/>
      <w:lvlJc w:val="left"/>
      <w:pPr>
        <w:ind w:left="1152" w:hanging="360"/>
      </w:pPr>
    </w:lvl>
    <w:lvl w:ilvl="2" w:tplc="080A001B" w:tentative="1">
      <w:start w:val="1"/>
      <w:numFmt w:val="lowerRoman"/>
      <w:lvlText w:val="%3."/>
      <w:lvlJc w:val="right"/>
      <w:pPr>
        <w:ind w:left="1872" w:hanging="180"/>
      </w:pPr>
    </w:lvl>
    <w:lvl w:ilvl="3" w:tplc="080A000F" w:tentative="1">
      <w:start w:val="1"/>
      <w:numFmt w:val="decimal"/>
      <w:lvlText w:val="%4."/>
      <w:lvlJc w:val="left"/>
      <w:pPr>
        <w:ind w:left="2592" w:hanging="360"/>
      </w:pPr>
    </w:lvl>
    <w:lvl w:ilvl="4" w:tplc="080A0019" w:tentative="1">
      <w:start w:val="1"/>
      <w:numFmt w:val="lowerLetter"/>
      <w:lvlText w:val="%5."/>
      <w:lvlJc w:val="left"/>
      <w:pPr>
        <w:ind w:left="3312" w:hanging="360"/>
      </w:pPr>
    </w:lvl>
    <w:lvl w:ilvl="5" w:tplc="080A001B" w:tentative="1">
      <w:start w:val="1"/>
      <w:numFmt w:val="lowerRoman"/>
      <w:lvlText w:val="%6."/>
      <w:lvlJc w:val="right"/>
      <w:pPr>
        <w:ind w:left="4032" w:hanging="180"/>
      </w:pPr>
    </w:lvl>
    <w:lvl w:ilvl="6" w:tplc="080A000F" w:tentative="1">
      <w:start w:val="1"/>
      <w:numFmt w:val="decimal"/>
      <w:lvlText w:val="%7."/>
      <w:lvlJc w:val="left"/>
      <w:pPr>
        <w:ind w:left="4752" w:hanging="360"/>
      </w:pPr>
    </w:lvl>
    <w:lvl w:ilvl="7" w:tplc="080A0019" w:tentative="1">
      <w:start w:val="1"/>
      <w:numFmt w:val="lowerLetter"/>
      <w:lvlText w:val="%8."/>
      <w:lvlJc w:val="left"/>
      <w:pPr>
        <w:ind w:left="5472" w:hanging="360"/>
      </w:pPr>
    </w:lvl>
    <w:lvl w:ilvl="8" w:tplc="080A001B" w:tentative="1">
      <w:start w:val="1"/>
      <w:numFmt w:val="lowerRoman"/>
      <w:lvlText w:val="%9."/>
      <w:lvlJc w:val="right"/>
      <w:pPr>
        <w:ind w:left="6192" w:hanging="180"/>
      </w:pPr>
    </w:lvl>
  </w:abstractNum>
  <w:abstractNum w:abstractNumId="21" w15:restartNumberingAfterBreak="0">
    <w:nsid w:val="243E22F9"/>
    <w:multiLevelType w:val="hybridMultilevel"/>
    <w:tmpl w:val="EBEECC46"/>
    <w:lvl w:ilvl="0" w:tplc="DC1C9BAE">
      <w:start w:val="1"/>
      <w:numFmt w:val="bullet"/>
      <w:lvlText w:val=""/>
      <w:lvlJc w:val="left"/>
      <w:pPr>
        <w:tabs>
          <w:tab w:val="num" w:pos="360"/>
        </w:tabs>
        <w:ind w:left="340" w:hanging="340"/>
      </w:pPr>
      <w:rPr>
        <w:rFonts w:ascii="Symbol" w:hAnsi="Symbol" w:hint="default"/>
        <w:sz w:val="24"/>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283897"/>
    <w:multiLevelType w:val="hybridMultilevel"/>
    <w:tmpl w:val="520AE0C8"/>
    <w:lvl w:ilvl="0" w:tplc="DC1C9BAE">
      <w:start w:val="1"/>
      <w:numFmt w:val="bullet"/>
      <w:lvlText w:val=""/>
      <w:lvlJc w:val="left"/>
      <w:pPr>
        <w:tabs>
          <w:tab w:val="num" w:pos="360"/>
        </w:tabs>
        <w:ind w:left="340" w:hanging="340"/>
      </w:pPr>
      <w:rPr>
        <w:rFonts w:ascii="Symbol" w:hAnsi="Symbol" w:hint="default"/>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7C0F50"/>
    <w:multiLevelType w:val="hybridMultilevel"/>
    <w:tmpl w:val="ABA0AD50"/>
    <w:lvl w:ilvl="0" w:tplc="36E43392">
      <w:start w:val="1"/>
      <w:numFmt w:val="bullet"/>
      <w:lvlText w:val="®"/>
      <w:lvlJc w:val="left"/>
      <w:pPr>
        <w:ind w:left="720" w:hanging="360"/>
      </w:pPr>
      <w:rPr>
        <w:rFonts w:ascii="Tahoma" w:hAnsi="Tahoma" w:hint="default"/>
        <w:u w:color="E36C0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B133996"/>
    <w:multiLevelType w:val="hybridMultilevel"/>
    <w:tmpl w:val="8BE8E8A0"/>
    <w:lvl w:ilvl="0" w:tplc="0C0A0019">
      <w:start w:val="1"/>
      <w:numFmt w:val="lowerLetter"/>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5" w15:restartNumberingAfterBreak="0">
    <w:nsid w:val="32547D8D"/>
    <w:multiLevelType w:val="hybridMultilevel"/>
    <w:tmpl w:val="67440054"/>
    <w:lvl w:ilvl="0" w:tplc="2EEA515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328B2D1A"/>
    <w:multiLevelType w:val="hybridMultilevel"/>
    <w:tmpl w:val="50AA0290"/>
    <w:lvl w:ilvl="0" w:tplc="00000003">
      <w:start w:val="1"/>
      <w:numFmt w:val="decimal"/>
      <w:lvlText w:val="%1."/>
      <w:lvlJc w:val="left"/>
      <w:pPr>
        <w:ind w:left="360" w:hanging="360"/>
      </w:pPr>
      <w:rPr>
        <w:rFonts w:hint="default"/>
        <w:b w:val="0"/>
        <w:i w:val="0"/>
        <w:sz w:val="14"/>
        <w:szCs w:val="14"/>
      </w:rPr>
    </w:lvl>
    <w:lvl w:ilvl="1" w:tplc="080A0019" w:tentative="1">
      <w:start w:val="1"/>
      <w:numFmt w:val="lowerLetter"/>
      <w:lvlText w:val="%2."/>
      <w:lvlJc w:val="left"/>
      <w:pPr>
        <w:ind w:left="3848" w:hanging="360"/>
      </w:pPr>
    </w:lvl>
    <w:lvl w:ilvl="2" w:tplc="080A001B" w:tentative="1">
      <w:start w:val="1"/>
      <w:numFmt w:val="lowerRoman"/>
      <w:lvlText w:val="%3."/>
      <w:lvlJc w:val="right"/>
      <w:pPr>
        <w:ind w:left="4568" w:hanging="180"/>
      </w:pPr>
    </w:lvl>
    <w:lvl w:ilvl="3" w:tplc="080A000F" w:tentative="1">
      <w:start w:val="1"/>
      <w:numFmt w:val="decimal"/>
      <w:lvlText w:val="%4."/>
      <w:lvlJc w:val="left"/>
      <w:pPr>
        <w:ind w:left="5288" w:hanging="360"/>
      </w:pPr>
    </w:lvl>
    <w:lvl w:ilvl="4" w:tplc="080A0019" w:tentative="1">
      <w:start w:val="1"/>
      <w:numFmt w:val="lowerLetter"/>
      <w:lvlText w:val="%5."/>
      <w:lvlJc w:val="left"/>
      <w:pPr>
        <w:ind w:left="6008" w:hanging="360"/>
      </w:pPr>
    </w:lvl>
    <w:lvl w:ilvl="5" w:tplc="080A001B" w:tentative="1">
      <w:start w:val="1"/>
      <w:numFmt w:val="lowerRoman"/>
      <w:lvlText w:val="%6."/>
      <w:lvlJc w:val="right"/>
      <w:pPr>
        <w:ind w:left="6728" w:hanging="180"/>
      </w:pPr>
    </w:lvl>
    <w:lvl w:ilvl="6" w:tplc="080A000F" w:tentative="1">
      <w:start w:val="1"/>
      <w:numFmt w:val="decimal"/>
      <w:lvlText w:val="%7."/>
      <w:lvlJc w:val="left"/>
      <w:pPr>
        <w:ind w:left="7448" w:hanging="360"/>
      </w:pPr>
    </w:lvl>
    <w:lvl w:ilvl="7" w:tplc="080A0019" w:tentative="1">
      <w:start w:val="1"/>
      <w:numFmt w:val="lowerLetter"/>
      <w:lvlText w:val="%8."/>
      <w:lvlJc w:val="left"/>
      <w:pPr>
        <w:ind w:left="8168" w:hanging="360"/>
      </w:pPr>
    </w:lvl>
    <w:lvl w:ilvl="8" w:tplc="080A001B" w:tentative="1">
      <w:start w:val="1"/>
      <w:numFmt w:val="lowerRoman"/>
      <w:lvlText w:val="%9."/>
      <w:lvlJc w:val="right"/>
      <w:pPr>
        <w:ind w:left="8888" w:hanging="180"/>
      </w:pPr>
    </w:lvl>
  </w:abstractNum>
  <w:abstractNum w:abstractNumId="27" w15:restartNumberingAfterBreak="0">
    <w:nsid w:val="35F52DEF"/>
    <w:multiLevelType w:val="hybridMultilevel"/>
    <w:tmpl w:val="B008939C"/>
    <w:lvl w:ilvl="0" w:tplc="508EC236">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F2208A"/>
    <w:multiLevelType w:val="hybridMultilevel"/>
    <w:tmpl w:val="2AE4B874"/>
    <w:lvl w:ilvl="0" w:tplc="15524EB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8A6E8E"/>
    <w:multiLevelType w:val="hybridMultilevel"/>
    <w:tmpl w:val="29A03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D3A55D5"/>
    <w:multiLevelType w:val="hybridMultilevel"/>
    <w:tmpl w:val="04DA63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FD65641"/>
    <w:multiLevelType w:val="hybridMultilevel"/>
    <w:tmpl w:val="789C8690"/>
    <w:styleLink w:val="Letra"/>
    <w:lvl w:ilvl="0" w:tplc="E76CAE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39E15E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228D3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82AFBE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4E70C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B64C7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0E2406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C86D2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D72A29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63D6CB8"/>
    <w:multiLevelType w:val="hybridMultilevel"/>
    <w:tmpl w:val="549C62FE"/>
    <w:lvl w:ilvl="0" w:tplc="565671D8">
      <w:start w:val="7"/>
      <w:numFmt w:val="bullet"/>
      <w:lvlText w:val=""/>
      <w:lvlJc w:val="left"/>
      <w:pPr>
        <w:ind w:left="927" w:hanging="360"/>
      </w:pPr>
      <w:rPr>
        <w:rFonts w:ascii="Wingdings" w:eastAsia="Times New Roman"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70E4CB4"/>
    <w:multiLevelType w:val="hybridMultilevel"/>
    <w:tmpl w:val="A7F633BA"/>
    <w:lvl w:ilvl="0" w:tplc="040A0017">
      <w:start w:val="1"/>
      <w:numFmt w:val="lowerLetter"/>
      <w:lvlText w:val="%1)"/>
      <w:lvlJc w:val="left"/>
      <w:pPr>
        <w:ind w:left="720" w:hanging="360"/>
      </w:p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79E6B04"/>
    <w:multiLevelType w:val="hybridMultilevel"/>
    <w:tmpl w:val="B008939C"/>
    <w:lvl w:ilvl="0" w:tplc="508EC236">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7C0795C"/>
    <w:multiLevelType w:val="hybridMultilevel"/>
    <w:tmpl w:val="35903CEA"/>
    <w:lvl w:ilvl="0" w:tplc="9F085D36">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8DA398C"/>
    <w:multiLevelType w:val="hybridMultilevel"/>
    <w:tmpl w:val="789C8690"/>
    <w:numStyleLink w:val="Letra"/>
  </w:abstractNum>
  <w:abstractNum w:abstractNumId="38" w15:restartNumberingAfterBreak="0">
    <w:nsid w:val="6A4B0FCA"/>
    <w:multiLevelType w:val="hybridMultilevel"/>
    <w:tmpl w:val="8BE8E8A0"/>
    <w:lvl w:ilvl="0" w:tplc="0C0A0019">
      <w:start w:val="1"/>
      <w:numFmt w:val="lowerLetter"/>
      <w:lvlText w:val="%1."/>
      <w:lvlJc w:val="left"/>
      <w:pPr>
        <w:ind w:left="663" w:hanging="360"/>
      </w:pPr>
    </w:lvl>
    <w:lvl w:ilvl="1" w:tplc="0C0A0019" w:tentative="1">
      <w:start w:val="1"/>
      <w:numFmt w:val="lowerLetter"/>
      <w:lvlText w:val="%2."/>
      <w:lvlJc w:val="left"/>
      <w:pPr>
        <w:ind w:left="1383" w:hanging="360"/>
      </w:pPr>
    </w:lvl>
    <w:lvl w:ilvl="2" w:tplc="0C0A001B" w:tentative="1">
      <w:start w:val="1"/>
      <w:numFmt w:val="lowerRoman"/>
      <w:lvlText w:val="%3."/>
      <w:lvlJc w:val="right"/>
      <w:pPr>
        <w:ind w:left="2103" w:hanging="180"/>
      </w:pPr>
    </w:lvl>
    <w:lvl w:ilvl="3" w:tplc="0C0A000F" w:tentative="1">
      <w:start w:val="1"/>
      <w:numFmt w:val="decimal"/>
      <w:lvlText w:val="%4."/>
      <w:lvlJc w:val="left"/>
      <w:pPr>
        <w:ind w:left="2823" w:hanging="360"/>
      </w:pPr>
    </w:lvl>
    <w:lvl w:ilvl="4" w:tplc="0C0A0019" w:tentative="1">
      <w:start w:val="1"/>
      <w:numFmt w:val="lowerLetter"/>
      <w:lvlText w:val="%5."/>
      <w:lvlJc w:val="left"/>
      <w:pPr>
        <w:ind w:left="3543" w:hanging="360"/>
      </w:pPr>
    </w:lvl>
    <w:lvl w:ilvl="5" w:tplc="0C0A001B" w:tentative="1">
      <w:start w:val="1"/>
      <w:numFmt w:val="lowerRoman"/>
      <w:lvlText w:val="%6."/>
      <w:lvlJc w:val="right"/>
      <w:pPr>
        <w:ind w:left="4263" w:hanging="180"/>
      </w:pPr>
    </w:lvl>
    <w:lvl w:ilvl="6" w:tplc="0C0A000F" w:tentative="1">
      <w:start w:val="1"/>
      <w:numFmt w:val="decimal"/>
      <w:lvlText w:val="%7."/>
      <w:lvlJc w:val="left"/>
      <w:pPr>
        <w:ind w:left="4983" w:hanging="360"/>
      </w:pPr>
    </w:lvl>
    <w:lvl w:ilvl="7" w:tplc="0C0A0019" w:tentative="1">
      <w:start w:val="1"/>
      <w:numFmt w:val="lowerLetter"/>
      <w:lvlText w:val="%8."/>
      <w:lvlJc w:val="left"/>
      <w:pPr>
        <w:ind w:left="5703" w:hanging="360"/>
      </w:pPr>
    </w:lvl>
    <w:lvl w:ilvl="8" w:tplc="0C0A001B" w:tentative="1">
      <w:start w:val="1"/>
      <w:numFmt w:val="lowerRoman"/>
      <w:lvlText w:val="%9."/>
      <w:lvlJc w:val="right"/>
      <w:pPr>
        <w:ind w:left="6423" w:hanging="180"/>
      </w:pPr>
    </w:lvl>
  </w:abstractNum>
  <w:abstractNum w:abstractNumId="39" w15:restartNumberingAfterBreak="0">
    <w:nsid w:val="6D726AEC"/>
    <w:multiLevelType w:val="hybridMultilevel"/>
    <w:tmpl w:val="B008939C"/>
    <w:lvl w:ilvl="0" w:tplc="508EC236">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E852095"/>
    <w:multiLevelType w:val="hybridMultilevel"/>
    <w:tmpl w:val="D9B48B98"/>
    <w:lvl w:ilvl="0" w:tplc="3294D16C">
      <w:start w:val="3"/>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1F50438"/>
    <w:multiLevelType w:val="multilevel"/>
    <w:tmpl w:val="6EC61750"/>
    <w:lvl w:ilvl="0">
      <w:start w:val="1"/>
      <w:numFmt w:val="decimal"/>
      <w:lvlText w:val="%1."/>
      <w:lvlJc w:val="left"/>
      <w:pPr>
        <w:ind w:left="502" w:hanging="360"/>
      </w:pPr>
      <w:rPr>
        <w:rFonts w:ascii="Arial" w:hAnsi="Arial" w:cs="Arial" w:hint="default"/>
        <w:sz w:val="14"/>
        <w:szCs w:val="14"/>
      </w:rPr>
    </w:lvl>
    <w:lvl w:ilvl="1">
      <w:start w:val="1"/>
      <w:numFmt w:val="decimal"/>
      <w:isLgl/>
      <w:lvlText w:val="%1.%2"/>
      <w:lvlJc w:val="left"/>
      <w:pPr>
        <w:ind w:left="502" w:hanging="360"/>
      </w:pPr>
      <w:rPr>
        <w:rFonts w:hint="default"/>
      </w:rPr>
    </w:lvl>
    <w:lvl w:ilvl="2">
      <w:start w:val="1"/>
      <w:numFmt w:val="decimal"/>
      <w:isLgl/>
      <w:lvlText w:val="%1.%2.%3"/>
      <w:lvlJc w:val="left"/>
      <w:pPr>
        <w:ind w:left="502" w:hanging="36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862" w:hanging="720"/>
      </w:pPr>
      <w:rPr>
        <w:rFonts w:hint="default"/>
      </w:rPr>
    </w:lvl>
    <w:lvl w:ilvl="5">
      <w:start w:val="1"/>
      <w:numFmt w:val="decimal"/>
      <w:isLgl/>
      <w:lvlText w:val="%1.%2.%3.%4.%5.%6"/>
      <w:lvlJc w:val="left"/>
      <w:pPr>
        <w:ind w:left="862" w:hanging="72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222" w:hanging="1080"/>
      </w:pPr>
      <w:rPr>
        <w:rFonts w:hint="default"/>
      </w:rPr>
    </w:lvl>
    <w:lvl w:ilvl="8">
      <w:start w:val="1"/>
      <w:numFmt w:val="decimal"/>
      <w:isLgl/>
      <w:lvlText w:val="%1.%2.%3.%4.%5.%6.%7.%8.%9"/>
      <w:lvlJc w:val="left"/>
      <w:pPr>
        <w:ind w:left="1222" w:hanging="1080"/>
      </w:pPr>
      <w:rPr>
        <w:rFonts w:hint="default"/>
      </w:rPr>
    </w:lvl>
  </w:abstractNum>
  <w:abstractNum w:abstractNumId="42" w15:restartNumberingAfterBreak="0">
    <w:nsid w:val="79F330A5"/>
    <w:multiLevelType w:val="hybridMultilevel"/>
    <w:tmpl w:val="2DEC188E"/>
    <w:lvl w:ilvl="0" w:tplc="E8E4359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C4248B6"/>
    <w:multiLevelType w:val="hybridMultilevel"/>
    <w:tmpl w:val="59AA4B64"/>
    <w:lvl w:ilvl="0" w:tplc="3EB870AC">
      <w:start w:val="1"/>
      <w:numFmt w:val="decimal"/>
      <w:lvlText w:val="%1."/>
      <w:lvlJc w:val="left"/>
      <w:pPr>
        <w:ind w:left="360" w:hanging="360"/>
      </w:pPr>
      <w:rPr>
        <w:rFonts w:hint="default"/>
        <w:b/>
        <w:i w:val="0"/>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1"/>
  </w:num>
  <w:num w:numId="3">
    <w:abstractNumId w:val="14"/>
  </w:num>
  <w:num w:numId="4">
    <w:abstractNumId w:val="7"/>
  </w:num>
  <w:num w:numId="5">
    <w:abstractNumId w:val="33"/>
  </w:num>
  <w:num w:numId="6">
    <w:abstractNumId w:val="12"/>
  </w:num>
  <w:num w:numId="7">
    <w:abstractNumId w:val="36"/>
  </w:num>
  <w:num w:numId="8">
    <w:abstractNumId w:val="16"/>
  </w:num>
  <w:num w:numId="9">
    <w:abstractNumId w:val="8"/>
  </w:num>
  <w:num w:numId="10">
    <w:abstractNumId w:val="5"/>
  </w:num>
  <w:num w:numId="11">
    <w:abstractNumId w:val="2"/>
  </w:num>
  <w:num w:numId="12">
    <w:abstractNumId w:val="39"/>
  </w:num>
  <w:num w:numId="13">
    <w:abstractNumId w:val="43"/>
  </w:num>
  <w:num w:numId="14">
    <w:abstractNumId w:val="0"/>
  </w:num>
  <w:num w:numId="15">
    <w:abstractNumId w:val="34"/>
  </w:num>
  <w:num w:numId="16">
    <w:abstractNumId w:val="35"/>
  </w:num>
  <w:num w:numId="17">
    <w:abstractNumId w:val="17"/>
  </w:num>
  <w:num w:numId="18">
    <w:abstractNumId w:val="11"/>
  </w:num>
  <w:num w:numId="19">
    <w:abstractNumId w:val="27"/>
  </w:num>
  <w:num w:numId="20">
    <w:abstractNumId w:val="21"/>
  </w:num>
  <w:num w:numId="21">
    <w:abstractNumId w:val="22"/>
  </w:num>
  <w:num w:numId="22">
    <w:abstractNumId w:val="38"/>
  </w:num>
  <w:num w:numId="23">
    <w:abstractNumId w:val="24"/>
  </w:num>
  <w:num w:numId="24">
    <w:abstractNumId w:val="20"/>
  </w:num>
  <w:num w:numId="25">
    <w:abstractNumId w:val="9"/>
  </w:num>
  <w:num w:numId="26">
    <w:abstractNumId w:val="18"/>
  </w:num>
  <w:num w:numId="27">
    <w:abstractNumId w:val="26"/>
  </w:num>
  <w:num w:numId="28">
    <w:abstractNumId w:val="6"/>
  </w:num>
  <w:num w:numId="29">
    <w:abstractNumId w:val="40"/>
  </w:num>
  <w:num w:numId="30">
    <w:abstractNumId w:val="30"/>
  </w:num>
  <w:num w:numId="31">
    <w:abstractNumId w:val="31"/>
  </w:num>
  <w:num w:numId="32">
    <w:abstractNumId w:val="10"/>
  </w:num>
  <w:num w:numId="33">
    <w:abstractNumId w:val="4"/>
  </w:num>
  <w:num w:numId="34">
    <w:abstractNumId w:val="13"/>
  </w:num>
  <w:num w:numId="35">
    <w:abstractNumId w:val="42"/>
  </w:num>
  <w:num w:numId="36">
    <w:abstractNumId w:val="19"/>
  </w:num>
  <w:num w:numId="37">
    <w:abstractNumId w:val="29"/>
  </w:num>
  <w:num w:numId="38">
    <w:abstractNumId w:val="32"/>
  </w:num>
  <w:num w:numId="39">
    <w:abstractNumId w:val="37"/>
    <w:lvlOverride w:ilvl="0">
      <w:startOverride w:val="1"/>
    </w:lvlOverride>
  </w:num>
  <w:num w:numId="40">
    <w:abstractNumId w:val="37"/>
    <w:lvlOverride w:ilvl="0">
      <w:startOverride w:val="1"/>
      <w:lvl w:ilvl="0" w:tplc="A7F627F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B18E868">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678D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F14C08A">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7804B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2F4BE2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B0223B8">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1066B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CA98F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15"/>
  </w:num>
  <w:num w:numId="42">
    <w:abstractNumId w:val="25"/>
  </w:num>
  <w:num w:numId="43">
    <w:abstractNumId w:val="28"/>
  </w:num>
  <w:num w:numId="44">
    <w:abstractNumId w:val="3"/>
  </w:num>
  <w:num w:numId="45">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D1"/>
    <w:rsid w:val="00000467"/>
    <w:rsid w:val="00000548"/>
    <w:rsid w:val="00000609"/>
    <w:rsid w:val="0000077C"/>
    <w:rsid w:val="000007DF"/>
    <w:rsid w:val="0000186E"/>
    <w:rsid w:val="00001C4B"/>
    <w:rsid w:val="00001F2F"/>
    <w:rsid w:val="00001FBE"/>
    <w:rsid w:val="000022BF"/>
    <w:rsid w:val="0000260A"/>
    <w:rsid w:val="0000268D"/>
    <w:rsid w:val="00002873"/>
    <w:rsid w:val="000029FD"/>
    <w:rsid w:val="00002BF4"/>
    <w:rsid w:val="00002CB5"/>
    <w:rsid w:val="00002D75"/>
    <w:rsid w:val="0000354D"/>
    <w:rsid w:val="000042D7"/>
    <w:rsid w:val="0000447D"/>
    <w:rsid w:val="00004AF5"/>
    <w:rsid w:val="00004C67"/>
    <w:rsid w:val="00004D9B"/>
    <w:rsid w:val="000053D0"/>
    <w:rsid w:val="000055C3"/>
    <w:rsid w:val="00005AB7"/>
    <w:rsid w:val="00005B82"/>
    <w:rsid w:val="00005D34"/>
    <w:rsid w:val="00005EA3"/>
    <w:rsid w:val="00005EBC"/>
    <w:rsid w:val="0000680A"/>
    <w:rsid w:val="00006B7C"/>
    <w:rsid w:val="00006ECA"/>
    <w:rsid w:val="0000719D"/>
    <w:rsid w:val="00007252"/>
    <w:rsid w:val="00007415"/>
    <w:rsid w:val="0000769A"/>
    <w:rsid w:val="00007802"/>
    <w:rsid w:val="00007F66"/>
    <w:rsid w:val="00010038"/>
    <w:rsid w:val="000104A6"/>
    <w:rsid w:val="00010651"/>
    <w:rsid w:val="0001073F"/>
    <w:rsid w:val="00010881"/>
    <w:rsid w:val="00010947"/>
    <w:rsid w:val="00010AF9"/>
    <w:rsid w:val="00010F81"/>
    <w:rsid w:val="00011B44"/>
    <w:rsid w:val="00012B29"/>
    <w:rsid w:val="00012EE3"/>
    <w:rsid w:val="00013139"/>
    <w:rsid w:val="0001317E"/>
    <w:rsid w:val="0001324B"/>
    <w:rsid w:val="000132F4"/>
    <w:rsid w:val="0001362E"/>
    <w:rsid w:val="00013A92"/>
    <w:rsid w:val="00013DAD"/>
    <w:rsid w:val="00013FF6"/>
    <w:rsid w:val="000145A7"/>
    <w:rsid w:val="00014785"/>
    <w:rsid w:val="00014874"/>
    <w:rsid w:val="00014A6F"/>
    <w:rsid w:val="00014E41"/>
    <w:rsid w:val="00014EDE"/>
    <w:rsid w:val="000150D6"/>
    <w:rsid w:val="000154A8"/>
    <w:rsid w:val="000158EF"/>
    <w:rsid w:val="00015BF0"/>
    <w:rsid w:val="00015F36"/>
    <w:rsid w:val="0001605E"/>
    <w:rsid w:val="00016803"/>
    <w:rsid w:val="00016F48"/>
    <w:rsid w:val="00017553"/>
    <w:rsid w:val="000177CC"/>
    <w:rsid w:val="000179D1"/>
    <w:rsid w:val="00017F7B"/>
    <w:rsid w:val="0002012E"/>
    <w:rsid w:val="0002021A"/>
    <w:rsid w:val="00020C20"/>
    <w:rsid w:val="000210FD"/>
    <w:rsid w:val="00021928"/>
    <w:rsid w:val="00021ABA"/>
    <w:rsid w:val="00021E5C"/>
    <w:rsid w:val="00021E70"/>
    <w:rsid w:val="00021F68"/>
    <w:rsid w:val="000223BE"/>
    <w:rsid w:val="000223C9"/>
    <w:rsid w:val="00022499"/>
    <w:rsid w:val="00022C39"/>
    <w:rsid w:val="00022E94"/>
    <w:rsid w:val="00022FD4"/>
    <w:rsid w:val="000233F9"/>
    <w:rsid w:val="00023631"/>
    <w:rsid w:val="00023B0A"/>
    <w:rsid w:val="00023FAF"/>
    <w:rsid w:val="00023FC9"/>
    <w:rsid w:val="00024141"/>
    <w:rsid w:val="00024198"/>
    <w:rsid w:val="00024612"/>
    <w:rsid w:val="000246CA"/>
    <w:rsid w:val="000247B3"/>
    <w:rsid w:val="000249C8"/>
    <w:rsid w:val="00024C95"/>
    <w:rsid w:val="00024DDD"/>
    <w:rsid w:val="00024EC7"/>
    <w:rsid w:val="000253BF"/>
    <w:rsid w:val="00025570"/>
    <w:rsid w:val="00025A47"/>
    <w:rsid w:val="00026049"/>
    <w:rsid w:val="000260F7"/>
    <w:rsid w:val="00026E9C"/>
    <w:rsid w:val="00027589"/>
    <w:rsid w:val="00027F58"/>
    <w:rsid w:val="000305AD"/>
    <w:rsid w:val="000307DA"/>
    <w:rsid w:val="000313EE"/>
    <w:rsid w:val="000317A5"/>
    <w:rsid w:val="00031C1B"/>
    <w:rsid w:val="0003225E"/>
    <w:rsid w:val="000324A2"/>
    <w:rsid w:val="000325AF"/>
    <w:rsid w:val="000325E4"/>
    <w:rsid w:val="000329B2"/>
    <w:rsid w:val="00032BB8"/>
    <w:rsid w:val="00032D50"/>
    <w:rsid w:val="0003314A"/>
    <w:rsid w:val="000335B3"/>
    <w:rsid w:val="000335BF"/>
    <w:rsid w:val="000337DE"/>
    <w:rsid w:val="0003389F"/>
    <w:rsid w:val="00033E38"/>
    <w:rsid w:val="00034009"/>
    <w:rsid w:val="00034062"/>
    <w:rsid w:val="00034410"/>
    <w:rsid w:val="0003447C"/>
    <w:rsid w:val="00034B23"/>
    <w:rsid w:val="00034DDE"/>
    <w:rsid w:val="0003503E"/>
    <w:rsid w:val="000352C7"/>
    <w:rsid w:val="0003531A"/>
    <w:rsid w:val="00035562"/>
    <w:rsid w:val="000356DA"/>
    <w:rsid w:val="00035C23"/>
    <w:rsid w:val="00035D36"/>
    <w:rsid w:val="00035D90"/>
    <w:rsid w:val="000365E7"/>
    <w:rsid w:val="00036902"/>
    <w:rsid w:val="00036911"/>
    <w:rsid w:val="00036A46"/>
    <w:rsid w:val="00036AEA"/>
    <w:rsid w:val="00036B17"/>
    <w:rsid w:val="00036E65"/>
    <w:rsid w:val="00036FA3"/>
    <w:rsid w:val="00036FAF"/>
    <w:rsid w:val="0003705E"/>
    <w:rsid w:val="00037338"/>
    <w:rsid w:val="000374D4"/>
    <w:rsid w:val="00037614"/>
    <w:rsid w:val="00037BF7"/>
    <w:rsid w:val="00037C84"/>
    <w:rsid w:val="00040766"/>
    <w:rsid w:val="0004087C"/>
    <w:rsid w:val="00040886"/>
    <w:rsid w:val="000411D1"/>
    <w:rsid w:val="000415D4"/>
    <w:rsid w:val="0004171A"/>
    <w:rsid w:val="00041E57"/>
    <w:rsid w:val="0004216D"/>
    <w:rsid w:val="00042303"/>
    <w:rsid w:val="0004253B"/>
    <w:rsid w:val="00042636"/>
    <w:rsid w:val="00042936"/>
    <w:rsid w:val="000429F0"/>
    <w:rsid w:val="00042B4B"/>
    <w:rsid w:val="00042C96"/>
    <w:rsid w:val="00042CA7"/>
    <w:rsid w:val="00042F6B"/>
    <w:rsid w:val="000432E8"/>
    <w:rsid w:val="00043775"/>
    <w:rsid w:val="00043978"/>
    <w:rsid w:val="00043D18"/>
    <w:rsid w:val="000445D9"/>
    <w:rsid w:val="00044748"/>
    <w:rsid w:val="00044A79"/>
    <w:rsid w:val="00044A83"/>
    <w:rsid w:val="00044C34"/>
    <w:rsid w:val="00044ED3"/>
    <w:rsid w:val="0004515A"/>
    <w:rsid w:val="000453F2"/>
    <w:rsid w:val="00045615"/>
    <w:rsid w:val="00045649"/>
    <w:rsid w:val="0004598E"/>
    <w:rsid w:val="00045C68"/>
    <w:rsid w:val="00045E59"/>
    <w:rsid w:val="00045F68"/>
    <w:rsid w:val="0004628B"/>
    <w:rsid w:val="00046391"/>
    <w:rsid w:val="00046458"/>
    <w:rsid w:val="0004652C"/>
    <w:rsid w:val="0004674F"/>
    <w:rsid w:val="00046AB9"/>
    <w:rsid w:val="00046D53"/>
    <w:rsid w:val="000471C5"/>
    <w:rsid w:val="00047559"/>
    <w:rsid w:val="00047FBE"/>
    <w:rsid w:val="000503BC"/>
    <w:rsid w:val="000506D2"/>
    <w:rsid w:val="00050768"/>
    <w:rsid w:val="00050B5F"/>
    <w:rsid w:val="00050D2C"/>
    <w:rsid w:val="00051073"/>
    <w:rsid w:val="000510D1"/>
    <w:rsid w:val="00051861"/>
    <w:rsid w:val="00051BC7"/>
    <w:rsid w:val="00051BE1"/>
    <w:rsid w:val="00051E7F"/>
    <w:rsid w:val="000520A1"/>
    <w:rsid w:val="000521B1"/>
    <w:rsid w:val="00052353"/>
    <w:rsid w:val="00052D40"/>
    <w:rsid w:val="000530B7"/>
    <w:rsid w:val="0005327B"/>
    <w:rsid w:val="000532FB"/>
    <w:rsid w:val="000533CC"/>
    <w:rsid w:val="0005438D"/>
    <w:rsid w:val="000546A3"/>
    <w:rsid w:val="00054F64"/>
    <w:rsid w:val="00054FE8"/>
    <w:rsid w:val="00055884"/>
    <w:rsid w:val="00055A11"/>
    <w:rsid w:val="00055C1B"/>
    <w:rsid w:val="00055C81"/>
    <w:rsid w:val="00055DC8"/>
    <w:rsid w:val="00055E7B"/>
    <w:rsid w:val="00055E83"/>
    <w:rsid w:val="00056152"/>
    <w:rsid w:val="00056275"/>
    <w:rsid w:val="00056410"/>
    <w:rsid w:val="00056585"/>
    <w:rsid w:val="000566D1"/>
    <w:rsid w:val="000567CC"/>
    <w:rsid w:val="00057933"/>
    <w:rsid w:val="00057BB9"/>
    <w:rsid w:val="00057F85"/>
    <w:rsid w:val="00057FFD"/>
    <w:rsid w:val="000601CF"/>
    <w:rsid w:val="00060B62"/>
    <w:rsid w:val="000612C7"/>
    <w:rsid w:val="0006190B"/>
    <w:rsid w:val="00061E15"/>
    <w:rsid w:val="00061F1B"/>
    <w:rsid w:val="00062321"/>
    <w:rsid w:val="000625C1"/>
    <w:rsid w:val="00062619"/>
    <w:rsid w:val="00062644"/>
    <w:rsid w:val="00062A37"/>
    <w:rsid w:val="00062EE7"/>
    <w:rsid w:val="0006314F"/>
    <w:rsid w:val="000634BB"/>
    <w:rsid w:val="00063758"/>
    <w:rsid w:val="00063A93"/>
    <w:rsid w:val="00063EFD"/>
    <w:rsid w:val="00063FEA"/>
    <w:rsid w:val="000646AD"/>
    <w:rsid w:val="000648D9"/>
    <w:rsid w:val="00064B1F"/>
    <w:rsid w:val="00064FB3"/>
    <w:rsid w:val="00065096"/>
    <w:rsid w:val="00065281"/>
    <w:rsid w:val="000655F5"/>
    <w:rsid w:val="000656E5"/>
    <w:rsid w:val="00065785"/>
    <w:rsid w:val="00065D1F"/>
    <w:rsid w:val="00065ECE"/>
    <w:rsid w:val="00065F30"/>
    <w:rsid w:val="000660FF"/>
    <w:rsid w:val="00066D2F"/>
    <w:rsid w:val="00067421"/>
    <w:rsid w:val="000674DA"/>
    <w:rsid w:val="00067510"/>
    <w:rsid w:val="0006787A"/>
    <w:rsid w:val="000679A7"/>
    <w:rsid w:val="00067C19"/>
    <w:rsid w:val="00067D70"/>
    <w:rsid w:val="0007028B"/>
    <w:rsid w:val="00070484"/>
    <w:rsid w:val="000706F2"/>
    <w:rsid w:val="00070DAE"/>
    <w:rsid w:val="00070F44"/>
    <w:rsid w:val="00071F9B"/>
    <w:rsid w:val="000720C2"/>
    <w:rsid w:val="00072147"/>
    <w:rsid w:val="00072262"/>
    <w:rsid w:val="00072292"/>
    <w:rsid w:val="0007276A"/>
    <w:rsid w:val="00072A94"/>
    <w:rsid w:val="00072FE9"/>
    <w:rsid w:val="000732EA"/>
    <w:rsid w:val="000733E9"/>
    <w:rsid w:val="0007398A"/>
    <w:rsid w:val="00073D9B"/>
    <w:rsid w:val="00074192"/>
    <w:rsid w:val="000742E1"/>
    <w:rsid w:val="00074789"/>
    <w:rsid w:val="00074836"/>
    <w:rsid w:val="00074872"/>
    <w:rsid w:val="000749D3"/>
    <w:rsid w:val="00074DE2"/>
    <w:rsid w:val="000751CC"/>
    <w:rsid w:val="00075206"/>
    <w:rsid w:val="00075298"/>
    <w:rsid w:val="000752C4"/>
    <w:rsid w:val="000755A9"/>
    <w:rsid w:val="0007584E"/>
    <w:rsid w:val="00075A86"/>
    <w:rsid w:val="00075CB8"/>
    <w:rsid w:val="00075D9C"/>
    <w:rsid w:val="00075F05"/>
    <w:rsid w:val="00076169"/>
    <w:rsid w:val="00076571"/>
    <w:rsid w:val="00076AFA"/>
    <w:rsid w:val="00077137"/>
    <w:rsid w:val="00077567"/>
    <w:rsid w:val="0007780C"/>
    <w:rsid w:val="00077D87"/>
    <w:rsid w:val="0008012A"/>
    <w:rsid w:val="00080568"/>
    <w:rsid w:val="000806FC"/>
    <w:rsid w:val="000818C7"/>
    <w:rsid w:val="00081C9E"/>
    <w:rsid w:val="00082089"/>
    <w:rsid w:val="000820A3"/>
    <w:rsid w:val="00082522"/>
    <w:rsid w:val="00082B19"/>
    <w:rsid w:val="00083626"/>
    <w:rsid w:val="000837D2"/>
    <w:rsid w:val="00083AFF"/>
    <w:rsid w:val="00083D3D"/>
    <w:rsid w:val="00084244"/>
    <w:rsid w:val="000843D4"/>
    <w:rsid w:val="0008458C"/>
    <w:rsid w:val="000846FD"/>
    <w:rsid w:val="000846FE"/>
    <w:rsid w:val="0008491C"/>
    <w:rsid w:val="00084A49"/>
    <w:rsid w:val="00084B7D"/>
    <w:rsid w:val="00084DC3"/>
    <w:rsid w:val="000855F1"/>
    <w:rsid w:val="000856B4"/>
    <w:rsid w:val="000859E3"/>
    <w:rsid w:val="00085A62"/>
    <w:rsid w:val="00085F62"/>
    <w:rsid w:val="0008659A"/>
    <w:rsid w:val="0008671A"/>
    <w:rsid w:val="000869B5"/>
    <w:rsid w:val="00086B31"/>
    <w:rsid w:val="00086BF7"/>
    <w:rsid w:val="0008701F"/>
    <w:rsid w:val="00087410"/>
    <w:rsid w:val="00090177"/>
    <w:rsid w:val="00090DE4"/>
    <w:rsid w:val="00091007"/>
    <w:rsid w:val="0009101F"/>
    <w:rsid w:val="000911D5"/>
    <w:rsid w:val="00091591"/>
    <w:rsid w:val="00091935"/>
    <w:rsid w:val="00091B71"/>
    <w:rsid w:val="00091B74"/>
    <w:rsid w:val="00091C56"/>
    <w:rsid w:val="00091E71"/>
    <w:rsid w:val="00092A4A"/>
    <w:rsid w:val="00092BF1"/>
    <w:rsid w:val="00092D02"/>
    <w:rsid w:val="000931A0"/>
    <w:rsid w:val="0009330E"/>
    <w:rsid w:val="0009384C"/>
    <w:rsid w:val="00093CFB"/>
    <w:rsid w:val="00093F1E"/>
    <w:rsid w:val="00093FE8"/>
    <w:rsid w:val="00094051"/>
    <w:rsid w:val="00094195"/>
    <w:rsid w:val="0009423E"/>
    <w:rsid w:val="0009441B"/>
    <w:rsid w:val="0009462F"/>
    <w:rsid w:val="0009480E"/>
    <w:rsid w:val="00094B29"/>
    <w:rsid w:val="0009512A"/>
    <w:rsid w:val="0009550D"/>
    <w:rsid w:val="000958D5"/>
    <w:rsid w:val="00095C48"/>
    <w:rsid w:val="000969B1"/>
    <w:rsid w:val="000969F7"/>
    <w:rsid w:val="00096BB2"/>
    <w:rsid w:val="00096CBF"/>
    <w:rsid w:val="00096CE8"/>
    <w:rsid w:val="00096F2F"/>
    <w:rsid w:val="0009752D"/>
    <w:rsid w:val="000A059D"/>
    <w:rsid w:val="000A07B2"/>
    <w:rsid w:val="000A07D6"/>
    <w:rsid w:val="000A09A2"/>
    <w:rsid w:val="000A09B4"/>
    <w:rsid w:val="000A0AEE"/>
    <w:rsid w:val="000A0C4F"/>
    <w:rsid w:val="000A104E"/>
    <w:rsid w:val="000A112E"/>
    <w:rsid w:val="000A163E"/>
    <w:rsid w:val="000A1E89"/>
    <w:rsid w:val="000A2C75"/>
    <w:rsid w:val="000A2FAE"/>
    <w:rsid w:val="000A3021"/>
    <w:rsid w:val="000A31D2"/>
    <w:rsid w:val="000A3945"/>
    <w:rsid w:val="000A3BC4"/>
    <w:rsid w:val="000A3CB7"/>
    <w:rsid w:val="000A3EDA"/>
    <w:rsid w:val="000A4206"/>
    <w:rsid w:val="000A42EA"/>
    <w:rsid w:val="000A44CA"/>
    <w:rsid w:val="000A456C"/>
    <w:rsid w:val="000A4F53"/>
    <w:rsid w:val="000A567F"/>
    <w:rsid w:val="000A5A15"/>
    <w:rsid w:val="000A5B47"/>
    <w:rsid w:val="000A5BF7"/>
    <w:rsid w:val="000A602B"/>
    <w:rsid w:val="000A60D1"/>
    <w:rsid w:val="000A6996"/>
    <w:rsid w:val="000A6D26"/>
    <w:rsid w:val="000A6D46"/>
    <w:rsid w:val="000A6DAB"/>
    <w:rsid w:val="000A6F0B"/>
    <w:rsid w:val="000A73B1"/>
    <w:rsid w:val="000A74BA"/>
    <w:rsid w:val="000A7688"/>
    <w:rsid w:val="000A7858"/>
    <w:rsid w:val="000A7998"/>
    <w:rsid w:val="000A7C41"/>
    <w:rsid w:val="000A7C58"/>
    <w:rsid w:val="000A7C5D"/>
    <w:rsid w:val="000B09D1"/>
    <w:rsid w:val="000B0B0F"/>
    <w:rsid w:val="000B0B4B"/>
    <w:rsid w:val="000B101E"/>
    <w:rsid w:val="000B1109"/>
    <w:rsid w:val="000B11AD"/>
    <w:rsid w:val="000B12C0"/>
    <w:rsid w:val="000B1502"/>
    <w:rsid w:val="000B1A74"/>
    <w:rsid w:val="000B1C33"/>
    <w:rsid w:val="000B1CDF"/>
    <w:rsid w:val="000B1DBC"/>
    <w:rsid w:val="000B207E"/>
    <w:rsid w:val="000B215A"/>
    <w:rsid w:val="000B27AF"/>
    <w:rsid w:val="000B28E4"/>
    <w:rsid w:val="000B2BB1"/>
    <w:rsid w:val="000B3192"/>
    <w:rsid w:val="000B3242"/>
    <w:rsid w:val="000B325D"/>
    <w:rsid w:val="000B3613"/>
    <w:rsid w:val="000B36F5"/>
    <w:rsid w:val="000B3870"/>
    <w:rsid w:val="000B3C94"/>
    <w:rsid w:val="000B3D72"/>
    <w:rsid w:val="000B4233"/>
    <w:rsid w:val="000B4299"/>
    <w:rsid w:val="000B44D9"/>
    <w:rsid w:val="000B46A7"/>
    <w:rsid w:val="000B46E6"/>
    <w:rsid w:val="000B4BD8"/>
    <w:rsid w:val="000B507A"/>
    <w:rsid w:val="000B521D"/>
    <w:rsid w:val="000B5253"/>
    <w:rsid w:val="000B52B1"/>
    <w:rsid w:val="000B52F3"/>
    <w:rsid w:val="000B547D"/>
    <w:rsid w:val="000B585C"/>
    <w:rsid w:val="000B5FB2"/>
    <w:rsid w:val="000B6117"/>
    <w:rsid w:val="000B611A"/>
    <w:rsid w:val="000B63A6"/>
    <w:rsid w:val="000B69BA"/>
    <w:rsid w:val="000B6CFF"/>
    <w:rsid w:val="000B6D9E"/>
    <w:rsid w:val="000B750E"/>
    <w:rsid w:val="000B770F"/>
    <w:rsid w:val="000B7854"/>
    <w:rsid w:val="000B785A"/>
    <w:rsid w:val="000B785F"/>
    <w:rsid w:val="000B7A5E"/>
    <w:rsid w:val="000C0576"/>
    <w:rsid w:val="000C06B6"/>
    <w:rsid w:val="000C0ABF"/>
    <w:rsid w:val="000C0ED7"/>
    <w:rsid w:val="000C1692"/>
    <w:rsid w:val="000C18CE"/>
    <w:rsid w:val="000C1C1D"/>
    <w:rsid w:val="000C1C6E"/>
    <w:rsid w:val="000C1E07"/>
    <w:rsid w:val="000C22D2"/>
    <w:rsid w:val="000C2B96"/>
    <w:rsid w:val="000C2CA9"/>
    <w:rsid w:val="000C2CF5"/>
    <w:rsid w:val="000C32F3"/>
    <w:rsid w:val="000C3319"/>
    <w:rsid w:val="000C33CB"/>
    <w:rsid w:val="000C33F4"/>
    <w:rsid w:val="000C39CF"/>
    <w:rsid w:val="000C3E52"/>
    <w:rsid w:val="000C3F01"/>
    <w:rsid w:val="000C4633"/>
    <w:rsid w:val="000C4787"/>
    <w:rsid w:val="000C4F0F"/>
    <w:rsid w:val="000C5060"/>
    <w:rsid w:val="000C5068"/>
    <w:rsid w:val="000C575C"/>
    <w:rsid w:val="000C5E4F"/>
    <w:rsid w:val="000C5F92"/>
    <w:rsid w:val="000C6075"/>
    <w:rsid w:val="000C655F"/>
    <w:rsid w:val="000C6B52"/>
    <w:rsid w:val="000C6C64"/>
    <w:rsid w:val="000C704C"/>
    <w:rsid w:val="000C77BB"/>
    <w:rsid w:val="000C7E91"/>
    <w:rsid w:val="000C7EA8"/>
    <w:rsid w:val="000D0094"/>
    <w:rsid w:val="000D0207"/>
    <w:rsid w:val="000D0F78"/>
    <w:rsid w:val="000D1464"/>
    <w:rsid w:val="000D1764"/>
    <w:rsid w:val="000D19D5"/>
    <w:rsid w:val="000D1E31"/>
    <w:rsid w:val="000D2042"/>
    <w:rsid w:val="000D2081"/>
    <w:rsid w:val="000D2E4D"/>
    <w:rsid w:val="000D32B0"/>
    <w:rsid w:val="000D32C8"/>
    <w:rsid w:val="000D35FF"/>
    <w:rsid w:val="000D3653"/>
    <w:rsid w:val="000D36C5"/>
    <w:rsid w:val="000D385A"/>
    <w:rsid w:val="000D3EFF"/>
    <w:rsid w:val="000D3FE4"/>
    <w:rsid w:val="000D4592"/>
    <w:rsid w:val="000D45A2"/>
    <w:rsid w:val="000D49DE"/>
    <w:rsid w:val="000D4AD9"/>
    <w:rsid w:val="000D5024"/>
    <w:rsid w:val="000D510E"/>
    <w:rsid w:val="000D5727"/>
    <w:rsid w:val="000D57D2"/>
    <w:rsid w:val="000D5883"/>
    <w:rsid w:val="000D5F9E"/>
    <w:rsid w:val="000D62CA"/>
    <w:rsid w:val="000D6541"/>
    <w:rsid w:val="000D6B35"/>
    <w:rsid w:val="000D6CC7"/>
    <w:rsid w:val="000D6FC1"/>
    <w:rsid w:val="000D74A5"/>
    <w:rsid w:val="000D754C"/>
    <w:rsid w:val="000D75CF"/>
    <w:rsid w:val="000D775F"/>
    <w:rsid w:val="000D79BD"/>
    <w:rsid w:val="000D7A8D"/>
    <w:rsid w:val="000E0AA9"/>
    <w:rsid w:val="000E0C57"/>
    <w:rsid w:val="000E1428"/>
    <w:rsid w:val="000E1C1A"/>
    <w:rsid w:val="000E21ED"/>
    <w:rsid w:val="000E2335"/>
    <w:rsid w:val="000E2454"/>
    <w:rsid w:val="000E2B76"/>
    <w:rsid w:val="000E2C57"/>
    <w:rsid w:val="000E2DC3"/>
    <w:rsid w:val="000E2EAA"/>
    <w:rsid w:val="000E2FD6"/>
    <w:rsid w:val="000E32C9"/>
    <w:rsid w:val="000E38BD"/>
    <w:rsid w:val="000E3ED5"/>
    <w:rsid w:val="000E3F2E"/>
    <w:rsid w:val="000E41E4"/>
    <w:rsid w:val="000E4721"/>
    <w:rsid w:val="000E4D9D"/>
    <w:rsid w:val="000E4E93"/>
    <w:rsid w:val="000E5090"/>
    <w:rsid w:val="000E534F"/>
    <w:rsid w:val="000E53C6"/>
    <w:rsid w:val="000E57A1"/>
    <w:rsid w:val="000E5978"/>
    <w:rsid w:val="000E5A68"/>
    <w:rsid w:val="000E5B14"/>
    <w:rsid w:val="000E5C29"/>
    <w:rsid w:val="000E5E3B"/>
    <w:rsid w:val="000E626F"/>
    <w:rsid w:val="000E6E9B"/>
    <w:rsid w:val="000E6FBD"/>
    <w:rsid w:val="000E7308"/>
    <w:rsid w:val="000E7361"/>
    <w:rsid w:val="000E761A"/>
    <w:rsid w:val="000E7710"/>
    <w:rsid w:val="000E773B"/>
    <w:rsid w:val="000E7767"/>
    <w:rsid w:val="000E791C"/>
    <w:rsid w:val="000E7A85"/>
    <w:rsid w:val="000F0110"/>
    <w:rsid w:val="000F0424"/>
    <w:rsid w:val="000F0984"/>
    <w:rsid w:val="000F1213"/>
    <w:rsid w:val="000F1728"/>
    <w:rsid w:val="000F1A75"/>
    <w:rsid w:val="000F1FBF"/>
    <w:rsid w:val="000F267C"/>
    <w:rsid w:val="000F2B14"/>
    <w:rsid w:val="000F2CC4"/>
    <w:rsid w:val="000F2D17"/>
    <w:rsid w:val="000F2E23"/>
    <w:rsid w:val="000F3412"/>
    <w:rsid w:val="000F345B"/>
    <w:rsid w:val="000F38E8"/>
    <w:rsid w:val="000F3BC5"/>
    <w:rsid w:val="000F4085"/>
    <w:rsid w:val="000F4566"/>
    <w:rsid w:val="000F46AD"/>
    <w:rsid w:val="000F4EEB"/>
    <w:rsid w:val="000F5002"/>
    <w:rsid w:val="000F533A"/>
    <w:rsid w:val="000F5836"/>
    <w:rsid w:val="000F5C90"/>
    <w:rsid w:val="000F5F7A"/>
    <w:rsid w:val="000F63D5"/>
    <w:rsid w:val="000F6E61"/>
    <w:rsid w:val="000F71E2"/>
    <w:rsid w:val="000F728F"/>
    <w:rsid w:val="000F771A"/>
    <w:rsid w:val="000F7924"/>
    <w:rsid w:val="000F79EC"/>
    <w:rsid w:val="000F7DB7"/>
    <w:rsid w:val="00100326"/>
    <w:rsid w:val="001008CB"/>
    <w:rsid w:val="00100B6E"/>
    <w:rsid w:val="001013E9"/>
    <w:rsid w:val="001014F5"/>
    <w:rsid w:val="001016FE"/>
    <w:rsid w:val="0010185A"/>
    <w:rsid w:val="00101ABF"/>
    <w:rsid w:val="00102366"/>
    <w:rsid w:val="001023BC"/>
    <w:rsid w:val="0010278C"/>
    <w:rsid w:val="0010298E"/>
    <w:rsid w:val="00103A03"/>
    <w:rsid w:val="00103FF9"/>
    <w:rsid w:val="00104095"/>
    <w:rsid w:val="00104186"/>
    <w:rsid w:val="0010460E"/>
    <w:rsid w:val="00104D40"/>
    <w:rsid w:val="00104E6A"/>
    <w:rsid w:val="0010501B"/>
    <w:rsid w:val="001050AC"/>
    <w:rsid w:val="001053C5"/>
    <w:rsid w:val="00105480"/>
    <w:rsid w:val="00105591"/>
    <w:rsid w:val="001055E7"/>
    <w:rsid w:val="00105707"/>
    <w:rsid w:val="00105715"/>
    <w:rsid w:val="00105CC4"/>
    <w:rsid w:val="00106218"/>
    <w:rsid w:val="00106A2D"/>
    <w:rsid w:val="00106A8F"/>
    <w:rsid w:val="00106F3B"/>
    <w:rsid w:val="00106F5D"/>
    <w:rsid w:val="0010745D"/>
    <w:rsid w:val="00107757"/>
    <w:rsid w:val="001078F2"/>
    <w:rsid w:val="00107B96"/>
    <w:rsid w:val="00107C37"/>
    <w:rsid w:val="00107E9B"/>
    <w:rsid w:val="00107EEF"/>
    <w:rsid w:val="0011011A"/>
    <w:rsid w:val="00110A6F"/>
    <w:rsid w:val="00111053"/>
    <w:rsid w:val="001110EB"/>
    <w:rsid w:val="00111197"/>
    <w:rsid w:val="0011142D"/>
    <w:rsid w:val="00111A52"/>
    <w:rsid w:val="00111AAC"/>
    <w:rsid w:val="00111D50"/>
    <w:rsid w:val="00111DCD"/>
    <w:rsid w:val="00112097"/>
    <w:rsid w:val="001122CF"/>
    <w:rsid w:val="001128DE"/>
    <w:rsid w:val="00112BF6"/>
    <w:rsid w:val="00113AB6"/>
    <w:rsid w:val="00113ABC"/>
    <w:rsid w:val="00113DBA"/>
    <w:rsid w:val="00113DBD"/>
    <w:rsid w:val="0011429D"/>
    <w:rsid w:val="0011437D"/>
    <w:rsid w:val="001143A4"/>
    <w:rsid w:val="0011496A"/>
    <w:rsid w:val="00115370"/>
    <w:rsid w:val="0011543D"/>
    <w:rsid w:val="001158CA"/>
    <w:rsid w:val="00115995"/>
    <w:rsid w:val="00115B12"/>
    <w:rsid w:val="00115B4B"/>
    <w:rsid w:val="00116098"/>
    <w:rsid w:val="00116400"/>
    <w:rsid w:val="001164A3"/>
    <w:rsid w:val="0011686E"/>
    <w:rsid w:val="00116B25"/>
    <w:rsid w:val="00116C3D"/>
    <w:rsid w:val="00116D55"/>
    <w:rsid w:val="00117C5E"/>
    <w:rsid w:val="00117E3C"/>
    <w:rsid w:val="00120392"/>
    <w:rsid w:val="001205D8"/>
    <w:rsid w:val="001205FD"/>
    <w:rsid w:val="0012084A"/>
    <w:rsid w:val="00120BC5"/>
    <w:rsid w:val="00120C4B"/>
    <w:rsid w:val="00120CD7"/>
    <w:rsid w:val="00120E0F"/>
    <w:rsid w:val="001210DB"/>
    <w:rsid w:val="0012149E"/>
    <w:rsid w:val="0012182F"/>
    <w:rsid w:val="00121874"/>
    <w:rsid w:val="00121966"/>
    <w:rsid w:val="00122125"/>
    <w:rsid w:val="0012248D"/>
    <w:rsid w:val="00122AA7"/>
    <w:rsid w:val="00122CE6"/>
    <w:rsid w:val="00123234"/>
    <w:rsid w:val="00123376"/>
    <w:rsid w:val="001234D1"/>
    <w:rsid w:val="001237DB"/>
    <w:rsid w:val="0012393D"/>
    <w:rsid w:val="001239A8"/>
    <w:rsid w:val="00123B28"/>
    <w:rsid w:val="00123CA5"/>
    <w:rsid w:val="00123F0F"/>
    <w:rsid w:val="0012407E"/>
    <w:rsid w:val="001249D4"/>
    <w:rsid w:val="00124D5C"/>
    <w:rsid w:val="00124DF8"/>
    <w:rsid w:val="001250D2"/>
    <w:rsid w:val="001253C0"/>
    <w:rsid w:val="001255C3"/>
    <w:rsid w:val="00125CA2"/>
    <w:rsid w:val="001264EB"/>
    <w:rsid w:val="00126A6B"/>
    <w:rsid w:val="00126D12"/>
    <w:rsid w:val="00126D1F"/>
    <w:rsid w:val="001273BB"/>
    <w:rsid w:val="0012767F"/>
    <w:rsid w:val="001278D8"/>
    <w:rsid w:val="00127A48"/>
    <w:rsid w:val="00127C8E"/>
    <w:rsid w:val="0013020E"/>
    <w:rsid w:val="00130443"/>
    <w:rsid w:val="001304E3"/>
    <w:rsid w:val="00130938"/>
    <w:rsid w:val="00130E13"/>
    <w:rsid w:val="00131153"/>
    <w:rsid w:val="0013139E"/>
    <w:rsid w:val="00131D15"/>
    <w:rsid w:val="00131EF7"/>
    <w:rsid w:val="00131FB9"/>
    <w:rsid w:val="00131FE0"/>
    <w:rsid w:val="001320D4"/>
    <w:rsid w:val="0013280F"/>
    <w:rsid w:val="00132A91"/>
    <w:rsid w:val="00132B5C"/>
    <w:rsid w:val="001330E3"/>
    <w:rsid w:val="0013310B"/>
    <w:rsid w:val="0013336A"/>
    <w:rsid w:val="00133488"/>
    <w:rsid w:val="001335D5"/>
    <w:rsid w:val="00133993"/>
    <w:rsid w:val="00133BDC"/>
    <w:rsid w:val="00133E64"/>
    <w:rsid w:val="00133FEA"/>
    <w:rsid w:val="0013439A"/>
    <w:rsid w:val="001344C7"/>
    <w:rsid w:val="00134BB6"/>
    <w:rsid w:val="00134D1E"/>
    <w:rsid w:val="0013534B"/>
    <w:rsid w:val="00135DE7"/>
    <w:rsid w:val="00136268"/>
    <w:rsid w:val="001368E3"/>
    <w:rsid w:val="00136E24"/>
    <w:rsid w:val="00136F38"/>
    <w:rsid w:val="001370BE"/>
    <w:rsid w:val="001374DD"/>
    <w:rsid w:val="001378AE"/>
    <w:rsid w:val="00137D95"/>
    <w:rsid w:val="00137E2B"/>
    <w:rsid w:val="00137E9B"/>
    <w:rsid w:val="00137F46"/>
    <w:rsid w:val="0014032E"/>
    <w:rsid w:val="00140454"/>
    <w:rsid w:val="001404F4"/>
    <w:rsid w:val="001408B2"/>
    <w:rsid w:val="00140A6A"/>
    <w:rsid w:val="00140A7B"/>
    <w:rsid w:val="00140BF6"/>
    <w:rsid w:val="00140CB1"/>
    <w:rsid w:val="00140D73"/>
    <w:rsid w:val="00140D79"/>
    <w:rsid w:val="001410BB"/>
    <w:rsid w:val="0014110B"/>
    <w:rsid w:val="0014122A"/>
    <w:rsid w:val="00141C2A"/>
    <w:rsid w:val="00141E3C"/>
    <w:rsid w:val="00142183"/>
    <w:rsid w:val="001424A9"/>
    <w:rsid w:val="0014253A"/>
    <w:rsid w:val="00142BB4"/>
    <w:rsid w:val="00142E40"/>
    <w:rsid w:val="00143112"/>
    <w:rsid w:val="00143141"/>
    <w:rsid w:val="001431D6"/>
    <w:rsid w:val="001431FC"/>
    <w:rsid w:val="0014358B"/>
    <w:rsid w:val="001437EF"/>
    <w:rsid w:val="001439E8"/>
    <w:rsid w:val="00143A6F"/>
    <w:rsid w:val="00144063"/>
    <w:rsid w:val="001445CD"/>
    <w:rsid w:val="001446F5"/>
    <w:rsid w:val="0014495A"/>
    <w:rsid w:val="00144A74"/>
    <w:rsid w:val="00144AAF"/>
    <w:rsid w:val="00144BEA"/>
    <w:rsid w:val="00144C82"/>
    <w:rsid w:val="00145256"/>
    <w:rsid w:val="00145C21"/>
    <w:rsid w:val="00145E09"/>
    <w:rsid w:val="00145EF9"/>
    <w:rsid w:val="00146940"/>
    <w:rsid w:val="00146A88"/>
    <w:rsid w:val="00146AB3"/>
    <w:rsid w:val="00146C7F"/>
    <w:rsid w:val="00146F23"/>
    <w:rsid w:val="00147321"/>
    <w:rsid w:val="0014767B"/>
    <w:rsid w:val="00147ABB"/>
    <w:rsid w:val="00147EE5"/>
    <w:rsid w:val="00147EFE"/>
    <w:rsid w:val="001501AA"/>
    <w:rsid w:val="0015033C"/>
    <w:rsid w:val="001505CB"/>
    <w:rsid w:val="00150B3B"/>
    <w:rsid w:val="001513CB"/>
    <w:rsid w:val="00151837"/>
    <w:rsid w:val="00151CFF"/>
    <w:rsid w:val="00151FDB"/>
    <w:rsid w:val="001522CD"/>
    <w:rsid w:val="001524F1"/>
    <w:rsid w:val="0015269A"/>
    <w:rsid w:val="00152895"/>
    <w:rsid w:val="00152CBE"/>
    <w:rsid w:val="00152E13"/>
    <w:rsid w:val="0015355C"/>
    <w:rsid w:val="0015357F"/>
    <w:rsid w:val="0015391C"/>
    <w:rsid w:val="00153A10"/>
    <w:rsid w:val="00153B3C"/>
    <w:rsid w:val="00153B59"/>
    <w:rsid w:val="00153CDD"/>
    <w:rsid w:val="00153DD9"/>
    <w:rsid w:val="00153F12"/>
    <w:rsid w:val="00154348"/>
    <w:rsid w:val="00154397"/>
    <w:rsid w:val="00155685"/>
    <w:rsid w:val="00155B4D"/>
    <w:rsid w:val="00156023"/>
    <w:rsid w:val="0015606D"/>
    <w:rsid w:val="001560CA"/>
    <w:rsid w:val="00156121"/>
    <w:rsid w:val="00156154"/>
    <w:rsid w:val="00156431"/>
    <w:rsid w:val="001564C5"/>
    <w:rsid w:val="001566E3"/>
    <w:rsid w:val="001567AF"/>
    <w:rsid w:val="00157525"/>
    <w:rsid w:val="00157589"/>
    <w:rsid w:val="00157A09"/>
    <w:rsid w:val="00157A45"/>
    <w:rsid w:val="00157D6D"/>
    <w:rsid w:val="00157F6C"/>
    <w:rsid w:val="0016000F"/>
    <w:rsid w:val="0016166D"/>
    <w:rsid w:val="001616DC"/>
    <w:rsid w:val="001619F9"/>
    <w:rsid w:val="00161D74"/>
    <w:rsid w:val="00161E03"/>
    <w:rsid w:val="001622E7"/>
    <w:rsid w:val="0016262E"/>
    <w:rsid w:val="00162A90"/>
    <w:rsid w:val="00162C77"/>
    <w:rsid w:val="00162D3D"/>
    <w:rsid w:val="001633EB"/>
    <w:rsid w:val="0016349A"/>
    <w:rsid w:val="00163570"/>
    <w:rsid w:val="001638B2"/>
    <w:rsid w:val="00163E25"/>
    <w:rsid w:val="00164252"/>
    <w:rsid w:val="00164FFC"/>
    <w:rsid w:val="001650E9"/>
    <w:rsid w:val="00165334"/>
    <w:rsid w:val="00165799"/>
    <w:rsid w:val="00166797"/>
    <w:rsid w:val="001668C8"/>
    <w:rsid w:val="00166AB9"/>
    <w:rsid w:val="00166CDD"/>
    <w:rsid w:val="001671C0"/>
    <w:rsid w:val="0016744A"/>
    <w:rsid w:val="00167866"/>
    <w:rsid w:val="00167912"/>
    <w:rsid w:val="00167BCD"/>
    <w:rsid w:val="00167C62"/>
    <w:rsid w:val="00167D6F"/>
    <w:rsid w:val="00167EDE"/>
    <w:rsid w:val="00170429"/>
    <w:rsid w:val="0017044C"/>
    <w:rsid w:val="00170971"/>
    <w:rsid w:val="00170ADE"/>
    <w:rsid w:val="00170B47"/>
    <w:rsid w:val="0017107A"/>
    <w:rsid w:val="00171458"/>
    <w:rsid w:val="00171476"/>
    <w:rsid w:val="001719F8"/>
    <w:rsid w:val="00171CDD"/>
    <w:rsid w:val="0017227F"/>
    <w:rsid w:val="00172528"/>
    <w:rsid w:val="001725AC"/>
    <w:rsid w:val="00172918"/>
    <w:rsid w:val="001730C0"/>
    <w:rsid w:val="001732D3"/>
    <w:rsid w:val="0017368B"/>
    <w:rsid w:val="00173950"/>
    <w:rsid w:val="00173A9B"/>
    <w:rsid w:val="00173D72"/>
    <w:rsid w:val="001744ED"/>
    <w:rsid w:val="00174511"/>
    <w:rsid w:val="001747DE"/>
    <w:rsid w:val="00174815"/>
    <w:rsid w:val="001748B9"/>
    <w:rsid w:val="00174935"/>
    <w:rsid w:val="00174A66"/>
    <w:rsid w:val="00174C7D"/>
    <w:rsid w:val="00175464"/>
    <w:rsid w:val="001755BA"/>
    <w:rsid w:val="00176755"/>
    <w:rsid w:val="0017686D"/>
    <w:rsid w:val="00176FF9"/>
    <w:rsid w:val="00177140"/>
    <w:rsid w:val="0017731A"/>
    <w:rsid w:val="00177378"/>
    <w:rsid w:val="0017754A"/>
    <w:rsid w:val="00177C40"/>
    <w:rsid w:val="00177C73"/>
    <w:rsid w:val="001803CD"/>
    <w:rsid w:val="0018094D"/>
    <w:rsid w:val="00180C39"/>
    <w:rsid w:val="00180ECB"/>
    <w:rsid w:val="00180F3E"/>
    <w:rsid w:val="00180FDB"/>
    <w:rsid w:val="001813F6"/>
    <w:rsid w:val="001818EF"/>
    <w:rsid w:val="00181AC8"/>
    <w:rsid w:val="00181B9D"/>
    <w:rsid w:val="00181F11"/>
    <w:rsid w:val="001825C6"/>
    <w:rsid w:val="00182E20"/>
    <w:rsid w:val="00182E35"/>
    <w:rsid w:val="00182FE0"/>
    <w:rsid w:val="0018318D"/>
    <w:rsid w:val="00183301"/>
    <w:rsid w:val="001834EF"/>
    <w:rsid w:val="00183F98"/>
    <w:rsid w:val="0018407A"/>
    <w:rsid w:val="001843A0"/>
    <w:rsid w:val="001844AE"/>
    <w:rsid w:val="00184558"/>
    <w:rsid w:val="001846D4"/>
    <w:rsid w:val="00184A23"/>
    <w:rsid w:val="00184F54"/>
    <w:rsid w:val="001854D2"/>
    <w:rsid w:val="00185914"/>
    <w:rsid w:val="0018591B"/>
    <w:rsid w:val="0018657C"/>
    <w:rsid w:val="001868CE"/>
    <w:rsid w:val="00186AE8"/>
    <w:rsid w:val="00186E13"/>
    <w:rsid w:val="00186E64"/>
    <w:rsid w:val="00186F4D"/>
    <w:rsid w:val="0018736A"/>
    <w:rsid w:val="00187387"/>
    <w:rsid w:val="00187587"/>
    <w:rsid w:val="0018780A"/>
    <w:rsid w:val="001878C7"/>
    <w:rsid w:val="00187CE7"/>
    <w:rsid w:val="00187CFF"/>
    <w:rsid w:val="00187F75"/>
    <w:rsid w:val="001900E7"/>
    <w:rsid w:val="0019039B"/>
    <w:rsid w:val="001905F3"/>
    <w:rsid w:val="001908A4"/>
    <w:rsid w:val="0019132E"/>
    <w:rsid w:val="00191486"/>
    <w:rsid w:val="00191749"/>
    <w:rsid w:val="00191D45"/>
    <w:rsid w:val="00191F70"/>
    <w:rsid w:val="0019239D"/>
    <w:rsid w:val="00192579"/>
    <w:rsid w:val="00192A62"/>
    <w:rsid w:val="00192F25"/>
    <w:rsid w:val="00193492"/>
    <w:rsid w:val="00193587"/>
    <w:rsid w:val="00193612"/>
    <w:rsid w:val="00193B8B"/>
    <w:rsid w:val="00193CCC"/>
    <w:rsid w:val="00193E9A"/>
    <w:rsid w:val="00193EFB"/>
    <w:rsid w:val="00194609"/>
    <w:rsid w:val="00194783"/>
    <w:rsid w:val="00194BAA"/>
    <w:rsid w:val="00194EE2"/>
    <w:rsid w:val="00194F24"/>
    <w:rsid w:val="00194F70"/>
    <w:rsid w:val="0019513E"/>
    <w:rsid w:val="0019554B"/>
    <w:rsid w:val="001958C3"/>
    <w:rsid w:val="00195A45"/>
    <w:rsid w:val="00195E0E"/>
    <w:rsid w:val="00195FF8"/>
    <w:rsid w:val="00196289"/>
    <w:rsid w:val="0019699F"/>
    <w:rsid w:val="00196A2B"/>
    <w:rsid w:val="00197083"/>
    <w:rsid w:val="001971B9"/>
    <w:rsid w:val="00197A00"/>
    <w:rsid w:val="001A04C5"/>
    <w:rsid w:val="001A07E8"/>
    <w:rsid w:val="001A0D93"/>
    <w:rsid w:val="001A0DF9"/>
    <w:rsid w:val="001A1128"/>
    <w:rsid w:val="001A1200"/>
    <w:rsid w:val="001A16AA"/>
    <w:rsid w:val="001A20D6"/>
    <w:rsid w:val="001A2548"/>
    <w:rsid w:val="001A2643"/>
    <w:rsid w:val="001A2841"/>
    <w:rsid w:val="001A2998"/>
    <w:rsid w:val="001A2A79"/>
    <w:rsid w:val="001A2D1B"/>
    <w:rsid w:val="001A2D77"/>
    <w:rsid w:val="001A2D9C"/>
    <w:rsid w:val="001A2E0B"/>
    <w:rsid w:val="001A343C"/>
    <w:rsid w:val="001A3715"/>
    <w:rsid w:val="001A46F4"/>
    <w:rsid w:val="001A47EF"/>
    <w:rsid w:val="001A4865"/>
    <w:rsid w:val="001A4942"/>
    <w:rsid w:val="001A49B4"/>
    <w:rsid w:val="001A51D4"/>
    <w:rsid w:val="001A54E1"/>
    <w:rsid w:val="001A5550"/>
    <w:rsid w:val="001A58EA"/>
    <w:rsid w:val="001A5F70"/>
    <w:rsid w:val="001A5FBE"/>
    <w:rsid w:val="001A5FEF"/>
    <w:rsid w:val="001A608C"/>
    <w:rsid w:val="001A6690"/>
    <w:rsid w:val="001A69F3"/>
    <w:rsid w:val="001A74C4"/>
    <w:rsid w:val="001A7803"/>
    <w:rsid w:val="001A78B2"/>
    <w:rsid w:val="001A7B99"/>
    <w:rsid w:val="001A7D78"/>
    <w:rsid w:val="001B05D4"/>
    <w:rsid w:val="001B1090"/>
    <w:rsid w:val="001B1587"/>
    <w:rsid w:val="001B168E"/>
    <w:rsid w:val="001B17A2"/>
    <w:rsid w:val="001B1D74"/>
    <w:rsid w:val="001B1E48"/>
    <w:rsid w:val="001B2207"/>
    <w:rsid w:val="001B228A"/>
    <w:rsid w:val="001B23BB"/>
    <w:rsid w:val="001B261B"/>
    <w:rsid w:val="001B34C8"/>
    <w:rsid w:val="001B3B86"/>
    <w:rsid w:val="001B3F6C"/>
    <w:rsid w:val="001B41A5"/>
    <w:rsid w:val="001B490C"/>
    <w:rsid w:val="001B559F"/>
    <w:rsid w:val="001B5658"/>
    <w:rsid w:val="001B5AD7"/>
    <w:rsid w:val="001B61B5"/>
    <w:rsid w:val="001B67C2"/>
    <w:rsid w:val="001B6E7E"/>
    <w:rsid w:val="001B7031"/>
    <w:rsid w:val="001C01FB"/>
    <w:rsid w:val="001C03ED"/>
    <w:rsid w:val="001C048D"/>
    <w:rsid w:val="001C07C9"/>
    <w:rsid w:val="001C081D"/>
    <w:rsid w:val="001C0D8E"/>
    <w:rsid w:val="001C179A"/>
    <w:rsid w:val="001C1DBF"/>
    <w:rsid w:val="001C21D1"/>
    <w:rsid w:val="001C22A8"/>
    <w:rsid w:val="001C2535"/>
    <w:rsid w:val="001C25A0"/>
    <w:rsid w:val="001C2705"/>
    <w:rsid w:val="001C27B1"/>
    <w:rsid w:val="001C29B3"/>
    <w:rsid w:val="001C2F56"/>
    <w:rsid w:val="001C3018"/>
    <w:rsid w:val="001C35A6"/>
    <w:rsid w:val="001C3A5C"/>
    <w:rsid w:val="001C3C85"/>
    <w:rsid w:val="001C3F7B"/>
    <w:rsid w:val="001C4017"/>
    <w:rsid w:val="001C40E0"/>
    <w:rsid w:val="001C441F"/>
    <w:rsid w:val="001C49C9"/>
    <w:rsid w:val="001C4B05"/>
    <w:rsid w:val="001C4B89"/>
    <w:rsid w:val="001C4C55"/>
    <w:rsid w:val="001C4EED"/>
    <w:rsid w:val="001C5061"/>
    <w:rsid w:val="001C5121"/>
    <w:rsid w:val="001C5567"/>
    <w:rsid w:val="001C5AD6"/>
    <w:rsid w:val="001C5C48"/>
    <w:rsid w:val="001C5D28"/>
    <w:rsid w:val="001C6A64"/>
    <w:rsid w:val="001C6F48"/>
    <w:rsid w:val="001C7381"/>
    <w:rsid w:val="001C74BC"/>
    <w:rsid w:val="001C76EA"/>
    <w:rsid w:val="001C7774"/>
    <w:rsid w:val="001C7784"/>
    <w:rsid w:val="001C78CC"/>
    <w:rsid w:val="001C7F97"/>
    <w:rsid w:val="001C7FD1"/>
    <w:rsid w:val="001D0237"/>
    <w:rsid w:val="001D028D"/>
    <w:rsid w:val="001D02D4"/>
    <w:rsid w:val="001D0357"/>
    <w:rsid w:val="001D05A1"/>
    <w:rsid w:val="001D061D"/>
    <w:rsid w:val="001D06A7"/>
    <w:rsid w:val="001D099E"/>
    <w:rsid w:val="001D0B5B"/>
    <w:rsid w:val="001D0DCB"/>
    <w:rsid w:val="001D1168"/>
    <w:rsid w:val="001D1565"/>
    <w:rsid w:val="001D16EF"/>
    <w:rsid w:val="001D17A3"/>
    <w:rsid w:val="001D1C06"/>
    <w:rsid w:val="001D24B9"/>
    <w:rsid w:val="001D28DA"/>
    <w:rsid w:val="001D2A0A"/>
    <w:rsid w:val="001D2D39"/>
    <w:rsid w:val="001D3311"/>
    <w:rsid w:val="001D37CF"/>
    <w:rsid w:val="001D3A4E"/>
    <w:rsid w:val="001D3AB5"/>
    <w:rsid w:val="001D446B"/>
    <w:rsid w:val="001D47C5"/>
    <w:rsid w:val="001D5925"/>
    <w:rsid w:val="001D5A79"/>
    <w:rsid w:val="001D608C"/>
    <w:rsid w:val="001D6347"/>
    <w:rsid w:val="001D6922"/>
    <w:rsid w:val="001D692A"/>
    <w:rsid w:val="001D6AD3"/>
    <w:rsid w:val="001D7377"/>
    <w:rsid w:val="001D7462"/>
    <w:rsid w:val="001D7CFC"/>
    <w:rsid w:val="001E0123"/>
    <w:rsid w:val="001E03DF"/>
    <w:rsid w:val="001E0C23"/>
    <w:rsid w:val="001E1138"/>
    <w:rsid w:val="001E188D"/>
    <w:rsid w:val="001E1DB1"/>
    <w:rsid w:val="001E1DB4"/>
    <w:rsid w:val="001E1E07"/>
    <w:rsid w:val="001E2206"/>
    <w:rsid w:val="001E237A"/>
    <w:rsid w:val="001E2434"/>
    <w:rsid w:val="001E2501"/>
    <w:rsid w:val="001E25C2"/>
    <w:rsid w:val="001E26CD"/>
    <w:rsid w:val="001E2BD5"/>
    <w:rsid w:val="001E383C"/>
    <w:rsid w:val="001E3902"/>
    <w:rsid w:val="001E390F"/>
    <w:rsid w:val="001E4656"/>
    <w:rsid w:val="001E4BD8"/>
    <w:rsid w:val="001E4C35"/>
    <w:rsid w:val="001E4D25"/>
    <w:rsid w:val="001E50B5"/>
    <w:rsid w:val="001E50FD"/>
    <w:rsid w:val="001E5841"/>
    <w:rsid w:val="001E5BF3"/>
    <w:rsid w:val="001E6135"/>
    <w:rsid w:val="001E6692"/>
    <w:rsid w:val="001E6C90"/>
    <w:rsid w:val="001E6F04"/>
    <w:rsid w:val="001E700A"/>
    <w:rsid w:val="001E73DC"/>
    <w:rsid w:val="001E74B5"/>
    <w:rsid w:val="001E767B"/>
    <w:rsid w:val="001E79F5"/>
    <w:rsid w:val="001F07B4"/>
    <w:rsid w:val="001F084E"/>
    <w:rsid w:val="001F0A12"/>
    <w:rsid w:val="001F14DB"/>
    <w:rsid w:val="001F1519"/>
    <w:rsid w:val="001F1DC8"/>
    <w:rsid w:val="001F205D"/>
    <w:rsid w:val="001F218C"/>
    <w:rsid w:val="001F21BF"/>
    <w:rsid w:val="001F2349"/>
    <w:rsid w:val="001F26AD"/>
    <w:rsid w:val="001F29F1"/>
    <w:rsid w:val="001F2B5A"/>
    <w:rsid w:val="001F2BBE"/>
    <w:rsid w:val="001F2BF6"/>
    <w:rsid w:val="001F2CB8"/>
    <w:rsid w:val="001F2D94"/>
    <w:rsid w:val="001F332E"/>
    <w:rsid w:val="001F3BF7"/>
    <w:rsid w:val="001F3FF8"/>
    <w:rsid w:val="001F4233"/>
    <w:rsid w:val="001F4273"/>
    <w:rsid w:val="001F4340"/>
    <w:rsid w:val="001F44E7"/>
    <w:rsid w:val="001F47AD"/>
    <w:rsid w:val="001F4ADD"/>
    <w:rsid w:val="001F4B34"/>
    <w:rsid w:val="001F50E0"/>
    <w:rsid w:val="001F5A50"/>
    <w:rsid w:val="001F5BAE"/>
    <w:rsid w:val="001F5D38"/>
    <w:rsid w:val="001F63D8"/>
    <w:rsid w:val="001F71ED"/>
    <w:rsid w:val="001F7619"/>
    <w:rsid w:val="001F7C23"/>
    <w:rsid w:val="001F7CF7"/>
    <w:rsid w:val="001F7E47"/>
    <w:rsid w:val="001F7E6F"/>
    <w:rsid w:val="0020015A"/>
    <w:rsid w:val="002005B4"/>
    <w:rsid w:val="00200643"/>
    <w:rsid w:val="002007B8"/>
    <w:rsid w:val="00200AD2"/>
    <w:rsid w:val="00200AD4"/>
    <w:rsid w:val="00200D7E"/>
    <w:rsid w:val="002013C9"/>
    <w:rsid w:val="00201551"/>
    <w:rsid w:val="00201651"/>
    <w:rsid w:val="00201B28"/>
    <w:rsid w:val="00201FC2"/>
    <w:rsid w:val="00202549"/>
    <w:rsid w:val="002026D3"/>
    <w:rsid w:val="0020272D"/>
    <w:rsid w:val="002028C3"/>
    <w:rsid w:val="0020296D"/>
    <w:rsid w:val="00202D97"/>
    <w:rsid w:val="00202EF1"/>
    <w:rsid w:val="00203386"/>
    <w:rsid w:val="00203454"/>
    <w:rsid w:val="002034BF"/>
    <w:rsid w:val="00203905"/>
    <w:rsid w:val="00203974"/>
    <w:rsid w:val="00204301"/>
    <w:rsid w:val="00204388"/>
    <w:rsid w:val="00204DFD"/>
    <w:rsid w:val="00205120"/>
    <w:rsid w:val="0020518D"/>
    <w:rsid w:val="002059D0"/>
    <w:rsid w:val="00205B40"/>
    <w:rsid w:val="00205C48"/>
    <w:rsid w:val="00205DEF"/>
    <w:rsid w:val="00205E1F"/>
    <w:rsid w:val="00205EBA"/>
    <w:rsid w:val="00205F27"/>
    <w:rsid w:val="00206175"/>
    <w:rsid w:val="00206239"/>
    <w:rsid w:val="002067A2"/>
    <w:rsid w:val="00206A1C"/>
    <w:rsid w:val="0020733F"/>
    <w:rsid w:val="002073A3"/>
    <w:rsid w:val="002073A4"/>
    <w:rsid w:val="002073AB"/>
    <w:rsid w:val="00207915"/>
    <w:rsid w:val="00207B07"/>
    <w:rsid w:val="0021026C"/>
    <w:rsid w:val="0021031B"/>
    <w:rsid w:val="00210378"/>
    <w:rsid w:val="002103A6"/>
    <w:rsid w:val="002104E4"/>
    <w:rsid w:val="002106CB"/>
    <w:rsid w:val="00210917"/>
    <w:rsid w:val="00210BBA"/>
    <w:rsid w:val="00210D1B"/>
    <w:rsid w:val="00210EF5"/>
    <w:rsid w:val="0021134E"/>
    <w:rsid w:val="002122A6"/>
    <w:rsid w:val="00212319"/>
    <w:rsid w:val="002127FE"/>
    <w:rsid w:val="00212829"/>
    <w:rsid w:val="00212901"/>
    <w:rsid w:val="002129EA"/>
    <w:rsid w:val="00212A25"/>
    <w:rsid w:val="00212FE2"/>
    <w:rsid w:val="002130C4"/>
    <w:rsid w:val="002131D9"/>
    <w:rsid w:val="00213CB8"/>
    <w:rsid w:val="00213F2B"/>
    <w:rsid w:val="00213F5A"/>
    <w:rsid w:val="00214017"/>
    <w:rsid w:val="002141E7"/>
    <w:rsid w:val="002146DC"/>
    <w:rsid w:val="00214781"/>
    <w:rsid w:val="00215ABC"/>
    <w:rsid w:val="00215CE5"/>
    <w:rsid w:val="00215E1A"/>
    <w:rsid w:val="0021694F"/>
    <w:rsid w:val="00216CAE"/>
    <w:rsid w:val="002171AD"/>
    <w:rsid w:val="002174A2"/>
    <w:rsid w:val="00217E97"/>
    <w:rsid w:val="00220492"/>
    <w:rsid w:val="002204FC"/>
    <w:rsid w:val="00220A84"/>
    <w:rsid w:val="00220C0C"/>
    <w:rsid w:val="00220C49"/>
    <w:rsid w:val="00220D1C"/>
    <w:rsid w:val="00220D9F"/>
    <w:rsid w:val="00220DB1"/>
    <w:rsid w:val="002210F6"/>
    <w:rsid w:val="002213CB"/>
    <w:rsid w:val="002216D9"/>
    <w:rsid w:val="002217C2"/>
    <w:rsid w:val="00221C0C"/>
    <w:rsid w:val="0022222A"/>
    <w:rsid w:val="0022226C"/>
    <w:rsid w:val="0022247D"/>
    <w:rsid w:val="00222955"/>
    <w:rsid w:val="00222B67"/>
    <w:rsid w:val="00222FF1"/>
    <w:rsid w:val="0022309E"/>
    <w:rsid w:val="00223270"/>
    <w:rsid w:val="00223A7A"/>
    <w:rsid w:val="00223F77"/>
    <w:rsid w:val="00225207"/>
    <w:rsid w:val="0022575D"/>
    <w:rsid w:val="00225BC2"/>
    <w:rsid w:val="00227391"/>
    <w:rsid w:val="0022767D"/>
    <w:rsid w:val="0022784E"/>
    <w:rsid w:val="0022784F"/>
    <w:rsid w:val="00227D52"/>
    <w:rsid w:val="00227D7A"/>
    <w:rsid w:val="00230413"/>
    <w:rsid w:val="00230451"/>
    <w:rsid w:val="002307F9"/>
    <w:rsid w:val="00230CED"/>
    <w:rsid w:val="00231082"/>
    <w:rsid w:val="002313FF"/>
    <w:rsid w:val="002314B3"/>
    <w:rsid w:val="00231582"/>
    <w:rsid w:val="0023216D"/>
    <w:rsid w:val="002323A4"/>
    <w:rsid w:val="00232688"/>
    <w:rsid w:val="002331DB"/>
    <w:rsid w:val="002331E6"/>
    <w:rsid w:val="00233560"/>
    <w:rsid w:val="0023360F"/>
    <w:rsid w:val="002336D6"/>
    <w:rsid w:val="00233DCA"/>
    <w:rsid w:val="00233E3E"/>
    <w:rsid w:val="00234264"/>
    <w:rsid w:val="00234708"/>
    <w:rsid w:val="0023475F"/>
    <w:rsid w:val="0023477D"/>
    <w:rsid w:val="00234BF2"/>
    <w:rsid w:val="00234E8F"/>
    <w:rsid w:val="00234FC1"/>
    <w:rsid w:val="002351AA"/>
    <w:rsid w:val="002351F9"/>
    <w:rsid w:val="0023526B"/>
    <w:rsid w:val="00235BD0"/>
    <w:rsid w:val="00235CA1"/>
    <w:rsid w:val="00236750"/>
    <w:rsid w:val="002368D0"/>
    <w:rsid w:val="0023699E"/>
    <w:rsid w:val="00236A84"/>
    <w:rsid w:val="00236CCC"/>
    <w:rsid w:val="00236E03"/>
    <w:rsid w:val="002379DC"/>
    <w:rsid w:val="00237F69"/>
    <w:rsid w:val="00240162"/>
    <w:rsid w:val="0024030C"/>
    <w:rsid w:val="00240474"/>
    <w:rsid w:val="00240478"/>
    <w:rsid w:val="00240665"/>
    <w:rsid w:val="00240CF2"/>
    <w:rsid w:val="00240E24"/>
    <w:rsid w:val="002418CA"/>
    <w:rsid w:val="00241A76"/>
    <w:rsid w:val="00242310"/>
    <w:rsid w:val="0024295E"/>
    <w:rsid w:val="00243039"/>
    <w:rsid w:val="00243675"/>
    <w:rsid w:val="00243A23"/>
    <w:rsid w:val="00243EF2"/>
    <w:rsid w:val="0024440A"/>
    <w:rsid w:val="00244493"/>
    <w:rsid w:val="002445F3"/>
    <w:rsid w:val="00244752"/>
    <w:rsid w:val="002447D8"/>
    <w:rsid w:val="0024484F"/>
    <w:rsid w:val="002449A5"/>
    <w:rsid w:val="00244A0D"/>
    <w:rsid w:val="00244D07"/>
    <w:rsid w:val="00244F04"/>
    <w:rsid w:val="00245778"/>
    <w:rsid w:val="002459AF"/>
    <w:rsid w:val="00245A93"/>
    <w:rsid w:val="00245ABF"/>
    <w:rsid w:val="00245C4D"/>
    <w:rsid w:val="00245D1B"/>
    <w:rsid w:val="00246905"/>
    <w:rsid w:val="00246A9C"/>
    <w:rsid w:val="00246E0F"/>
    <w:rsid w:val="00246F6C"/>
    <w:rsid w:val="00247665"/>
    <w:rsid w:val="002476E2"/>
    <w:rsid w:val="00247826"/>
    <w:rsid w:val="00247CBA"/>
    <w:rsid w:val="00247D83"/>
    <w:rsid w:val="00247E01"/>
    <w:rsid w:val="00247ED9"/>
    <w:rsid w:val="00250117"/>
    <w:rsid w:val="002510E0"/>
    <w:rsid w:val="00251178"/>
    <w:rsid w:val="00251FB7"/>
    <w:rsid w:val="0025208D"/>
    <w:rsid w:val="00252235"/>
    <w:rsid w:val="00252887"/>
    <w:rsid w:val="00252AC8"/>
    <w:rsid w:val="00252FAD"/>
    <w:rsid w:val="00253363"/>
    <w:rsid w:val="00253893"/>
    <w:rsid w:val="00253C6B"/>
    <w:rsid w:val="0025416F"/>
    <w:rsid w:val="0025429F"/>
    <w:rsid w:val="00254386"/>
    <w:rsid w:val="00254507"/>
    <w:rsid w:val="0025468B"/>
    <w:rsid w:val="002546A8"/>
    <w:rsid w:val="002548F2"/>
    <w:rsid w:val="0025499B"/>
    <w:rsid w:val="00254AE1"/>
    <w:rsid w:val="00254D60"/>
    <w:rsid w:val="00255269"/>
    <w:rsid w:val="00255512"/>
    <w:rsid w:val="00256994"/>
    <w:rsid w:val="002569E5"/>
    <w:rsid w:val="00256C67"/>
    <w:rsid w:val="002571C9"/>
    <w:rsid w:val="00257393"/>
    <w:rsid w:val="0025742B"/>
    <w:rsid w:val="002576AC"/>
    <w:rsid w:val="00257765"/>
    <w:rsid w:val="002579FF"/>
    <w:rsid w:val="00257D81"/>
    <w:rsid w:val="0026059B"/>
    <w:rsid w:val="0026064F"/>
    <w:rsid w:val="002608C8"/>
    <w:rsid w:val="00260BE9"/>
    <w:rsid w:val="002613E2"/>
    <w:rsid w:val="00261407"/>
    <w:rsid w:val="002614EA"/>
    <w:rsid w:val="00261C48"/>
    <w:rsid w:val="002621DD"/>
    <w:rsid w:val="002624F7"/>
    <w:rsid w:val="00262B75"/>
    <w:rsid w:val="00262CDD"/>
    <w:rsid w:val="00262D2A"/>
    <w:rsid w:val="00262F73"/>
    <w:rsid w:val="002634EA"/>
    <w:rsid w:val="00263C54"/>
    <w:rsid w:val="00263DDB"/>
    <w:rsid w:val="002648F6"/>
    <w:rsid w:val="00264BFF"/>
    <w:rsid w:val="002651E5"/>
    <w:rsid w:val="00265230"/>
    <w:rsid w:val="002652E8"/>
    <w:rsid w:val="002655E0"/>
    <w:rsid w:val="002656CC"/>
    <w:rsid w:val="00265CE3"/>
    <w:rsid w:val="00265E54"/>
    <w:rsid w:val="00265EA9"/>
    <w:rsid w:val="00265EAC"/>
    <w:rsid w:val="00266501"/>
    <w:rsid w:val="00266B58"/>
    <w:rsid w:val="00266B5D"/>
    <w:rsid w:val="00266CBE"/>
    <w:rsid w:val="00267123"/>
    <w:rsid w:val="0026741A"/>
    <w:rsid w:val="0026773A"/>
    <w:rsid w:val="00267754"/>
    <w:rsid w:val="00267C30"/>
    <w:rsid w:val="00267CFA"/>
    <w:rsid w:val="00267E0D"/>
    <w:rsid w:val="00267EAD"/>
    <w:rsid w:val="00270483"/>
    <w:rsid w:val="00270BC9"/>
    <w:rsid w:val="00270C26"/>
    <w:rsid w:val="00270F07"/>
    <w:rsid w:val="002711E5"/>
    <w:rsid w:val="00271240"/>
    <w:rsid w:val="00271A60"/>
    <w:rsid w:val="00271FFF"/>
    <w:rsid w:val="00272008"/>
    <w:rsid w:val="002724A3"/>
    <w:rsid w:val="002724B8"/>
    <w:rsid w:val="00272E4A"/>
    <w:rsid w:val="00272F6A"/>
    <w:rsid w:val="002731CE"/>
    <w:rsid w:val="002732EB"/>
    <w:rsid w:val="002741B4"/>
    <w:rsid w:val="002742E1"/>
    <w:rsid w:val="002743A8"/>
    <w:rsid w:val="0027449D"/>
    <w:rsid w:val="00274533"/>
    <w:rsid w:val="0027453C"/>
    <w:rsid w:val="00275557"/>
    <w:rsid w:val="00275675"/>
    <w:rsid w:val="00275814"/>
    <w:rsid w:val="00275BD0"/>
    <w:rsid w:val="00275D5F"/>
    <w:rsid w:val="0027620B"/>
    <w:rsid w:val="0027637F"/>
    <w:rsid w:val="002764D5"/>
    <w:rsid w:val="00277059"/>
    <w:rsid w:val="0027706F"/>
    <w:rsid w:val="002771DA"/>
    <w:rsid w:val="00277689"/>
    <w:rsid w:val="002802B1"/>
    <w:rsid w:val="00280596"/>
    <w:rsid w:val="00280599"/>
    <w:rsid w:val="00281027"/>
    <w:rsid w:val="00281140"/>
    <w:rsid w:val="0028142F"/>
    <w:rsid w:val="00281637"/>
    <w:rsid w:val="00281713"/>
    <w:rsid w:val="00281C96"/>
    <w:rsid w:val="00281D16"/>
    <w:rsid w:val="00281D96"/>
    <w:rsid w:val="00281E3F"/>
    <w:rsid w:val="00282271"/>
    <w:rsid w:val="0028278E"/>
    <w:rsid w:val="00282868"/>
    <w:rsid w:val="00282E62"/>
    <w:rsid w:val="00283057"/>
    <w:rsid w:val="002832BA"/>
    <w:rsid w:val="002833D2"/>
    <w:rsid w:val="00283491"/>
    <w:rsid w:val="0028370C"/>
    <w:rsid w:val="00283733"/>
    <w:rsid w:val="00283B93"/>
    <w:rsid w:val="00283BD5"/>
    <w:rsid w:val="00283C25"/>
    <w:rsid w:val="0028438D"/>
    <w:rsid w:val="00284D3F"/>
    <w:rsid w:val="00284FE1"/>
    <w:rsid w:val="00284FFD"/>
    <w:rsid w:val="00285BF6"/>
    <w:rsid w:val="00285CAB"/>
    <w:rsid w:val="00285D6B"/>
    <w:rsid w:val="00285E68"/>
    <w:rsid w:val="00285F22"/>
    <w:rsid w:val="0028601B"/>
    <w:rsid w:val="0028633B"/>
    <w:rsid w:val="002863AC"/>
    <w:rsid w:val="002865D5"/>
    <w:rsid w:val="0028666E"/>
    <w:rsid w:val="00286686"/>
    <w:rsid w:val="00286877"/>
    <w:rsid w:val="00286893"/>
    <w:rsid w:val="00286BCB"/>
    <w:rsid w:val="00286EB5"/>
    <w:rsid w:val="00287DF8"/>
    <w:rsid w:val="00287E40"/>
    <w:rsid w:val="002900D9"/>
    <w:rsid w:val="00290296"/>
    <w:rsid w:val="002902B4"/>
    <w:rsid w:val="00290349"/>
    <w:rsid w:val="00290722"/>
    <w:rsid w:val="00290B88"/>
    <w:rsid w:val="00290CD5"/>
    <w:rsid w:val="002910D8"/>
    <w:rsid w:val="0029139F"/>
    <w:rsid w:val="00291492"/>
    <w:rsid w:val="002915A2"/>
    <w:rsid w:val="0029182A"/>
    <w:rsid w:val="00291DB4"/>
    <w:rsid w:val="002920A2"/>
    <w:rsid w:val="0029219D"/>
    <w:rsid w:val="002921D6"/>
    <w:rsid w:val="00292326"/>
    <w:rsid w:val="002923CE"/>
    <w:rsid w:val="00292546"/>
    <w:rsid w:val="0029272A"/>
    <w:rsid w:val="00292C95"/>
    <w:rsid w:val="00293744"/>
    <w:rsid w:val="002939A8"/>
    <w:rsid w:val="00293F64"/>
    <w:rsid w:val="002942C7"/>
    <w:rsid w:val="002942D2"/>
    <w:rsid w:val="002943D7"/>
    <w:rsid w:val="002949F5"/>
    <w:rsid w:val="00294B32"/>
    <w:rsid w:val="00295229"/>
    <w:rsid w:val="0029542B"/>
    <w:rsid w:val="00295B25"/>
    <w:rsid w:val="002961CB"/>
    <w:rsid w:val="002962CE"/>
    <w:rsid w:val="002963F6"/>
    <w:rsid w:val="00296427"/>
    <w:rsid w:val="0029671A"/>
    <w:rsid w:val="00297500"/>
    <w:rsid w:val="00297735"/>
    <w:rsid w:val="00297868"/>
    <w:rsid w:val="002978FD"/>
    <w:rsid w:val="00297AD6"/>
    <w:rsid w:val="00297DFF"/>
    <w:rsid w:val="002A0646"/>
    <w:rsid w:val="002A0DDE"/>
    <w:rsid w:val="002A1160"/>
    <w:rsid w:val="002A12A3"/>
    <w:rsid w:val="002A1D3D"/>
    <w:rsid w:val="002A1D7D"/>
    <w:rsid w:val="002A2296"/>
    <w:rsid w:val="002A22DE"/>
    <w:rsid w:val="002A29E7"/>
    <w:rsid w:val="002A2BB9"/>
    <w:rsid w:val="002A2DDC"/>
    <w:rsid w:val="002A31E3"/>
    <w:rsid w:val="002A3586"/>
    <w:rsid w:val="002A3707"/>
    <w:rsid w:val="002A3968"/>
    <w:rsid w:val="002A3CB1"/>
    <w:rsid w:val="002A3D7E"/>
    <w:rsid w:val="002A3FDD"/>
    <w:rsid w:val="002A3FDF"/>
    <w:rsid w:val="002A4124"/>
    <w:rsid w:val="002A4FF4"/>
    <w:rsid w:val="002A5208"/>
    <w:rsid w:val="002A5529"/>
    <w:rsid w:val="002A59FF"/>
    <w:rsid w:val="002A60ED"/>
    <w:rsid w:val="002A612A"/>
    <w:rsid w:val="002A615E"/>
    <w:rsid w:val="002A6278"/>
    <w:rsid w:val="002A6715"/>
    <w:rsid w:val="002A67A1"/>
    <w:rsid w:val="002A717A"/>
    <w:rsid w:val="002A76F5"/>
    <w:rsid w:val="002A7709"/>
    <w:rsid w:val="002A7835"/>
    <w:rsid w:val="002A7978"/>
    <w:rsid w:val="002A7B63"/>
    <w:rsid w:val="002A7E4A"/>
    <w:rsid w:val="002B07AC"/>
    <w:rsid w:val="002B0921"/>
    <w:rsid w:val="002B0A04"/>
    <w:rsid w:val="002B0E9D"/>
    <w:rsid w:val="002B104F"/>
    <w:rsid w:val="002B1BC7"/>
    <w:rsid w:val="002B1CCC"/>
    <w:rsid w:val="002B250F"/>
    <w:rsid w:val="002B25DC"/>
    <w:rsid w:val="002B2851"/>
    <w:rsid w:val="002B2AF5"/>
    <w:rsid w:val="002B2D06"/>
    <w:rsid w:val="002B33BD"/>
    <w:rsid w:val="002B35F8"/>
    <w:rsid w:val="002B38BA"/>
    <w:rsid w:val="002B38E3"/>
    <w:rsid w:val="002B3915"/>
    <w:rsid w:val="002B3FF3"/>
    <w:rsid w:val="002B4663"/>
    <w:rsid w:val="002B4953"/>
    <w:rsid w:val="002B49E3"/>
    <w:rsid w:val="002B4D97"/>
    <w:rsid w:val="002B4DD2"/>
    <w:rsid w:val="002B4F45"/>
    <w:rsid w:val="002B504C"/>
    <w:rsid w:val="002B5246"/>
    <w:rsid w:val="002B52F9"/>
    <w:rsid w:val="002B6115"/>
    <w:rsid w:val="002B6498"/>
    <w:rsid w:val="002B6944"/>
    <w:rsid w:val="002B6D46"/>
    <w:rsid w:val="002B6FD1"/>
    <w:rsid w:val="002B743C"/>
    <w:rsid w:val="002B74B1"/>
    <w:rsid w:val="002B7BB1"/>
    <w:rsid w:val="002B7F4C"/>
    <w:rsid w:val="002C03BF"/>
    <w:rsid w:val="002C0421"/>
    <w:rsid w:val="002C05A2"/>
    <w:rsid w:val="002C06D2"/>
    <w:rsid w:val="002C0A9E"/>
    <w:rsid w:val="002C0CE7"/>
    <w:rsid w:val="002C0E6A"/>
    <w:rsid w:val="002C1849"/>
    <w:rsid w:val="002C2155"/>
    <w:rsid w:val="002C2448"/>
    <w:rsid w:val="002C2C62"/>
    <w:rsid w:val="002C2E4B"/>
    <w:rsid w:val="002C35E9"/>
    <w:rsid w:val="002C3A71"/>
    <w:rsid w:val="002C3B74"/>
    <w:rsid w:val="002C3F4C"/>
    <w:rsid w:val="002C3FCF"/>
    <w:rsid w:val="002C402C"/>
    <w:rsid w:val="002C4423"/>
    <w:rsid w:val="002C4AE9"/>
    <w:rsid w:val="002C4B5C"/>
    <w:rsid w:val="002C4CAD"/>
    <w:rsid w:val="002C4D21"/>
    <w:rsid w:val="002C4D60"/>
    <w:rsid w:val="002C4F83"/>
    <w:rsid w:val="002C4FD8"/>
    <w:rsid w:val="002C50D5"/>
    <w:rsid w:val="002C59C3"/>
    <w:rsid w:val="002C5B90"/>
    <w:rsid w:val="002C6004"/>
    <w:rsid w:val="002C60BF"/>
    <w:rsid w:val="002C630C"/>
    <w:rsid w:val="002C6BE2"/>
    <w:rsid w:val="002C6D57"/>
    <w:rsid w:val="002D0653"/>
    <w:rsid w:val="002D0692"/>
    <w:rsid w:val="002D06D9"/>
    <w:rsid w:val="002D09A5"/>
    <w:rsid w:val="002D0E9B"/>
    <w:rsid w:val="002D11AE"/>
    <w:rsid w:val="002D131B"/>
    <w:rsid w:val="002D1914"/>
    <w:rsid w:val="002D1CE1"/>
    <w:rsid w:val="002D2156"/>
    <w:rsid w:val="002D2221"/>
    <w:rsid w:val="002D23DE"/>
    <w:rsid w:val="002D241E"/>
    <w:rsid w:val="002D26B4"/>
    <w:rsid w:val="002D2BC9"/>
    <w:rsid w:val="002D2C7F"/>
    <w:rsid w:val="002D3190"/>
    <w:rsid w:val="002D31E7"/>
    <w:rsid w:val="002D35F7"/>
    <w:rsid w:val="002D3B49"/>
    <w:rsid w:val="002D3FE6"/>
    <w:rsid w:val="002D421E"/>
    <w:rsid w:val="002D42FD"/>
    <w:rsid w:val="002D4647"/>
    <w:rsid w:val="002D47FB"/>
    <w:rsid w:val="002D487D"/>
    <w:rsid w:val="002D49E7"/>
    <w:rsid w:val="002D4AFD"/>
    <w:rsid w:val="002D4CBD"/>
    <w:rsid w:val="002D4D2B"/>
    <w:rsid w:val="002D52C8"/>
    <w:rsid w:val="002D5403"/>
    <w:rsid w:val="002D5488"/>
    <w:rsid w:val="002D5ABB"/>
    <w:rsid w:val="002D5AE7"/>
    <w:rsid w:val="002D6517"/>
    <w:rsid w:val="002D67DB"/>
    <w:rsid w:val="002D6867"/>
    <w:rsid w:val="002D6A41"/>
    <w:rsid w:val="002D6C48"/>
    <w:rsid w:val="002D7340"/>
    <w:rsid w:val="002D7479"/>
    <w:rsid w:val="002D7A25"/>
    <w:rsid w:val="002D7AEE"/>
    <w:rsid w:val="002D7D47"/>
    <w:rsid w:val="002E025D"/>
    <w:rsid w:val="002E0975"/>
    <w:rsid w:val="002E0AB9"/>
    <w:rsid w:val="002E0CB1"/>
    <w:rsid w:val="002E1146"/>
    <w:rsid w:val="002E122E"/>
    <w:rsid w:val="002E1291"/>
    <w:rsid w:val="002E165F"/>
    <w:rsid w:val="002E182D"/>
    <w:rsid w:val="002E1CB7"/>
    <w:rsid w:val="002E1F48"/>
    <w:rsid w:val="002E20B5"/>
    <w:rsid w:val="002E25A6"/>
    <w:rsid w:val="002E2D0C"/>
    <w:rsid w:val="002E30D0"/>
    <w:rsid w:val="002E37CF"/>
    <w:rsid w:val="002E3C32"/>
    <w:rsid w:val="002E3DA7"/>
    <w:rsid w:val="002E4527"/>
    <w:rsid w:val="002E464D"/>
    <w:rsid w:val="002E49DF"/>
    <w:rsid w:val="002E5534"/>
    <w:rsid w:val="002E5FC1"/>
    <w:rsid w:val="002E6240"/>
    <w:rsid w:val="002E6304"/>
    <w:rsid w:val="002E640E"/>
    <w:rsid w:val="002E65D8"/>
    <w:rsid w:val="002E66F8"/>
    <w:rsid w:val="002E6B35"/>
    <w:rsid w:val="002E6F70"/>
    <w:rsid w:val="002E6FE3"/>
    <w:rsid w:val="002E741D"/>
    <w:rsid w:val="002E748B"/>
    <w:rsid w:val="002E7612"/>
    <w:rsid w:val="002E79C8"/>
    <w:rsid w:val="002E79D4"/>
    <w:rsid w:val="002E7C57"/>
    <w:rsid w:val="002E7C61"/>
    <w:rsid w:val="002E7FB7"/>
    <w:rsid w:val="002F0581"/>
    <w:rsid w:val="002F0874"/>
    <w:rsid w:val="002F1027"/>
    <w:rsid w:val="002F112F"/>
    <w:rsid w:val="002F1D68"/>
    <w:rsid w:val="002F20D6"/>
    <w:rsid w:val="002F2577"/>
    <w:rsid w:val="002F264D"/>
    <w:rsid w:val="002F297D"/>
    <w:rsid w:val="002F2C34"/>
    <w:rsid w:val="002F33B2"/>
    <w:rsid w:val="002F3CD6"/>
    <w:rsid w:val="002F4503"/>
    <w:rsid w:val="002F45AB"/>
    <w:rsid w:val="002F4676"/>
    <w:rsid w:val="002F46BF"/>
    <w:rsid w:val="002F503F"/>
    <w:rsid w:val="002F51C6"/>
    <w:rsid w:val="002F55BD"/>
    <w:rsid w:val="002F55ED"/>
    <w:rsid w:val="002F57BF"/>
    <w:rsid w:val="002F588B"/>
    <w:rsid w:val="002F5D8B"/>
    <w:rsid w:val="002F6178"/>
    <w:rsid w:val="002F6233"/>
    <w:rsid w:val="002F636B"/>
    <w:rsid w:val="002F63E9"/>
    <w:rsid w:val="002F65B7"/>
    <w:rsid w:val="002F65BF"/>
    <w:rsid w:val="002F688A"/>
    <w:rsid w:val="002F68A3"/>
    <w:rsid w:val="002F6A15"/>
    <w:rsid w:val="002F6CAE"/>
    <w:rsid w:val="002F6D37"/>
    <w:rsid w:val="002F703B"/>
    <w:rsid w:val="002F72C9"/>
    <w:rsid w:val="002F784C"/>
    <w:rsid w:val="003001FE"/>
    <w:rsid w:val="00300724"/>
    <w:rsid w:val="003007D4"/>
    <w:rsid w:val="003009B8"/>
    <w:rsid w:val="003012D8"/>
    <w:rsid w:val="003014AE"/>
    <w:rsid w:val="00301B34"/>
    <w:rsid w:val="00301E2B"/>
    <w:rsid w:val="00301E4B"/>
    <w:rsid w:val="00302592"/>
    <w:rsid w:val="003027EE"/>
    <w:rsid w:val="00302997"/>
    <w:rsid w:val="00302A29"/>
    <w:rsid w:val="0030301D"/>
    <w:rsid w:val="003033DB"/>
    <w:rsid w:val="00303461"/>
    <w:rsid w:val="0030385E"/>
    <w:rsid w:val="003038B0"/>
    <w:rsid w:val="00304360"/>
    <w:rsid w:val="0030446D"/>
    <w:rsid w:val="00304503"/>
    <w:rsid w:val="0030475B"/>
    <w:rsid w:val="0030518D"/>
    <w:rsid w:val="00305907"/>
    <w:rsid w:val="00305F1E"/>
    <w:rsid w:val="00306085"/>
    <w:rsid w:val="00306131"/>
    <w:rsid w:val="00306139"/>
    <w:rsid w:val="00306C87"/>
    <w:rsid w:val="00307131"/>
    <w:rsid w:val="00307537"/>
    <w:rsid w:val="003078F7"/>
    <w:rsid w:val="003079A9"/>
    <w:rsid w:val="00307BC5"/>
    <w:rsid w:val="00307F9B"/>
    <w:rsid w:val="00310116"/>
    <w:rsid w:val="0031013C"/>
    <w:rsid w:val="0031048E"/>
    <w:rsid w:val="00310F04"/>
    <w:rsid w:val="0031101B"/>
    <w:rsid w:val="0031102B"/>
    <w:rsid w:val="0031187C"/>
    <w:rsid w:val="00311A54"/>
    <w:rsid w:val="00311CB1"/>
    <w:rsid w:val="003120D9"/>
    <w:rsid w:val="003123F5"/>
    <w:rsid w:val="00312542"/>
    <w:rsid w:val="00312AF3"/>
    <w:rsid w:val="00313010"/>
    <w:rsid w:val="0031345F"/>
    <w:rsid w:val="00313663"/>
    <w:rsid w:val="0031373C"/>
    <w:rsid w:val="00313A77"/>
    <w:rsid w:val="00313ABD"/>
    <w:rsid w:val="0031456B"/>
    <w:rsid w:val="00314BC5"/>
    <w:rsid w:val="003150EF"/>
    <w:rsid w:val="003154E7"/>
    <w:rsid w:val="00315588"/>
    <w:rsid w:val="003162B8"/>
    <w:rsid w:val="0031645E"/>
    <w:rsid w:val="00316893"/>
    <w:rsid w:val="00316A6D"/>
    <w:rsid w:val="00316A70"/>
    <w:rsid w:val="00316CDB"/>
    <w:rsid w:val="00316CE7"/>
    <w:rsid w:val="00316F2F"/>
    <w:rsid w:val="003200B2"/>
    <w:rsid w:val="00320255"/>
    <w:rsid w:val="00320606"/>
    <w:rsid w:val="00321481"/>
    <w:rsid w:val="003215AF"/>
    <w:rsid w:val="00321624"/>
    <w:rsid w:val="00321746"/>
    <w:rsid w:val="00321D40"/>
    <w:rsid w:val="00321DC9"/>
    <w:rsid w:val="00321E4C"/>
    <w:rsid w:val="003227DC"/>
    <w:rsid w:val="00322892"/>
    <w:rsid w:val="003229AD"/>
    <w:rsid w:val="00322CC8"/>
    <w:rsid w:val="00322E16"/>
    <w:rsid w:val="00322F77"/>
    <w:rsid w:val="00323CAD"/>
    <w:rsid w:val="00324004"/>
    <w:rsid w:val="003242EE"/>
    <w:rsid w:val="00324618"/>
    <w:rsid w:val="00324715"/>
    <w:rsid w:val="00324792"/>
    <w:rsid w:val="00324D34"/>
    <w:rsid w:val="00325B3B"/>
    <w:rsid w:val="00325C97"/>
    <w:rsid w:val="003260F2"/>
    <w:rsid w:val="003261A9"/>
    <w:rsid w:val="0032628A"/>
    <w:rsid w:val="003263C3"/>
    <w:rsid w:val="003264B6"/>
    <w:rsid w:val="0032675F"/>
    <w:rsid w:val="00326819"/>
    <w:rsid w:val="003269D9"/>
    <w:rsid w:val="003277BF"/>
    <w:rsid w:val="00327D82"/>
    <w:rsid w:val="00327E5E"/>
    <w:rsid w:val="00330342"/>
    <w:rsid w:val="0033086B"/>
    <w:rsid w:val="00330B38"/>
    <w:rsid w:val="00330EF8"/>
    <w:rsid w:val="003312FD"/>
    <w:rsid w:val="0033169E"/>
    <w:rsid w:val="003317A4"/>
    <w:rsid w:val="00331887"/>
    <w:rsid w:val="003319A0"/>
    <w:rsid w:val="00331D6E"/>
    <w:rsid w:val="00331F5A"/>
    <w:rsid w:val="00331FAE"/>
    <w:rsid w:val="003320E7"/>
    <w:rsid w:val="00332107"/>
    <w:rsid w:val="00332406"/>
    <w:rsid w:val="00332B9A"/>
    <w:rsid w:val="00332C57"/>
    <w:rsid w:val="0033318D"/>
    <w:rsid w:val="0033337C"/>
    <w:rsid w:val="003335FE"/>
    <w:rsid w:val="00333697"/>
    <w:rsid w:val="003336FD"/>
    <w:rsid w:val="00333B6C"/>
    <w:rsid w:val="00333CEF"/>
    <w:rsid w:val="003340F8"/>
    <w:rsid w:val="00334371"/>
    <w:rsid w:val="003345D9"/>
    <w:rsid w:val="003346C6"/>
    <w:rsid w:val="00334873"/>
    <w:rsid w:val="00334C07"/>
    <w:rsid w:val="00335068"/>
    <w:rsid w:val="003350A9"/>
    <w:rsid w:val="00335197"/>
    <w:rsid w:val="003352C1"/>
    <w:rsid w:val="00335427"/>
    <w:rsid w:val="00335736"/>
    <w:rsid w:val="0033590A"/>
    <w:rsid w:val="00335E9A"/>
    <w:rsid w:val="00335F19"/>
    <w:rsid w:val="00335F61"/>
    <w:rsid w:val="00335FD1"/>
    <w:rsid w:val="003360A3"/>
    <w:rsid w:val="00336330"/>
    <w:rsid w:val="003364BF"/>
    <w:rsid w:val="00336CB6"/>
    <w:rsid w:val="00337A4E"/>
    <w:rsid w:val="00337A5E"/>
    <w:rsid w:val="00337E4F"/>
    <w:rsid w:val="00340F1A"/>
    <w:rsid w:val="00340FE4"/>
    <w:rsid w:val="00341801"/>
    <w:rsid w:val="003418E6"/>
    <w:rsid w:val="00341963"/>
    <w:rsid w:val="00341EFA"/>
    <w:rsid w:val="0034231E"/>
    <w:rsid w:val="00342660"/>
    <w:rsid w:val="00342732"/>
    <w:rsid w:val="0034287B"/>
    <w:rsid w:val="00342904"/>
    <w:rsid w:val="00342F48"/>
    <w:rsid w:val="003430B1"/>
    <w:rsid w:val="00343701"/>
    <w:rsid w:val="00343ADB"/>
    <w:rsid w:val="00343B11"/>
    <w:rsid w:val="00343DA3"/>
    <w:rsid w:val="003445DA"/>
    <w:rsid w:val="0034492E"/>
    <w:rsid w:val="00344C8A"/>
    <w:rsid w:val="003457C5"/>
    <w:rsid w:val="003457CC"/>
    <w:rsid w:val="00345DE0"/>
    <w:rsid w:val="003462AE"/>
    <w:rsid w:val="003467A8"/>
    <w:rsid w:val="00346B64"/>
    <w:rsid w:val="00346BB3"/>
    <w:rsid w:val="00347070"/>
    <w:rsid w:val="00347200"/>
    <w:rsid w:val="0034742F"/>
    <w:rsid w:val="00347952"/>
    <w:rsid w:val="00347F0E"/>
    <w:rsid w:val="003500DB"/>
    <w:rsid w:val="00350275"/>
    <w:rsid w:val="00350616"/>
    <w:rsid w:val="00350F36"/>
    <w:rsid w:val="00350FF1"/>
    <w:rsid w:val="00351016"/>
    <w:rsid w:val="0035156C"/>
    <w:rsid w:val="003517CE"/>
    <w:rsid w:val="00351BC2"/>
    <w:rsid w:val="003520E1"/>
    <w:rsid w:val="00352848"/>
    <w:rsid w:val="00352968"/>
    <w:rsid w:val="00352981"/>
    <w:rsid w:val="003529E9"/>
    <w:rsid w:val="0035355E"/>
    <w:rsid w:val="003537DA"/>
    <w:rsid w:val="0035393A"/>
    <w:rsid w:val="00353C25"/>
    <w:rsid w:val="0035417B"/>
    <w:rsid w:val="003546B2"/>
    <w:rsid w:val="00354C6B"/>
    <w:rsid w:val="00354FB5"/>
    <w:rsid w:val="0035511E"/>
    <w:rsid w:val="0035525D"/>
    <w:rsid w:val="0035553C"/>
    <w:rsid w:val="003555B6"/>
    <w:rsid w:val="0035576E"/>
    <w:rsid w:val="00355991"/>
    <w:rsid w:val="003559CD"/>
    <w:rsid w:val="00355A19"/>
    <w:rsid w:val="00355A60"/>
    <w:rsid w:val="00355AE2"/>
    <w:rsid w:val="00355CA9"/>
    <w:rsid w:val="00355D75"/>
    <w:rsid w:val="00355DCD"/>
    <w:rsid w:val="00355F02"/>
    <w:rsid w:val="00355FD7"/>
    <w:rsid w:val="00356067"/>
    <w:rsid w:val="00356509"/>
    <w:rsid w:val="00356698"/>
    <w:rsid w:val="00356A6B"/>
    <w:rsid w:val="00356C65"/>
    <w:rsid w:val="00357033"/>
    <w:rsid w:val="0035728F"/>
    <w:rsid w:val="00357472"/>
    <w:rsid w:val="003579F5"/>
    <w:rsid w:val="00357A08"/>
    <w:rsid w:val="00357A4A"/>
    <w:rsid w:val="00357A88"/>
    <w:rsid w:val="00357BC3"/>
    <w:rsid w:val="00357C3F"/>
    <w:rsid w:val="00357F30"/>
    <w:rsid w:val="003602F5"/>
    <w:rsid w:val="00360436"/>
    <w:rsid w:val="00360CCC"/>
    <w:rsid w:val="00361582"/>
    <w:rsid w:val="00361738"/>
    <w:rsid w:val="00361DDF"/>
    <w:rsid w:val="00361F1D"/>
    <w:rsid w:val="0036200E"/>
    <w:rsid w:val="00362776"/>
    <w:rsid w:val="003628C7"/>
    <w:rsid w:val="00362AA2"/>
    <w:rsid w:val="003634F5"/>
    <w:rsid w:val="00363829"/>
    <w:rsid w:val="00363AB4"/>
    <w:rsid w:val="00363B67"/>
    <w:rsid w:val="00364970"/>
    <w:rsid w:val="00364DAA"/>
    <w:rsid w:val="00364DDD"/>
    <w:rsid w:val="0036508F"/>
    <w:rsid w:val="003653F3"/>
    <w:rsid w:val="003654DD"/>
    <w:rsid w:val="00365553"/>
    <w:rsid w:val="003655F2"/>
    <w:rsid w:val="00365634"/>
    <w:rsid w:val="0036564A"/>
    <w:rsid w:val="00365A11"/>
    <w:rsid w:val="00365B9F"/>
    <w:rsid w:val="00365CB8"/>
    <w:rsid w:val="00365CED"/>
    <w:rsid w:val="00365DC4"/>
    <w:rsid w:val="00365F28"/>
    <w:rsid w:val="00366256"/>
    <w:rsid w:val="0036633A"/>
    <w:rsid w:val="00366411"/>
    <w:rsid w:val="003665F5"/>
    <w:rsid w:val="00366664"/>
    <w:rsid w:val="00367BB5"/>
    <w:rsid w:val="00367D97"/>
    <w:rsid w:val="00370311"/>
    <w:rsid w:val="00370703"/>
    <w:rsid w:val="00370820"/>
    <w:rsid w:val="00370E8F"/>
    <w:rsid w:val="00370F53"/>
    <w:rsid w:val="003712FB"/>
    <w:rsid w:val="003714BE"/>
    <w:rsid w:val="00371502"/>
    <w:rsid w:val="0037152C"/>
    <w:rsid w:val="00371972"/>
    <w:rsid w:val="00372779"/>
    <w:rsid w:val="00372CEB"/>
    <w:rsid w:val="0037376B"/>
    <w:rsid w:val="00373CCC"/>
    <w:rsid w:val="00374F11"/>
    <w:rsid w:val="00375086"/>
    <w:rsid w:val="00375689"/>
    <w:rsid w:val="00375E01"/>
    <w:rsid w:val="00375FB1"/>
    <w:rsid w:val="003761EF"/>
    <w:rsid w:val="003765FC"/>
    <w:rsid w:val="00376697"/>
    <w:rsid w:val="00376E9B"/>
    <w:rsid w:val="003772F8"/>
    <w:rsid w:val="00377D47"/>
    <w:rsid w:val="00380418"/>
    <w:rsid w:val="0038048E"/>
    <w:rsid w:val="00380516"/>
    <w:rsid w:val="00380737"/>
    <w:rsid w:val="003807F3"/>
    <w:rsid w:val="00380AB4"/>
    <w:rsid w:val="00380DB0"/>
    <w:rsid w:val="0038173C"/>
    <w:rsid w:val="00381819"/>
    <w:rsid w:val="003819EF"/>
    <w:rsid w:val="00381AA6"/>
    <w:rsid w:val="00381FB1"/>
    <w:rsid w:val="003820DD"/>
    <w:rsid w:val="00382394"/>
    <w:rsid w:val="0038262A"/>
    <w:rsid w:val="003826C5"/>
    <w:rsid w:val="003829DE"/>
    <w:rsid w:val="00382B8B"/>
    <w:rsid w:val="00382BDD"/>
    <w:rsid w:val="00382C0C"/>
    <w:rsid w:val="00382EC4"/>
    <w:rsid w:val="00383384"/>
    <w:rsid w:val="00383ABD"/>
    <w:rsid w:val="00383AF0"/>
    <w:rsid w:val="00383AFC"/>
    <w:rsid w:val="00383C8A"/>
    <w:rsid w:val="00383F98"/>
    <w:rsid w:val="00384014"/>
    <w:rsid w:val="0038411F"/>
    <w:rsid w:val="00384249"/>
    <w:rsid w:val="0038427C"/>
    <w:rsid w:val="00384CA5"/>
    <w:rsid w:val="003852FD"/>
    <w:rsid w:val="00385411"/>
    <w:rsid w:val="003857AC"/>
    <w:rsid w:val="00385CEE"/>
    <w:rsid w:val="00385D64"/>
    <w:rsid w:val="00385F6C"/>
    <w:rsid w:val="0038610B"/>
    <w:rsid w:val="00386270"/>
    <w:rsid w:val="0038631A"/>
    <w:rsid w:val="003867BD"/>
    <w:rsid w:val="00386845"/>
    <w:rsid w:val="00386CAB"/>
    <w:rsid w:val="00387142"/>
    <w:rsid w:val="00387285"/>
    <w:rsid w:val="003873B9"/>
    <w:rsid w:val="00387FD7"/>
    <w:rsid w:val="00390389"/>
    <w:rsid w:val="0039068A"/>
    <w:rsid w:val="00390C6A"/>
    <w:rsid w:val="00390E74"/>
    <w:rsid w:val="003912FD"/>
    <w:rsid w:val="00391699"/>
    <w:rsid w:val="00391EB7"/>
    <w:rsid w:val="00391FD8"/>
    <w:rsid w:val="00392058"/>
    <w:rsid w:val="00392196"/>
    <w:rsid w:val="0039257F"/>
    <w:rsid w:val="003925C5"/>
    <w:rsid w:val="00392A0E"/>
    <w:rsid w:val="00392B1B"/>
    <w:rsid w:val="00392FC0"/>
    <w:rsid w:val="00393805"/>
    <w:rsid w:val="0039393D"/>
    <w:rsid w:val="003939C5"/>
    <w:rsid w:val="00393BC0"/>
    <w:rsid w:val="00393F29"/>
    <w:rsid w:val="00394039"/>
    <w:rsid w:val="003943E0"/>
    <w:rsid w:val="003947D1"/>
    <w:rsid w:val="00394A1E"/>
    <w:rsid w:val="00394E8A"/>
    <w:rsid w:val="00395477"/>
    <w:rsid w:val="00395CAF"/>
    <w:rsid w:val="00395EBA"/>
    <w:rsid w:val="00395FE1"/>
    <w:rsid w:val="0039633C"/>
    <w:rsid w:val="003964F6"/>
    <w:rsid w:val="003967AA"/>
    <w:rsid w:val="003968B0"/>
    <w:rsid w:val="003970A5"/>
    <w:rsid w:val="0039711E"/>
    <w:rsid w:val="0039730D"/>
    <w:rsid w:val="0039758E"/>
    <w:rsid w:val="0039761B"/>
    <w:rsid w:val="003976DD"/>
    <w:rsid w:val="003A082D"/>
    <w:rsid w:val="003A0D96"/>
    <w:rsid w:val="003A16CB"/>
    <w:rsid w:val="003A177D"/>
    <w:rsid w:val="003A1BC6"/>
    <w:rsid w:val="003A1E0E"/>
    <w:rsid w:val="003A1F6E"/>
    <w:rsid w:val="003A202C"/>
    <w:rsid w:val="003A2A0B"/>
    <w:rsid w:val="003A2C30"/>
    <w:rsid w:val="003A2C68"/>
    <w:rsid w:val="003A35BF"/>
    <w:rsid w:val="003A3C41"/>
    <w:rsid w:val="003A3C59"/>
    <w:rsid w:val="003A3CE5"/>
    <w:rsid w:val="003A442E"/>
    <w:rsid w:val="003A4503"/>
    <w:rsid w:val="003A4644"/>
    <w:rsid w:val="003A47FF"/>
    <w:rsid w:val="003A48CD"/>
    <w:rsid w:val="003A4BB7"/>
    <w:rsid w:val="003A5B19"/>
    <w:rsid w:val="003A5DE1"/>
    <w:rsid w:val="003A64E7"/>
    <w:rsid w:val="003A68C4"/>
    <w:rsid w:val="003A68FA"/>
    <w:rsid w:val="003A6BD3"/>
    <w:rsid w:val="003A6E9B"/>
    <w:rsid w:val="003A7B88"/>
    <w:rsid w:val="003A7BE7"/>
    <w:rsid w:val="003B02F4"/>
    <w:rsid w:val="003B054B"/>
    <w:rsid w:val="003B05A3"/>
    <w:rsid w:val="003B05E7"/>
    <w:rsid w:val="003B0C87"/>
    <w:rsid w:val="003B110B"/>
    <w:rsid w:val="003B1270"/>
    <w:rsid w:val="003B12C0"/>
    <w:rsid w:val="003B1637"/>
    <w:rsid w:val="003B186C"/>
    <w:rsid w:val="003B1B14"/>
    <w:rsid w:val="003B1B1B"/>
    <w:rsid w:val="003B1B21"/>
    <w:rsid w:val="003B2617"/>
    <w:rsid w:val="003B28D5"/>
    <w:rsid w:val="003B28E2"/>
    <w:rsid w:val="003B2C80"/>
    <w:rsid w:val="003B2D7B"/>
    <w:rsid w:val="003B3094"/>
    <w:rsid w:val="003B46E3"/>
    <w:rsid w:val="003B4AA6"/>
    <w:rsid w:val="003B4B00"/>
    <w:rsid w:val="003B4C32"/>
    <w:rsid w:val="003B50BB"/>
    <w:rsid w:val="003B5E47"/>
    <w:rsid w:val="003B644D"/>
    <w:rsid w:val="003B66CD"/>
    <w:rsid w:val="003B6AF6"/>
    <w:rsid w:val="003B6E87"/>
    <w:rsid w:val="003B7CC3"/>
    <w:rsid w:val="003B7CC7"/>
    <w:rsid w:val="003B7FAF"/>
    <w:rsid w:val="003C092B"/>
    <w:rsid w:val="003C0A51"/>
    <w:rsid w:val="003C0BA8"/>
    <w:rsid w:val="003C0C19"/>
    <w:rsid w:val="003C16F8"/>
    <w:rsid w:val="003C18EB"/>
    <w:rsid w:val="003C1A54"/>
    <w:rsid w:val="003C1C41"/>
    <w:rsid w:val="003C1F4E"/>
    <w:rsid w:val="003C30F7"/>
    <w:rsid w:val="003C31D2"/>
    <w:rsid w:val="003C33EB"/>
    <w:rsid w:val="003C352E"/>
    <w:rsid w:val="003C3762"/>
    <w:rsid w:val="003C3CB4"/>
    <w:rsid w:val="003C3D38"/>
    <w:rsid w:val="003C3DE1"/>
    <w:rsid w:val="003C40BA"/>
    <w:rsid w:val="003C4101"/>
    <w:rsid w:val="003C4115"/>
    <w:rsid w:val="003C43AE"/>
    <w:rsid w:val="003C4711"/>
    <w:rsid w:val="003C4A38"/>
    <w:rsid w:val="003C4DE5"/>
    <w:rsid w:val="003C5198"/>
    <w:rsid w:val="003C5701"/>
    <w:rsid w:val="003C5808"/>
    <w:rsid w:val="003C605E"/>
    <w:rsid w:val="003C6379"/>
    <w:rsid w:val="003C6393"/>
    <w:rsid w:val="003C641E"/>
    <w:rsid w:val="003C646F"/>
    <w:rsid w:val="003C69B1"/>
    <w:rsid w:val="003C69DB"/>
    <w:rsid w:val="003C6ED8"/>
    <w:rsid w:val="003C76AB"/>
    <w:rsid w:val="003C7ACA"/>
    <w:rsid w:val="003C7CF2"/>
    <w:rsid w:val="003C7EED"/>
    <w:rsid w:val="003D00FC"/>
    <w:rsid w:val="003D033A"/>
    <w:rsid w:val="003D07C7"/>
    <w:rsid w:val="003D0829"/>
    <w:rsid w:val="003D09C5"/>
    <w:rsid w:val="003D09CD"/>
    <w:rsid w:val="003D0EA4"/>
    <w:rsid w:val="003D1032"/>
    <w:rsid w:val="003D165E"/>
    <w:rsid w:val="003D1A08"/>
    <w:rsid w:val="003D1AA2"/>
    <w:rsid w:val="003D2162"/>
    <w:rsid w:val="003D236E"/>
    <w:rsid w:val="003D2496"/>
    <w:rsid w:val="003D25CE"/>
    <w:rsid w:val="003D2A37"/>
    <w:rsid w:val="003D2E38"/>
    <w:rsid w:val="003D30B9"/>
    <w:rsid w:val="003D32BF"/>
    <w:rsid w:val="003D379D"/>
    <w:rsid w:val="003D3D1A"/>
    <w:rsid w:val="003D3DFE"/>
    <w:rsid w:val="003D3F8B"/>
    <w:rsid w:val="003D4012"/>
    <w:rsid w:val="003D4268"/>
    <w:rsid w:val="003D4455"/>
    <w:rsid w:val="003D4B0C"/>
    <w:rsid w:val="003D4C6E"/>
    <w:rsid w:val="003D4EC0"/>
    <w:rsid w:val="003D519F"/>
    <w:rsid w:val="003D5DD8"/>
    <w:rsid w:val="003D6091"/>
    <w:rsid w:val="003D6150"/>
    <w:rsid w:val="003D61C8"/>
    <w:rsid w:val="003D6234"/>
    <w:rsid w:val="003D62DD"/>
    <w:rsid w:val="003D69BB"/>
    <w:rsid w:val="003D6CFB"/>
    <w:rsid w:val="003D781F"/>
    <w:rsid w:val="003D78DA"/>
    <w:rsid w:val="003D7CDE"/>
    <w:rsid w:val="003D7D81"/>
    <w:rsid w:val="003E0C1F"/>
    <w:rsid w:val="003E0D50"/>
    <w:rsid w:val="003E11AB"/>
    <w:rsid w:val="003E130D"/>
    <w:rsid w:val="003E1519"/>
    <w:rsid w:val="003E1524"/>
    <w:rsid w:val="003E197B"/>
    <w:rsid w:val="003E1C4D"/>
    <w:rsid w:val="003E1CE2"/>
    <w:rsid w:val="003E1E0F"/>
    <w:rsid w:val="003E20C7"/>
    <w:rsid w:val="003E2302"/>
    <w:rsid w:val="003E2846"/>
    <w:rsid w:val="003E2CE3"/>
    <w:rsid w:val="003E2DB2"/>
    <w:rsid w:val="003E330E"/>
    <w:rsid w:val="003E3BCD"/>
    <w:rsid w:val="003E4009"/>
    <w:rsid w:val="003E45E7"/>
    <w:rsid w:val="003E4902"/>
    <w:rsid w:val="003E4EA4"/>
    <w:rsid w:val="003E4F6D"/>
    <w:rsid w:val="003E56CE"/>
    <w:rsid w:val="003E5788"/>
    <w:rsid w:val="003E5AB9"/>
    <w:rsid w:val="003E5CA7"/>
    <w:rsid w:val="003E6064"/>
    <w:rsid w:val="003E66CF"/>
    <w:rsid w:val="003E67B0"/>
    <w:rsid w:val="003E6A5C"/>
    <w:rsid w:val="003E6E02"/>
    <w:rsid w:val="003E7024"/>
    <w:rsid w:val="003E788E"/>
    <w:rsid w:val="003E7DA9"/>
    <w:rsid w:val="003E7F12"/>
    <w:rsid w:val="003F0189"/>
    <w:rsid w:val="003F05BA"/>
    <w:rsid w:val="003F0640"/>
    <w:rsid w:val="003F09E5"/>
    <w:rsid w:val="003F0C2F"/>
    <w:rsid w:val="003F0EA5"/>
    <w:rsid w:val="003F14AB"/>
    <w:rsid w:val="003F1841"/>
    <w:rsid w:val="003F1B32"/>
    <w:rsid w:val="003F1BA1"/>
    <w:rsid w:val="003F1F35"/>
    <w:rsid w:val="003F21AD"/>
    <w:rsid w:val="003F225A"/>
    <w:rsid w:val="003F2481"/>
    <w:rsid w:val="003F27B3"/>
    <w:rsid w:val="003F2A4D"/>
    <w:rsid w:val="003F2C3E"/>
    <w:rsid w:val="003F2E83"/>
    <w:rsid w:val="003F2F02"/>
    <w:rsid w:val="003F30E7"/>
    <w:rsid w:val="003F31F1"/>
    <w:rsid w:val="003F3340"/>
    <w:rsid w:val="003F3B38"/>
    <w:rsid w:val="003F3EE3"/>
    <w:rsid w:val="003F442F"/>
    <w:rsid w:val="003F4DDF"/>
    <w:rsid w:val="003F4FCF"/>
    <w:rsid w:val="003F4FE3"/>
    <w:rsid w:val="003F56DA"/>
    <w:rsid w:val="003F590F"/>
    <w:rsid w:val="003F59F4"/>
    <w:rsid w:val="003F5E7F"/>
    <w:rsid w:val="003F5FDD"/>
    <w:rsid w:val="003F60BA"/>
    <w:rsid w:val="003F62AE"/>
    <w:rsid w:val="003F687C"/>
    <w:rsid w:val="003F6A6B"/>
    <w:rsid w:val="003F6D89"/>
    <w:rsid w:val="003F72C1"/>
    <w:rsid w:val="003F73B4"/>
    <w:rsid w:val="003F7696"/>
    <w:rsid w:val="003F78F1"/>
    <w:rsid w:val="003F7940"/>
    <w:rsid w:val="003F79C8"/>
    <w:rsid w:val="003F7DF8"/>
    <w:rsid w:val="003F7E9B"/>
    <w:rsid w:val="00400A02"/>
    <w:rsid w:val="00401077"/>
    <w:rsid w:val="0040136C"/>
    <w:rsid w:val="004016F9"/>
    <w:rsid w:val="00401E16"/>
    <w:rsid w:val="00401F34"/>
    <w:rsid w:val="00401F3E"/>
    <w:rsid w:val="00402144"/>
    <w:rsid w:val="00402BD9"/>
    <w:rsid w:val="004038BB"/>
    <w:rsid w:val="00403DCA"/>
    <w:rsid w:val="00404217"/>
    <w:rsid w:val="004042DD"/>
    <w:rsid w:val="00404661"/>
    <w:rsid w:val="004047FB"/>
    <w:rsid w:val="004048D1"/>
    <w:rsid w:val="0040495D"/>
    <w:rsid w:val="00404B22"/>
    <w:rsid w:val="00404B83"/>
    <w:rsid w:val="00404CBF"/>
    <w:rsid w:val="00404DEF"/>
    <w:rsid w:val="004050E3"/>
    <w:rsid w:val="004050F2"/>
    <w:rsid w:val="0040528C"/>
    <w:rsid w:val="0040541E"/>
    <w:rsid w:val="004055A9"/>
    <w:rsid w:val="00405ADB"/>
    <w:rsid w:val="0040624D"/>
    <w:rsid w:val="00406F14"/>
    <w:rsid w:val="004071EE"/>
    <w:rsid w:val="004074EE"/>
    <w:rsid w:val="00407599"/>
    <w:rsid w:val="00407891"/>
    <w:rsid w:val="00407B95"/>
    <w:rsid w:val="00407EB8"/>
    <w:rsid w:val="00410153"/>
    <w:rsid w:val="0041037C"/>
    <w:rsid w:val="0041064C"/>
    <w:rsid w:val="004109A2"/>
    <w:rsid w:val="00410B5F"/>
    <w:rsid w:val="0041110D"/>
    <w:rsid w:val="004113A8"/>
    <w:rsid w:val="004113D8"/>
    <w:rsid w:val="004118F8"/>
    <w:rsid w:val="00411950"/>
    <w:rsid w:val="00411988"/>
    <w:rsid w:val="00411BDA"/>
    <w:rsid w:val="00411FBD"/>
    <w:rsid w:val="00412259"/>
    <w:rsid w:val="00412263"/>
    <w:rsid w:val="004129A9"/>
    <w:rsid w:val="00412BCE"/>
    <w:rsid w:val="00413888"/>
    <w:rsid w:val="00413BF5"/>
    <w:rsid w:val="004140F8"/>
    <w:rsid w:val="00414666"/>
    <w:rsid w:val="004147C5"/>
    <w:rsid w:val="004147F7"/>
    <w:rsid w:val="00414BEF"/>
    <w:rsid w:val="00414E60"/>
    <w:rsid w:val="004156B6"/>
    <w:rsid w:val="00415959"/>
    <w:rsid w:val="00415A29"/>
    <w:rsid w:val="00415B8B"/>
    <w:rsid w:val="00415BF9"/>
    <w:rsid w:val="00415CB2"/>
    <w:rsid w:val="00415E31"/>
    <w:rsid w:val="004165DA"/>
    <w:rsid w:val="004167C3"/>
    <w:rsid w:val="00416BC3"/>
    <w:rsid w:val="00416F04"/>
    <w:rsid w:val="00416FE0"/>
    <w:rsid w:val="004174D5"/>
    <w:rsid w:val="00417ABD"/>
    <w:rsid w:val="00417C55"/>
    <w:rsid w:val="004204DC"/>
    <w:rsid w:val="00420569"/>
    <w:rsid w:val="0042126C"/>
    <w:rsid w:val="00421354"/>
    <w:rsid w:val="004217CA"/>
    <w:rsid w:val="0042180C"/>
    <w:rsid w:val="00421894"/>
    <w:rsid w:val="00421F61"/>
    <w:rsid w:val="00422925"/>
    <w:rsid w:val="00422D2F"/>
    <w:rsid w:val="00422D58"/>
    <w:rsid w:val="00422D69"/>
    <w:rsid w:val="00422E31"/>
    <w:rsid w:val="004237A7"/>
    <w:rsid w:val="004239A5"/>
    <w:rsid w:val="00423B77"/>
    <w:rsid w:val="00423DED"/>
    <w:rsid w:val="00423E45"/>
    <w:rsid w:val="00424749"/>
    <w:rsid w:val="00424ED4"/>
    <w:rsid w:val="0042549A"/>
    <w:rsid w:val="00425674"/>
    <w:rsid w:val="00425B61"/>
    <w:rsid w:val="00425B6A"/>
    <w:rsid w:val="00425D34"/>
    <w:rsid w:val="00426333"/>
    <w:rsid w:val="004265E9"/>
    <w:rsid w:val="00426996"/>
    <w:rsid w:val="00426D8A"/>
    <w:rsid w:val="00427E69"/>
    <w:rsid w:val="00427EAC"/>
    <w:rsid w:val="00430443"/>
    <w:rsid w:val="00430454"/>
    <w:rsid w:val="0043052C"/>
    <w:rsid w:val="00430685"/>
    <w:rsid w:val="0043077E"/>
    <w:rsid w:val="004308A7"/>
    <w:rsid w:val="00430923"/>
    <w:rsid w:val="00430EA2"/>
    <w:rsid w:val="0043122D"/>
    <w:rsid w:val="00431667"/>
    <w:rsid w:val="00431EB1"/>
    <w:rsid w:val="0043250D"/>
    <w:rsid w:val="004327A6"/>
    <w:rsid w:val="00432888"/>
    <w:rsid w:val="004330C9"/>
    <w:rsid w:val="004331D8"/>
    <w:rsid w:val="004349C7"/>
    <w:rsid w:val="004350BF"/>
    <w:rsid w:val="00435644"/>
    <w:rsid w:val="004359D3"/>
    <w:rsid w:val="00435FC7"/>
    <w:rsid w:val="00436071"/>
    <w:rsid w:val="0043607D"/>
    <w:rsid w:val="00436298"/>
    <w:rsid w:val="00436A82"/>
    <w:rsid w:val="00436E39"/>
    <w:rsid w:val="004370D6"/>
    <w:rsid w:val="00437AC2"/>
    <w:rsid w:val="00437BB2"/>
    <w:rsid w:val="00440055"/>
    <w:rsid w:val="004400C4"/>
    <w:rsid w:val="00440128"/>
    <w:rsid w:val="0044074D"/>
    <w:rsid w:val="0044131A"/>
    <w:rsid w:val="004416E2"/>
    <w:rsid w:val="00441962"/>
    <w:rsid w:val="00441B7A"/>
    <w:rsid w:val="00441F90"/>
    <w:rsid w:val="00441FC8"/>
    <w:rsid w:val="00442163"/>
    <w:rsid w:val="00442324"/>
    <w:rsid w:val="00442C6B"/>
    <w:rsid w:val="00442C6F"/>
    <w:rsid w:val="00442D36"/>
    <w:rsid w:val="004430AB"/>
    <w:rsid w:val="004431DC"/>
    <w:rsid w:val="004436BC"/>
    <w:rsid w:val="00443B8E"/>
    <w:rsid w:val="00443DC3"/>
    <w:rsid w:val="00443F9D"/>
    <w:rsid w:val="00444596"/>
    <w:rsid w:val="00444794"/>
    <w:rsid w:val="00444811"/>
    <w:rsid w:val="00444914"/>
    <w:rsid w:val="00444A5A"/>
    <w:rsid w:val="00444A9E"/>
    <w:rsid w:val="00444CF1"/>
    <w:rsid w:val="004454BC"/>
    <w:rsid w:val="0044577D"/>
    <w:rsid w:val="00446C43"/>
    <w:rsid w:val="00446EB4"/>
    <w:rsid w:val="00446EF9"/>
    <w:rsid w:val="004470BA"/>
    <w:rsid w:val="004471A0"/>
    <w:rsid w:val="004474A2"/>
    <w:rsid w:val="00447957"/>
    <w:rsid w:val="00447978"/>
    <w:rsid w:val="00447A15"/>
    <w:rsid w:val="00447E26"/>
    <w:rsid w:val="00450215"/>
    <w:rsid w:val="00450DE4"/>
    <w:rsid w:val="00450FC2"/>
    <w:rsid w:val="00450FFF"/>
    <w:rsid w:val="004512B4"/>
    <w:rsid w:val="00451453"/>
    <w:rsid w:val="00451568"/>
    <w:rsid w:val="004516BF"/>
    <w:rsid w:val="00451779"/>
    <w:rsid w:val="004519E0"/>
    <w:rsid w:val="004525D5"/>
    <w:rsid w:val="00452828"/>
    <w:rsid w:val="0045337D"/>
    <w:rsid w:val="0045351B"/>
    <w:rsid w:val="004536DC"/>
    <w:rsid w:val="0045382C"/>
    <w:rsid w:val="00453B25"/>
    <w:rsid w:val="00453B38"/>
    <w:rsid w:val="00453CBA"/>
    <w:rsid w:val="00453D6B"/>
    <w:rsid w:val="00453E4F"/>
    <w:rsid w:val="00453ECD"/>
    <w:rsid w:val="00453FDD"/>
    <w:rsid w:val="00454161"/>
    <w:rsid w:val="004541B3"/>
    <w:rsid w:val="00454305"/>
    <w:rsid w:val="004545D4"/>
    <w:rsid w:val="0045460F"/>
    <w:rsid w:val="004546BE"/>
    <w:rsid w:val="004549DD"/>
    <w:rsid w:val="00454A62"/>
    <w:rsid w:val="00454BCE"/>
    <w:rsid w:val="00454E65"/>
    <w:rsid w:val="00454EA1"/>
    <w:rsid w:val="00454F9F"/>
    <w:rsid w:val="004551E6"/>
    <w:rsid w:val="004553FA"/>
    <w:rsid w:val="0045574E"/>
    <w:rsid w:val="004559CD"/>
    <w:rsid w:val="00455D22"/>
    <w:rsid w:val="00455F39"/>
    <w:rsid w:val="00456346"/>
    <w:rsid w:val="004566E0"/>
    <w:rsid w:val="0045687F"/>
    <w:rsid w:val="00456F3A"/>
    <w:rsid w:val="004572C5"/>
    <w:rsid w:val="00457CD6"/>
    <w:rsid w:val="0046016D"/>
    <w:rsid w:val="00460254"/>
    <w:rsid w:val="004605F6"/>
    <w:rsid w:val="00460A1F"/>
    <w:rsid w:val="00460AB3"/>
    <w:rsid w:val="00460C62"/>
    <w:rsid w:val="00460EF5"/>
    <w:rsid w:val="00460FE5"/>
    <w:rsid w:val="00461150"/>
    <w:rsid w:val="0046145C"/>
    <w:rsid w:val="0046158A"/>
    <w:rsid w:val="0046167E"/>
    <w:rsid w:val="00461A91"/>
    <w:rsid w:val="00461CB0"/>
    <w:rsid w:val="00461CE0"/>
    <w:rsid w:val="00461F98"/>
    <w:rsid w:val="00461FC2"/>
    <w:rsid w:val="004624DE"/>
    <w:rsid w:val="00462865"/>
    <w:rsid w:val="004629B3"/>
    <w:rsid w:val="00462A80"/>
    <w:rsid w:val="00462B0A"/>
    <w:rsid w:val="00462B46"/>
    <w:rsid w:val="00462EEA"/>
    <w:rsid w:val="00463491"/>
    <w:rsid w:val="00463CAF"/>
    <w:rsid w:val="00463E02"/>
    <w:rsid w:val="00464424"/>
    <w:rsid w:val="0046468E"/>
    <w:rsid w:val="00464844"/>
    <w:rsid w:val="00464957"/>
    <w:rsid w:val="00464BA2"/>
    <w:rsid w:val="00464BAA"/>
    <w:rsid w:val="00464ED4"/>
    <w:rsid w:val="00465101"/>
    <w:rsid w:val="00465515"/>
    <w:rsid w:val="004655BA"/>
    <w:rsid w:val="004655FE"/>
    <w:rsid w:val="004656B4"/>
    <w:rsid w:val="00465AEC"/>
    <w:rsid w:val="0046673B"/>
    <w:rsid w:val="004668B7"/>
    <w:rsid w:val="0046731E"/>
    <w:rsid w:val="004673DE"/>
    <w:rsid w:val="0046743C"/>
    <w:rsid w:val="004678E9"/>
    <w:rsid w:val="00467CE6"/>
    <w:rsid w:val="00467FB4"/>
    <w:rsid w:val="004701B8"/>
    <w:rsid w:val="00470521"/>
    <w:rsid w:val="00470B08"/>
    <w:rsid w:val="00470E85"/>
    <w:rsid w:val="00470EE1"/>
    <w:rsid w:val="0047195F"/>
    <w:rsid w:val="00471A64"/>
    <w:rsid w:val="00471EEE"/>
    <w:rsid w:val="00471F87"/>
    <w:rsid w:val="00472220"/>
    <w:rsid w:val="0047277E"/>
    <w:rsid w:val="00472928"/>
    <w:rsid w:val="0047299E"/>
    <w:rsid w:val="00472E7F"/>
    <w:rsid w:val="00472F04"/>
    <w:rsid w:val="00473197"/>
    <w:rsid w:val="00473B0A"/>
    <w:rsid w:val="00473E5C"/>
    <w:rsid w:val="00473F5A"/>
    <w:rsid w:val="00474385"/>
    <w:rsid w:val="00474706"/>
    <w:rsid w:val="0047476F"/>
    <w:rsid w:val="004748DE"/>
    <w:rsid w:val="00474949"/>
    <w:rsid w:val="0047521E"/>
    <w:rsid w:val="004752F6"/>
    <w:rsid w:val="004761A9"/>
    <w:rsid w:val="004762E7"/>
    <w:rsid w:val="0047642F"/>
    <w:rsid w:val="004764BD"/>
    <w:rsid w:val="004772A1"/>
    <w:rsid w:val="004775C5"/>
    <w:rsid w:val="0048019A"/>
    <w:rsid w:val="00480911"/>
    <w:rsid w:val="00480E89"/>
    <w:rsid w:val="0048150D"/>
    <w:rsid w:val="00481760"/>
    <w:rsid w:val="00481C4A"/>
    <w:rsid w:val="00482372"/>
    <w:rsid w:val="004825A2"/>
    <w:rsid w:val="004827E1"/>
    <w:rsid w:val="00482F63"/>
    <w:rsid w:val="00482F9B"/>
    <w:rsid w:val="00483040"/>
    <w:rsid w:val="00483136"/>
    <w:rsid w:val="00483700"/>
    <w:rsid w:val="00483B90"/>
    <w:rsid w:val="00483CF9"/>
    <w:rsid w:val="00483EBC"/>
    <w:rsid w:val="004841C1"/>
    <w:rsid w:val="00484222"/>
    <w:rsid w:val="004843EC"/>
    <w:rsid w:val="0048463D"/>
    <w:rsid w:val="004846D3"/>
    <w:rsid w:val="0048497E"/>
    <w:rsid w:val="00484D5D"/>
    <w:rsid w:val="00484D97"/>
    <w:rsid w:val="00484F52"/>
    <w:rsid w:val="004856D7"/>
    <w:rsid w:val="00485BB5"/>
    <w:rsid w:val="00485BCC"/>
    <w:rsid w:val="004860D1"/>
    <w:rsid w:val="004861F9"/>
    <w:rsid w:val="00486567"/>
    <w:rsid w:val="0048698F"/>
    <w:rsid w:val="00486A7A"/>
    <w:rsid w:val="00486A7C"/>
    <w:rsid w:val="00486CF9"/>
    <w:rsid w:val="00487022"/>
    <w:rsid w:val="00487171"/>
    <w:rsid w:val="00487C4F"/>
    <w:rsid w:val="00487DB7"/>
    <w:rsid w:val="00487EE1"/>
    <w:rsid w:val="004902FA"/>
    <w:rsid w:val="00490947"/>
    <w:rsid w:val="004910C3"/>
    <w:rsid w:val="004915DC"/>
    <w:rsid w:val="004918F9"/>
    <w:rsid w:val="00491A72"/>
    <w:rsid w:val="00491BC9"/>
    <w:rsid w:val="00492428"/>
    <w:rsid w:val="0049289B"/>
    <w:rsid w:val="004928B4"/>
    <w:rsid w:val="00492A17"/>
    <w:rsid w:val="00492B7A"/>
    <w:rsid w:val="00492C14"/>
    <w:rsid w:val="00492C38"/>
    <w:rsid w:val="00493207"/>
    <w:rsid w:val="00493779"/>
    <w:rsid w:val="0049421A"/>
    <w:rsid w:val="004943B9"/>
    <w:rsid w:val="00494435"/>
    <w:rsid w:val="00494B6C"/>
    <w:rsid w:val="00494D5D"/>
    <w:rsid w:val="00495024"/>
    <w:rsid w:val="00495149"/>
    <w:rsid w:val="004959C3"/>
    <w:rsid w:val="00495AE3"/>
    <w:rsid w:val="0049654F"/>
    <w:rsid w:val="00496787"/>
    <w:rsid w:val="00496C99"/>
    <w:rsid w:val="00496D3C"/>
    <w:rsid w:val="00497749"/>
    <w:rsid w:val="004977C7"/>
    <w:rsid w:val="004977E5"/>
    <w:rsid w:val="0049788E"/>
    <w:rsid w:val="00497AB4"/>
    <w:rsid w:val="00497DC0"/>
    <w:rsid w:val="00497E62"/>
    <w:rsid w:val="00497FBB"/>
    <w:rsid w:val="004A0184"/>
    <w:rsid w:val="004A043A"/>
    <w:rsid w:val="004A0474"/>
    <w:rsid w:val="004A0683"/>
    <w:rsid w:val="004A06A9"/>
    <w:rsid w:val="004A0C9B"/>
    <w:rsid w:val="004A0CA6"/>
    <w:rsid w:val="004A0CE0"/>
    <w:rsid w:val="004A0D40"/>
    <w:rsid w:val="004A10A6"/>
    <w:rsid w:val="004A1179"/>
    <w:rsid w:val="004A11B3"/>
    <w:rsid w:val="004A12FF"/>
    <w:rsid w:val="004A2633"/>
    <w:rsid w:val="004A26A5"/>
    <w:rsid w:val="004A28DF"/>
    <w:rsid w:val="004A2CF4"/>
    <w:rsid w:val="004A2D7F"/>
    <w:rsid w:val="004A334A"/>
    <w:rsid w:val="004A3B7A"/>
    <w:rsid w:val="004A3CBB"/>
    <w:rsid w:val="004A3CDD"/>
    <w:rsid w:val="004A3F03"/>
    <w:rsid w:val="004A408D"/>
    <w:rsid w:val="004A42B0"/>
    <w:rsid w:val="004A4749"/>
    <w:rsid w:val="004A4DFA"/>
    <w:rsid w:val="004A5C78"/>
    <w:rsid w:val="004A690B"/>
    <w:rsid w:val="004A6CEE"/>
    <w:rsid w:val="004A7148"/>
    <w:rsid w:val="004A7268"/>
    <w:rsid w:val="004A727B"/>
    <w:rsid w:val="004A782B"/>
    <w:rsid w:val="004A784B"/>
    <w:rsid w:val="004A7EFA"/>
    <w:rsid w:val="004A7F7E"/>
    <w:rsid w:val="004B0405"/>
    <w:rsid w:val="004B05C7"/>
    <w:rsid w:val="004B0AFF"/>
    <w:rsid w:val="004B0CF8"/>
    <w:rsid w:val="004B0DAA"/>
    <w:rsid w:val="004B1593"/>
    <w:rsid w:val="004B185B"/>
    <w:rsid w:val="004B1A4E"/>
    <w:rsid w:val="004B1B08"/>
    <w:rsid w:val="004B1B5D"/>
    <w:rsid w:val="004B1BB3"/>
    <w:rsid w:val="004B1C7D"/>
    <w:rsid w:val="004B1E76"/>
    <w:rsid w:val="004B2129"/>
    <w:rsid w:val="004B222D"/>
    <w:rsid w:val="004B226B"/>
    <w:rsid w:val="004B23C9"/>
    <w:rsid w:val="004B24FE"/>
    <w:rsid w:val="004B2BE5"/>
    <w:rsid w:val="004B2C16"/>
    <w:rsid w:val="004B2E14"/>
    <w:rsid w:val="004B2F9D"/>
    <w:rsid w:val="004B31F5"/>
    <w:rsid w:val="004B34EB"/>
    <w:rsid w:val="004B372A"/>
    <w:rsid w:val="004B3D70"/>
    <w:rsid w:val="004B42D1"/>
    <w:rsid w:val="004B45EC"/>
    <w:rsid w:val="004B47B6"/>
    <w:rsid w:val="004B4C91"/>
    <w:rsid w:val="004B5062"/>
    <w:rsid w:val="004B5199"/>
    <w:rsid w:val="004B5309"/>
    <w:rsid w:val="004B53A7"/>
    <w:rsid w:val="004B61E7"/>
    <w:rsid w:val="004B647A"/>
    <w:rsid w:val="004B6792"/>
    <w:rsid w:val="004B6877"/>
    <w:rsid w:val="004B6A05"/>
    <w:rsid w:val="004B6A2D"/>
    <w:rsid w:val="004B6A4B"/>
    <w:rsid w:val="004B6A52"/>
    <w:rsid w:val="004B6A94"/>
    <w:rsid w:val="004B6BD5"/>
    <w:rsid w:val="004B6C08"/>
    <w:rsid w:val="004B6F06"/>
    <w:rsid w:val="004B70E0"/>
    <w:rsid w:val="004B7353"/>
    <w:rsid w:val="004B739B"/>
    <w:rsid w:val="004B74A7"/>
    <w:rsid w:val="004B7991"/>
    <w:rsid w:val="004B7C48"/>
    <w:rsid w:val="004C0362"/>
    <w:rsid w:val="004C0370"/>
    <w:rsid w:val="004C040D"/>
    <w:rsid w:val="004C0731"/>
    <w:rsid w:val="004C08E3"/>
    <w:rsid w:val="004C11F7"/>
    <w:rsid w:val="004C1334"/>
    <w:rsid w:val="004C1366"/>
    <w:rsid w:val="004C1771"/>
    <w:rsid w:val="004C17C5"/>
    <w:rsid w:val="004C1C1B"/>
    <w:rsid w:val="004C2028"/>
    <w:rsid w:val="004C218D"/>
    <w:rsid w:val="004C2471"/>
    <w:rsid w:val="004C252F"/>
    <w:rsid w:val="004C2775"/>
    <w:rsid w:val="004C27F9"/>
    <w:rsid w:val="004C2834"/>
    <w:rsid w:val="004C2928"/>
    <w:rsid w:val="004C2B9A"/>
    <w:rsid w:val="004C2E76"/>
    <w:rsid w:val="004C3572"/>
    <w:rsid w:val="004C3B06"/>
    <w:rsid w:val="004C3CF2"/>
    <w:rsid w:val="004C3F42"/>
    <w:rsid w:val="004C4284"/>
    <w:rsid w:val="004C43DB"/>
    <w:rsid w:val="004C4C13"/>
    <w:rsid w:val="004C4C99"/>
    <w:rsid w:val="004C4E24"/>
    <w:rsid w:val="004C5171"/>
    <w:rsid w:val="004C5197"/>
    <w:rsid w:val="004C55C2"/>
    <w:rsid w:val="004C5F25"/>
    <w:rsid w:val="004C63C2"/>
    <w:rsid w:val="004C6B6F"/>
    <w:rsid w:val="004C6B8D"/>
    <w:rsid w:val="004C7644"/>
    <w:rsid w:val="004C7CF5"/>
    <w:rsid w:val="004C7D7A"/>
    <w:rsid w:val="004C7EC1"/>
    <w:rsid w:val="004D0055"/>
    <w:rsid w:val="004D0623"/>
    <w:rsid w:val="004D0990"/>
    <w:rsid w:val="004D0A86"/>
    <w:rsid w:val="004D0E40"/>
    <w:rsid w:val="004D0EDB"/>
    <w:rsid w:val="004D10A8"/>
    <w:rsid w:val="004D18F6"/>
    <w:rsid w:val="004D1B5F"/>
    <w:rsid w:val="004D1C49"/>
    <w:rsid w:val="004D1D55"/>
    <w:rsid w:val="004D1DD7"/>
    <w:rsid w:val="004D1F3B"/>
    <w:rsid w:val="004D2270"/>
    <w:rsid w:val="004D249A"/>
    <w:rsid w:val="004D2577"/>
    <w:rsid w:val="004D258B"/>
    <w:rsid w:val="004D28E0"/>
    <w:rsid w:val="004D2E6E"/>
    <w:rsid w:val="004D2F3A"/>
    <w:rsid w:val="004D35CE"/>
    <w:rsid w:val="004D3611"/>
    <w:rsid w:val="004D3B52"/>
    <w:rsid w:val="004D3F4C"/>
    <w:rsid w:val="004D3F5A"/>
    <w:rsid w:val="004D40A2"/>
    <w:rsid w:val="004D44FE"/>
    <w:rsid w:val="004D4838"/>
    <w:rsid w:val="004D4A6C"/>
    <w:rsid w:val="004D552C"/>
    <w:rsid w:val="004D56FB"/>
    <w:rsid w:val="004D5F2C"/>
    <w:rsid w:val="004D6185"/>
    <w:rsid w:val="004D6383"/>
    <w:rsid w:val="004D64E1"/>
    <w:rsid w:val="004D6D3F"/>
    <w:rsid w:val="004D6E14"/>
    <w:rsid w:val="004D74BD"/>
    <w:rsid w:val="004D7A13"/>
    <w:rsid w:val="004D7E69"/>
    <w:rsid w:val="004E0120"/>
    <w:rsid w:val="004E0152"/>
    <w:rsid w:val="004E026E"/>
    <w:rsid w:val="004E0ABF"/>
    <w:rsid w:val="004E0C9B"/>
    <w:rsid w:val="004E1199"/>
    <w:rsid w:val="004E142A"/>
    <w:rsid w:val="004E1596"/>
    <w:rsid w:val="004E1681"/>
    <w:rsid w:val="004E1826"/>
    <w:rsid w:val="004E1857"/>
    <w:rsid w:val="004E1D6A"/>
    <w:rsid w:val="004E1E57"/>
    <w:rsid w:val="004E203E"/>
    <w:rsid w:val="004E2503"/>
    <w:rsid w:val="004E254C"/>
    <w:rsid w:val="004E283E"/>
    <w:rsid w:val="004E2BC9"/>
    <w:rsid w:val="004E2C3B"/>
    <w:rsid w:val="004E2FB2"/>
    <w:rsid w:val="004E3744"/>
    <w:rsid w:val="004E3A02"/>
    <w:rsid w:val="004E3A18"/>
    <w:rsid w:val="004E3D81"/>
    <w:rsid w:val="004E4441"/>
    <w:rsid w:val="004E4640"/>
    <w:rsid w:val="004E4651"/>
    <w:rsid w:val="004E49E4"/>
    <w:rsid w:val="004E4CB4"/>
    <w:rsid w:val="004E4F65"/>
    <w:rsid w:val="004E50D5"/>
    <w:rsid w:val="004E53FB"/>
    <w:rsid w:val="004E544F"/>
    <w:rsid w:val="004E555F"/>
    <w:rsid w:val="004E56E5"/>
    <w:rsid w:val="004E5B13"/>
    <w:rsid w:val="004E5F76"/>
    <w:rsid w:val="004E6363"/>
    <w:rsid w:val="004E6F28"/>
    <w:rsid w:val="004E768A"/>
    <w:rsid w:val="004E77BD"/>
    <w:rsid w:val="004E7F01"/>
    <w:rsid w:val="004F0780"/>
    <w:rsid w:val="004F0CDF"/>
    <w:rsid w:val="004F0DBA"/>
    <w:rsid w:val="004F1058"/>
    <w:rsid w:val="004F108A"/>
    <w:rsid w:val="004F189A"/>
    <w:rsid w:val="004F1CD0"/>
    <w:rsid w:val="004F1EE2"/>
    <w:rsid w:val="004F2051"/>
    <w:rsid w:val="004F225B"/>
    <w:rsid w:val="004F2551"/>
    <w:rsid w:val="004F3346"/>
    <w:rsid w:val="004F3755"/>
    <w:rsid w:val="004F3EC4"/>
    <w:rsid w:val="004F404F"/>
    <w:rsid w:val="004F407D"/>
    <w:rsid w:val="004F40FD"/>
    <w:rsid w:val="004F487E"/>
    <w:rsid w:val="004F4884"/>
    <w:rsid w:val="004F4D2C"/>
    <w:rsid w:val="004F4FA1"/>
    <w:rsid w:val="004F5057"/>
    <w:rsid w:val="004F5389"/>
    <w:rsid w:val="004F5975"/>
    <w:rsid w:val="004F5F6E"/>
    <w:rsid w:val="004F609F"/>
    <w:rsid w:val="004F614F"/>
    <w:rsid w:val="004F62CB"/>
    <w:rsid w:val="004F69F1"/>
    <w:rsid w:val="004F6AEF"/>
    <w:rsid w:val="004F74BB"/>
    <w:rsid w:val="004F74F3"/>
    <w:rsid w:val="004F754F"/>
    <w:rsid w:val="004F75BD"/>
    <w:rsid w:val="004F7620"/>
    <w:rsid w:val="004F7695"/>
    <w:rsid w:val="004F79D3"/>
    <w:rsid w:val="004F7B18"/>
    <w:rsid w:val="004F7F4C"/>
    <w:rsid w:val="0050000B"/>
    <w:rsid w:val="005002A1"/>
    <w:rsid w:val="0050034A"/>
    <w:rsid w:val="00500473"/>
    <w:rsid w:val="00500694"/>
    <w:rsid w:val="00500732"/>
    <w:rsid w:val="005012BF"/>
    <w:rsid w:val="005013C6"/>
    <w:rsid w:val="00501581"/>
    <w:rsid w:val="005017E6"/>
    <w:rsid w:val="005019AF"/>
    <w:rsid w:val="00501A48"/>
    <w:rsid w:val="005024EB"/>
    <w:rsid w:val="00502B6D"/>
    <w:rsid w:val="005031A5"/>
    <w:rsid w:val="0050354F"/>
    <w:rsid w:val="00503780"/>
    <w:rsid w:val="005037DB"/>
    <w:rsid w:val="00503E5F"/>
    <w:rsid w:val="0050458E"/>
    <w:rsid w:val="00504BA0"/>
    <w:rsid w:val="0050527D"/>
    <w:rsid w:val="00505450"/>
    <w:rsid w:val="00505756"/>
    <w:rsid w:val="00505936"/>
    <w:rsid w:val="00505F8D"/>
    <w:rsid w:val="005061BC"/>
    <w:rsid w:val="005065B5"/>
    <w:rsid w:val="00506700"/>
    <w:rsid w:val="00506820"/>
    <w:rsid w:val="0050692C"/>
    <w:rsid w:val="00506E32"/>
    <w:rsid w:val="0050705D"/>
    <w:rsid w:val="005070FF"/>
    <w:rsid w:val="00507144"/>
    <w:rsid w:val="00507670"/>
    <w:rsid w:val="005079AE"/>
    <w:rsid w:val="00507DCE"/>
    <w:rsid w:val="005106A1"/>
    <w:rsid w:val="005106C5"/>
    <w:rsid w:val="00510952"/>
    <w:rsid w:val="00510A96"/>
    <w:rsid w:val="00510D40"/>
    <w:rsid w:val="00510E37"/>
    <w:rsid w:val="005111A4"/>
    <w:rsid w:val="00511258"/>
    <w:rsid w:val="00511355"/>
    <w:rsid w:val="00511708"/>
    <w:rsid w:val="00511C37"/>
    <w:rsid w:val="005120D2"/>
    <w:rsid w:val="005122EA"/>
    <w:rsid w:val="0051254F"/>
    <w:rsid w:val="00512731"/>
    <w:rsid w:val="00512BE0"/>
    <w:rsid w:val="00512DB1"/>
    <w:rsid w:val="00513527"/>
    <w:rsid w:val="00513683"/>
    <w:rsid w:val="005141D0"/>
    <w:rsid w:val="00514382"/>
    <w:rsid w:val="00514571"/>
    <w:rsid w:val="00514737"/>
    <w:rsid w:val="0051476D"/>
    <w:rsid w:val="00514811"/>
    <w:rsid w:val="00514822"/>
    <w:rsid w:val="0051496D"/>
    <w:rsid w:val="00514A62"/>
    <w:rsid w:val="00515515"/>
    <w:rsid w:val="0051591A"/>
    <w:rsid w:val="005159FA"/>
    <w:rsid w:val="00515B83"/>
    <w:rsid w:val="00515BE0"/>
    <w:rsid w:val="00515D1F"/>
    <w:rsid w:val="00515EEF"/>
    <w:rsid w:val="00516912"/>
    <w:rsid w:val="00516CF2"/>
    <w:rsid w:val="005171CA"/>
    <w:rsid w:val="00517214"/>
    <w:rsid w:val="005172C6"/>
    <w:rsid w:val="00517847"/>
    <w:rsid w:val="0051789B"/>
    <w:rsid w:val="005179E4"/>
    <w:rsid w:val="00517BF0"/>
    <w:rsid w:val="00517C81"/>
    <w:rsid w:val="005202D5"/>
    <w:rsid w:val="00520635"/>
    <w:rsid w:val="00520656"/>
    <w:rsid w:val="0052074C"/>
    <w:rsid w:val="005208C5"/>
    <w:rsid w:val="00520E16"/>
    <w:rsid w:val="00520E49"/>
    <w:rsid w:val="0052120A"/>
    <w:rsid w:val="005212F7"/>
    <w:rsid w:val="00521478"/>
    <w:rsid w:val="005214E9"/>
    <w:rsid w:val="00521579"/>
    <w:rsid w:val="00521D20"/>
    <w:rsid w:val="00521D57"/>
    <w:rsid w:val="0052294A"/>
    <w:rsid w:val="00522C2D"/>
    <w:rsid w:val="00522EC6"/>
    <w:rsid w:val="005232BF"/>
    <w:rsid w:val="005234A4"/>
    <w:rsid w:val="005236E6"/>
    <w:rsid w:val="00523811"/>
    <w:rsid w:val="00523E86"/>
    <w:rsid w:val="00523FF2"/>
    <w:rsid w:val="005243CD"/>
    <w:rsid w:val="005244B5"/>
    <w:rsid w:val="005244F2"/>
    <w:rsid w:val="005245B0"/>
    <w:rsid w:val="005248B8"/>
    <w:rsid w:val="00524B24"/>
    <w:rsid w:val="005253EE"/>
    <w:rsid w:val="005259A4"/>
    <w:rsid w:val="00525B7C"/>
    <w:rsid w:val="00525D1D"/>
    <w:rsid w:val="00525DD6"/>
    <w:rsid w:val="00525F89"/>
    <w:rsid w:val="0052644D"/>
    <w:rsid w:val="00526954"/>
    <w:rsid w:val="005269DB"/>
    <w:rsid w:val="00526A2E"/>
    <w:rsid w:val="00526C82"/>
    <w:rsid w:val="00526ED1"/>
    <w:rsid w:val="00527000"/>
    <w:rsid w:val="005270EB"/>
    <w:rsid w:val="00527208"/>
    <w:rsid w:val="00527CC2"/>
    <w:rsid w:val="00527EC1"/>
    <w:rsid w:val="00530213"/>
    <w:rsid w:val="0053057F"/>
    <w:rsid w:val="005306C9"/>
    <w:rsid w:val="00530B6A"/>
    <w:rsid w:val="00530CC2"/>
    <w:rsid w:val="0053102F"/>
    <w:rsid w:val="00531185"/>
    <w:rsid w:val="005312E1"/>
    <w:rsid w:val="005314B9"/>
    <w:rsid w:val="005314C0"/>
    <w:rsid w:val="00531D9F"/>
    <w:rsid w:val="0053211A"/>
    <w:rsid w:val="005322A5"/>
    <w:rsid w:val="0053238F"/>
    <w:rsid w:val="0053239D"/>
    <w:rsid w:val="005325FD"/>
    <w:rsid w:val="0053275B"/>
    <w:rsid w:val="0053298D"/>
    <w:rsid w:val="0053309C"/>
    <w:rsid w:val="005330B7"/>
    <w:rsid w:val="005332A6"/>
    <w:rsid w:val="005340E4"/>
    <w:rsid w:val="00534375"/>
    <w:rsid w:val="005343D9"/>
    <w:rsid w:val="005345C2"/>
    <w:rsid w:val="00534738"/>
    <w:rsid w:val="00534FC1"/>
    <w:rsid w:val="00535E1A"/>
    <w:rsid w:val="00536095"/>
    <w:rsid w:val="005365AC"/>
    <w:rsid w:val="00536767"/>
    <w:rsid w:val="00537122"/>
    <w:rsid w:val="005373F7"/>
    <w:rsid w:val="005375F3"/>
    <w:rsid w:val="00537FB7"/>
    <w:rsid w:val="0054034A"/>
    <w:rsid w:val="005404F2"/>
    <w:rsid w:val="005407DF"/>
    <w:rsid w:val="00540935"/>
    <w:rsid w:val="00540B67"/>
    <w:rsid w:val="00540DB6"/>
    <w:rsid w:val="005412A0"/>
    <w:rsid w:val="00541324"/>
    <w:rsid w:val="00541356"/>
    <w:rsid w:val="005413F4"/>
    <w:rsid w:val="00541516"/>
    <w:rsid w:val="00541850"/>
    <w:rsid w:val="00541E5B"/>
    <w:rsid w:val="00542005"/>
    <w:rsid w:val="005424CF"/>
    <w:rsid w:val="00542905"/>
    <w:rsid w:val="00542D72"/>
    <w:rsid w:val="00543044"/>
    <w:rsid w:val="005432BB"/>
    <w:rsid w:val="0054351E"/>
    <w:rsid w:val="005435F3"/>
    <w:rsid w:val="00543613"/>
    <w:rsid w:val="00543945"/>
    <w:rsid w:val="00543BF1"/>
    <w:rsid w:val="00543E78"/>
    <w:rsid w:val="005442D4"/>
    <w:rsid w:val="005447DC"/>
    <w:rsid w:val="00544B67"/>
    <w:rsid w:val="00544EDD"/>
    <w:rsid w:val="00544F3D"/>
    <w:rsid w:val="0054551F"/>
    <w:rsid w:val="005458EE"/>
    <w:rsid w:val="00545AB9"/>
    <w:rsid w:val="00546348"/>
    <w:rsid w:val="0054650F"/>
    <w:rsid w:val="005466C3"/>
    <w:rsid w:val="00546FC2"/>
    <w:rsid w:val="005472C9"/>
    <w:rsid w:val="00547655"/>
    <w:rsid w:val="00547AE1"/>
    <w:rsid w:val="00547B65"/>
    <w:rsid w:val="005509BC"/>
    <w:rsid w:val="00550AA7"/>
    <w:rsid w:val="00550BB5"/>
    <w:rsid w:val="00550DDC"/>
    <w:rsid w:val="00550FAB"/>
    <w:rsid w:val="005511AF"/>
    <w:rsid w:val="005512DA"/>
    <w:rsid w:val="005517B1"/>
    <w:rsid w:val="005524CD"/>
    <w:rsid w:val="00552864"/>
    <w:rsid w:val="00552FFA"/>
    <w:rsid w:val="00553D8E"/>
    <w:rsid w:val="005549D7"/>
    <w:rsid w:val="00554EBC"/>
    <w:rsid w:val="00555461"/>
    <w:rsid w:val="0055562C"/>
    <w:rsid w:val="00555CAE"/>
    <w:rsid w:val="00556067"/>
    <w:rsid w:val="00556236"/>
    <w:rsid w:val="0055626E"/>
    <w:rsid w:val="00556447"/>
    <w:rsid w:val="0055653F"/>
    <w:rsid w:val="00556630"/>
    <w:rsid w:val="005566A7"/>
    <w:rsid w:val="0055728A"/>
    <w:rsid w:val="005572F4"/>
    <w:rsid w:val="005575F8"/>
    <w:rsid w:val="00557863"/>
    <w:rsid w:val="00557CD6"/>
    <w:rsid w:val="00560510"/>
    <w:rsid w:val="00560A94"/>
    <w:rsid w:val="00560BCD"/>
    <w:rsid w:val="00560C40"/>
    <w:rsid w:val="00561355"/>
    <w:rsid w:val="00561507"/>
    <w:rsid w:val="00561CD4"/>
    <w:rsid w:val="00561D1D"/>
    <w:rsid w:val="00562C2F"/>
    <w:rsid w:val="00562C46"/>
    <w:rsid w:val="00562DCE"/>
    <w:rsid w:val="005637BC"/>
    <w:rsid w:val="00563DA0"/>
    <w:rsid w:val="00563E1F"/>
    <w:rsid w:val="00563F14"/>
    <w:rsid w:val="005641C8"/>
    <w:rsid w:val="005642A4"/>
    <w:rsid w:val="005647E4"/>
    <w:rsid w:val="005649AE"/>
    <w:rsid w:val="00564B7B"/>
    <w:rsid w:val="00564CFF"/>
    <w:rsid w:val="005651AE"/>
    <w:rsid w:val="00565284"/>
    <w:rsid w:val="005652B4"/>
    <w:rsid w:val="005659DC"/>
    <w:rsid w:val="00565A49"/>
    <w:rsid w:val="00565E89"/>
    <w:rsid w:val="005660AF"/>
    <w:rsid w:val="0056615A"/>
    <w:rsid w:val="005661B8"/>
    <w:rsid w:val="005667C2"/>
    <w:rsid w:val="00566CD5"/>
    <w:rsid w:val="00566CFA"/>
    <w:rsid w:val="00566F5A"/>
    <w:rsid w:val="00567369"/>
    <w:rsid w:val="00567681"/>
    <w:rsid w:val="00567816"/>
    <w:rsid w:val="00567881"/>
    <w:rsid w:val="00567A12"/>
    <w:rsid w:val="00567E3A"/>
    <w:rsid w:val="005700C2"/>
    <w:rsid w:val="0057047E"/>
    <w:rsid w:val="0057078A"/>
    <w:rsid w:val="005708EA"/>
    <w:rsid w:val="00570939"/>
    <w:rsid w:val="0057094F"/>
    <w:rsid w:val="00570981"/>
    <w:rsid w:val="00570B55"/>
    <w:rsid w:val="00571221"/>
    <w:rsid w:val="005712F0"/>
    <w:rsid w:val="0057171E"/>
    <w:rsid w:val="005718CF"/>
    <w:rsid w:val="00571B55"/>
    <w:rsid w:val="00571F51"/>
    <w:rsid w:val="005720E5"/>
    <w:rsid w:val="005721BE"/>
    <w:rsid w:val="00572B25"/>
    <w:rsid w:val="0057332C"/>
    <w:rsid w:val="0057338B"/>
    <w:rsid w:val="0057381F"/>
    <w:rsid w:val="0057457C"/>
    <w:rsid w:val="005751C4"/>
    <w:rsid w:val="0057531D"/>
    <w:rsid w:val="005753C1"/>
    <w:rsid w:val="00575B50"/>
    <w:rsid w:val="0057619F"/>
    <w:rsid w:val="00576F5A"/>
    <w:rsid w:val="00577937"/>
    <w:rsid w:val="00577A02"/>
    <w:rsid w:val="00577BD0"/>
    <w:rsid w:val="00580335"/>
    <w:rsid w:val="00580815"/>
    <w:rsid w:val="00580E40"/>
    <w:rsid w:val="005811F1"/>
    <w:rsid w:val="00581AE4"/>
    <w:rsid w:val="00581F79"/>
    <w:rsid w:val="0058203C"/>
    <w:rsid w:val="005823C3"/>
    <w:rsid w:val="0058253C"/>
    <w:rsid w:val="0058284F"/>
    <w:rsid w:val="00582861"/>
    <w:rsid w:val="00582919"/>
    <w:rsid w:val="00582AD9"/>
    <w:rsid w:val="00582B99"/>
    <w:rsid w:val="00582CFD"/>
    <w:rsid w:val="00582DD8"/>
    <w:rsid w:val="00582E40"/>
    <w:rsid w:val="00582EA5"/>
    <w:rsid w:val="00582FF5"/>
    <w:rsid w:val="0058317D"/>
    <w:rsid w:val="005831EF"/>
    <w:rsid w:val="0058387F"/>
    <w:rsid w:val="00583895"/>
    <w:rsid w:val="00583BB9"/>
    <w:rsid w:val="00583E6B"/>
    <w:rsid w:val="00583EEF"/>
    <w:rsid w:val="00584081"/>
    <w:rsid w:val="005840FD"/>
    <w:rsid w:val="00584234"/>
    <w:rsid w:val="005846A8"/>
    <w:rsid w:val="00584796"/>
    <w:rsid w:val="005847B0"/>
    <w:rsid w:val="00584AB9"/>
    <w:rsid w:val="00584B6D"/>
    <w:rsid w:val="00584B8B"/>
    <w:rsid w:val="00584BE5"/>
    <w:rsid w:val="00584EC9"/>
    <w:rsid w:val="005851BE"/>
    <w:rsid w:val="00585316"/>
    <w:rsid w:val="005857B3"/>
    <w:rsid w:val="00585E70"/>
    <w:rsid w:val="0058654E"/>
    <w:rsid w:val="00586A13"/>
    <w:rsid w:val="00586D15"/>
    <w:rsid w:val="00586E26"/>
    <w:rsid w:val="005870D4"/>
    <w:rsid w:val="005871AF"/>
    <w:rsid w:val="0058726A"/>
    <w:rsid w:val="00587924"/>
    <w:rsid w:val="00587B86"/>
    <w:rsid w:val="00587D7E"/>
    <w:rsid w:val="005900FE"/>
    <w:rsid w:val="005901C8"/>
    <w:rsid w:val="0059094D"/>
    <w:rsid w:val="00591039"/>
    <w:rsid w:val="00591185"/>
    <w:rsid w:val="005916C6"/>
    <w:rsid w:val="005918A4"/>
    <w:rsid w:val="00591A02"/>
    <w:rsid w:val="00591A53"/>
    <w:rsid w:val="00591B5A"/>
    <w:rsid w:val="00592359"/>
    <w:rsid w:val="005926A0"/>
    <w:rsid w:val="00592A05"/>
    <w:rsid w:val="00592B75"/>
    <w:rsid w:val="00592C9E"/>
    <w:rsid w:val="005931C0"/>
    <w:rsid w:val="00593389"/>
    <w:rsid w:val="00593764"/>
    <w:rsid w:val="00593866"/>
    <w:rsid w:val="00593EAF"/>
    <w:rsid w:val="00593EB0"/>
    <w:rsid w:val="00594C87"/>
    <w:rsid w:val="00594FAA"/>
    <w:rsid w:val="00595447"/>
    <w:rsid w:val="0059547D"/>
    <w:rsid w:val="0059556A"/>
    <w:rsid w:val="00595752"/>
    <w:rsid w:val="00595938"/>
    <w:rsid w:val="00595BC5"/>
    <w:rsid w:val="00595C4E"/>
    <w:rsid w:val="00595D31"/>
    <w:rsid w:val="00595D6A"/>
    <w:rsid w:val="00596162"/>
    <w:rsid w:val="0059617D"/>
    <w:rsid w:val="00596182"/>
    <w:rsid w:val="00596512"/>
    <w:rsid w:val="00596788"/>
    <w:rsid w:val="00596BA1"/>
    <w:rsid w:val="00596C6B"/>
    <w:rsid w:val="005977EE"/>
    <w:rsid w:val="00597923"/>
    <w:rsid w:val="0059797F"/>
    <w:rsid w:val="00597CD9"/>
    <w:rsid w:val="00597D1F"/>
    <w:rsid w:val="00597E33"/>
    <w:rsid w:val="005A005A"/>
    <w:rsid w:val="005A0356"/>
    <w:rsid w:val="005A07FC"/>
    <w:rsid w:val="005A0945"/>
    <w:rsid w:val="005A0F55"/>
    <w:rsid w:val="005A13AC"/>
    <w:rsid w:val="005A2374"/>
    <w:rsid w:val="005A2449"/>
    <w:rsid w:val="005A24EF"/>
    <w:rsid w:val="005A2549"/>
    <w:rsid w:val="005A2641"/>
    <w:rsid w:val="005A29AA"/>
    <w:rsid w:val="005A2A80"/>
    <w:rsid w:val="005A2ADC"/>
    <w:rsid w:val="005A2BD0"/>
    <w:rsid w:val="005A2CBD"/>
    <w:rsid w:val="005A2E78"/>
    <w:rsid w:val="005A3062"/>
    <w:rsid w:val="005A310A"/>
    <w:rsid w:val="005A33D5"/>
    <w:rsid w:val="005A385B"/>
    <w:rsid w:val="005A3B73"/>
    <w:rsid w:val="005A3CA4"/>
    <w:rsid w:val="005A40FF"/>
    <w:rsid w:val="005A4170"/>
    <w:rsid w:val="005A4838"/>
    <w:rsid w:val="005A48A9"/>
    <w:rsid w:val="005A4948"/>
    <w:rsid w:val="005A49D5"/>
    <w:rsid w:val="005A49E7"/>
    <w:rsid w:val="005A4F46"/>
    <w:rsid w:val="005A517D"/>
    <w:rsid w:val="005A52F2"/>
    <w:rsid w:val="005A5489"/>
    <w:rsid w:val="005A54C4"/>
    <w:rsid w:val="005A57C5"/>
    <w:rsid w:val="005A59AB"/>
    <w:rsid w:val="005A5ADB"/>
    <w:rsid w:val="005A6350"/>
    <w:rsid w:val="005A662B"/>
    <w:rsid w:val="005A685F"/>
    <w:rsid w:val="005A6F34"/>
    <w:rsid w:val="005A6FFF"/>
    <w:rsid w:val="005A7075"/>
    <w:rsid w:val="005A7193"/>
    <w:rsid w:val="005B0705"/>
    <w:rsid w:val="005B0A1B"/>
    <w:rsid w:val="005B0E33"/>
    <w:rsid w:val="005B0F51"/>
    <w:rsid w:val="005B1600"/>
    <w:rsid w:val="005B1C20"/>
    <w:rsid w:val="005B1E3C"/>
    <w:rsid w:val="005B1EE1"/>
    <w:rsid w:val="005B323B"/>
    <w:rsid w:val="005B32A4"/>
    <w:rsid w:val="005B35CB"/>
    <w:rsid w:val="005B3676"/>
    <w:rsid w:val="005B3723"/>
    <w:rsid w:val="005B397C"/>
    <w:rsid w:val="005B3B16"/>
    <w:rsid w:val="005B3DF4"/>
    <w:rsid w:val="005B3FFB"/>
    <w:rsid w:val="005B40CC"/>
    <w:rsid w:val="005B4445"/>
    <w:rsid w:val="005B4739"/>
    <w:rsid w:val="005B4C68"/>
    <w:rsid w:val="005B4F8E"/>
    <w:rsid w:val="005B5085"/>
    <w:rsid w:val="005B52E8"/>
    <w:rsid w:val="005B585E"/>
    <w:rsid w:val="005B5870"/>
    <w:rsid w:val="005B5C8A"/>
    <w:rsid w:val="005B64D3"/>
    <w:rsid w:val="005B693C"/>
    <w:rsid w:val="005B6C8F"/>
    <w:rsid w:val="005B6F47"/>
    <w:rsid w:val="005B75DC"/>
    <w:rsid w:val="005B76B5"/>
    <w:rsid w:val="005C00BB"/>
    <w:rsid w:val="005C0187"/>
    <w:rsid w:val="005C02F3"/>
    <w:rsid w:val="005C041A"/>
    <w:rsid w:val="005C0462"/>
    <w:rsid w:val="005C0521"/>
    <w:rsid w:val="005C0C60"/>
    <w:rsid w:val="005C1536"/>
    <w:rsid w:val="005C1782"/>
    <w:rsid w:val="005C1FA6"/>
    <w:rsid w:val="005C1FBD"/>
    <w:rsid w:val="005C252A"/>
    <w:rsid w:val="005C26DF"/>
    <w:rsid w:val="005C27F9"/>
    <w:rsid w:val="005C3279"/>
    <w:rsid w:val="005C32E7"/>
    <w:rsid w:val="005C3350"/>
    <w:rsid w:val="005C35C1"/>
    <w:rsid w:val="005C37D1"/>
    <w:rsid w:val="005C39C8"/>
    <w:rsid w:val="005C3AD2"/>
    <w:rsid w:val="005C3FFF"/>
    <w:rsid w:val="005C460A"/>
    <w:rsid w:val="005C4711"/>
    <w:rsid w:val="005C4C05"/>
    <w:rsid w:val="005C4D0B"/>
    <w:rsid w:val="005C5107"/>
    <w:rsid w:val="005C5712"/>
    <w:rsid w:val="005C58BC"/>
    <w:rsid w:val="005C5E48"/>
    <w:rsid w:val="005C603F"/>
    <w:rsid w:val="005C6118"/>
    <w:rsid w:val="005C61AA"/>
    <w:rsid w:val="005C6248"/>
    <w:rsid w:val="005C657B"/>
    <w:rsid w:val="005C65B7"/>
    <w:rsid w:val="005C6F62"/>
    <w:rsid w:val="005C72F8"/>
    <w:rsid w:val="005C74FB"/>
    <w:rsid w:val="005C7E9B"/>
    <w:rsid w:val="005D0725"/>
    <w:rsid w:val="005D07AE"/>
    <w:rsid w:val="005D1070"/>
    <w:rsid w:val="005D1B6E"/>
    <w:rsid w:val="005D1E36"/>
    <w:rsid w:val="005D27A1"/>
    <w:rsid w:val="005D2870"/>
    <w:rsid w:val="005D2C4D"/>
    <w:rsid w:val="005D2D75"/>
    <w:rsid w:val="005D2D89"/>
    <w:rsid w:val="005D343A"/>
    <w:rsid w:val="005D3878"/>
    <w:rsid w:val="005D3CEF"/>
    <w:rsid w:val="005D3F36"/>
    <w:rsid w:val="005D4585"/>
    <w:rsid w:val="005D46E1"/>
    <w:rsid w:val="005D4DB1"/>
    <w:rsid w:val="005D5215"/>
    <w:rsid w:val="005D521C"/>
    <w:rsid w:val="005D53EF"/>
    <w:rsid w:val="005D56D0"/>
    <w:rsid w:val="005D57D5"/>
    <w:rsid w:val="005D58B5"/>
    <w:rsid w:val="005D5BC0"/>
    <w:rsid w:val="005D6148"/>
    <w:rsid w:val="005D6151"/>
    <w:rsid w:val="005D6290"/>
    <w:rsid w:val="005D63DB"/>
    <w:rsid w:val="005D64E2"/>
    <w:rsid w:val="005D6760"/>
    <w:rsid w:val="005D6A10"/>
    <w:rsid w:val="005D6CA1"/>
    <w:rsid w:val="005D6F0A"/>
    <w:rsid w:val="005D76FB"/>
    <w:rsid w:val="005D790B"/>
    <w:rsid w:val="005D7AB4"/>
    <w:rsid w:val="005D7B26"/>
    <w:rsid w:val="005D7B27"/>
    <w:rsid w:val="005D7EB6"/>
    <w:rsid w:val="005D7F11"/>
    <w:rsid w:val="005E00F1"/>
    <w:rsid w:val="005E0145"/>
    <w:rsid w:val="005E07BE"/>
    <w:rsid w:val="005E0A79"/>
    <w:rsid w:val="005E0DBD"/>
    <w:rsid w:val="005E0E3E"/>
    <w:rsid w:val="005E0F3D"/>
    <w:rsid w:val="005E1655"/>
    <w:rsid w:val="005E19BC"/>
    <w:rsid w:val="005E1DC2"/>
    <w:rsid w:val="005E2007"/>
    <w:rsid w:val="005E2D31"/>
    <w:rsid w:val="005E2FA1"/>
    <w:rsid w:val="005E3108"/>
    <w:rsid w:val="005E3357"/>
    <w:rsid w:val="005E3365"/>
    <w:rsid w:val="005E3525"/>
    <w:rsid w:val="005E3704"/>
    <w:rsid w:val="005E38CA"/>
    <w:rsid w:val="005E3A27"/>
    <w:rsid w:val="005E3E3C"/>
    <w:rsid w:val="005E3E73"/>
    <w:rsid w:val="005E5C76"/>
    <w:rsid w:val="005E61E3"/>
    <w:rsid w:val="005E63A6"/>
    <w:rsid w:val="005E716C"/>
    <w:rsid w:val="005E7797"/>
    <w:rsid w:val="005E79D3"/>
    <w:rsid w:val="005E7A22"/>
    <w:rsid w:val="005E7DAA"/>
    <w:rsid w:val="005F0484"/>
    <w:rsid w:val="005F09E6"/>
    <w:rsid w:val="005F0A83"/>
    <w:rsid w:val="005F0A92"/>
    <w:rsid w:val="005F123A"/>
    <w:rsid w:val="005F1670"/>
    <w:rsid w:val="005F1AE3"/>
    <w:rsid w:val="005F1D7E"/>
    <w:rsid w:val="005F27FC"/>
    <w:rsid w:val="005F29DB"/>
    <w:rsid w:val="005F2DA0"/>
    <w:rsid w:val="005F3263"/>
    <w:rsid w:val="005F3A60"/>
    <w:rsid w:val="005F3B16"/>
    <w:rsid w:val="005F3CAE"/>
    <w:rsid w:val="005F402B"/>
    <w:rsid w:val="005F45A5"/>
    <w:rsid w:val="005F4C04"/>
    <w:rsid w:val="005F50DE"/>
    <w:rsid w:val="005F5830"/>
    <w:rsid w:val="005F5908"/>
    <w:rsid w:val="005F5A6B"/>
    <w:rsid w:val="005F5E93"/>
    <w:rsid w:val="005F5F04"/>
    <w:rsid w:val="005F6259"/>
    <w:rsid w:val="005F6808"/>
    <w:rsid w:val="005F6ED6"/>
    <w:rsid w:val="005F6F9A"/>
    <w:rsid w:val="005F7261"/>
    <w:rsid w:val="005F74AC"/>
    <w:rsid w:val="00600526"/>
    <w:rsid w:val="00600E27"/>
    <w:rsid w:val="006011D0"/>
    <w:rsid w:val="006013C5"/>
    <w:rsid w:val="006017DF"/>
    <w:rsid w:val="0060189F"/>
    <w:rsid w:val="00601A20"/>
    <w:rsid w:val="00601B9A"/>
    <w:rsid w:val="00601CF8"/>
    <w:rsid w:val="00602169"/>
    <w:rsid w:val="00602260"/>
    <w:rsid w:val="0060233E"/>
    <w:rsid w:val="00602450"/>
    <w:rsid w:val="006024ED"/>
    <w:rsid w:val="00602BC6"/>
    <w:rsid w:val="00602BD8"/>
    <w:rsid w:val="0060316B"/>
    <w:rsid w:val="00603964"/>
    <w:rsid w:val="00603FB0"/>
    <w:rsid w:val="00604323"/>
    <w:rsid w:val="00604B2D"/>
    <w:rsid w:val="00604B79"/>
    <w:rsid w:val="00604CDC"/>
    <w:rsid w:val="00604E5D"/>
    <w:rsid w:val="00605106"/>
    <w:rsid w:val="006052A6"/>
    <w:rsid w:val="00605356"/>
    <w:rsid w:val="006054CD"/>
    <w:rsid w:val="00605CB9"/>
    <w:rsid w:val="00605D92"/>
    <w:rsid w:val="00605E9D"/>
    <w:rsid w:val="00606154"/>
    <w:rsid w:val="0060624E"/>
    <w:rsid w:val="0060663B"/>
    <w:rsid w:val="00606B19"/>
    <w:rsid w:val="00606DF1"/>
    <w:rsid w:val="00607743"/>
    <w:rsid w:val="006077DC"/>
    <w:rsid w:val="00607B18"/>
    <w:rsid w:val="006107A7"/>
    <w:rsid w:val="00610C05"/>
    <w:rsid w:val="006110E9"/>
    <w:rsid w:val="00611738"/>
    <w:rsid w:val="0061184B"/>
    <w:rsid w:val="00611E9F"/>
    <w:rsid w:val="006122AF"/>
    <w:rsid w:val="00612633"/>
    <w:rsid w:val="0061271B"/>
    <w:rsid w:val="00612DDB"/>
    <w:rsid w:val="00613113"/>
    <w:rsid w:val="00613227"/>
    <w:rsid w:val="00613A8F"/>
    <w:rsid w:val="00613D6F"/>
    <w:rsid w:val="00613DF4"/>
    <w:rsid w:val="006141BB"/>
    <w:rsid w:val="006149A4"/>
    <w:rsid w:val="00614D31"/>
    <w:rsid w:val="00614E8A"/>
    <w:rsid w:val="00615316"/>
    <w:rsid w:val="0061555F"/>
    <w:rsid w:val="006156A5"/>
    <w:rsid w:val="0061659E"/>
    <w:rsid w:val="00616DB2"/>
    <w:rsid w:val="00616DCF"/>
    <w:rsid w:val="00616ECE"/>
    <w:rsid w:val="00617163"/>
    <w:rsid w:val="00617688"/>
    <w:rsid w:val="00617819"/>
    <w:rsid w:val="00617FE6"/>
    <w:rsid w:val="00620228"/>
    <w:rsid w:val="006202D4"/>
    <w:rsid w:val="00620399"/>
    <w:rsid w:val="006204D0"/>
    <w:rsid w:val="0062056F"/>
    <w:rsid w:val="00621202"/>
    <w:rsid w:val="0062167E"/>
    <w:rsid w:val="0062182D"/>
    <w:rsid w:val="00621863"/>
    <w:rsid w:val="00621865"/>
    <w:rsid w:val="0062197C"/>
    <w:rsid w:val="00621A55"/>
    <w:rsid w:val="00621C8E"/>
    <w:rsid w:val="006222AF"/>
    <w:rsid w:val="006223BC"/>
    <w:rsid w:val="00622535"/>
    <w:rsid w:val="00622553"/>
    <w:rsid w:val="00622793"/>
    <w:rsid w:val="00622F7E"/>
    <w:rsid w:val="006233DE"/>
    <w:rsid w:val="00623934"/>
    <w:rsid w:val="00623CAE"/>
    <w:rsid w:val="00623F9C"/>
    <w:rsid w:val="0062400F"/>
    <w:rsid w:val="0062412C"/>
    <w:rsid w:val="00624145"/>
    <w:rsid w:val="00624404"/>
    <w:rsid w:val="0062493C"/>
    <w:rsid w:val="006249F6"/>
    <w:rsid w:val="00624AB5"/>
    <w:rsid w:val="006258B9"/>
    <w:rsid w:val="00625CEB"/>
    <w:rsid w:val="00625DB7"/>
    <w:rsid w:val="00626243"/>
    <w:rsid w:val="00626344"/>
    <w:rsid w:val="0062655F"/>
    <w:rsid w:val="006265CC"/>
    <w:rsid w:val="00626744"/>
    <w:rsid w:val="00626B83"/>
    <w:rsid w:val="0062709A"/>
    <w:rsid w:val="006270E3"/>
    <w:rsid w:val="006270FD"/>
    <w:rsid w:val="0062754C"/>
    <w:rsid w:val="00627C4D"/>
    <w:rsid w:val="00627D0B"/>
    <w:rsid w:val="00627FB7"/>
    <w:rsid w:val="00630022"/>
    <w:rsid w:val="0063032E"/>
    <w:rsid w:val="00630351"/>
    <w:rsid w:val="0063055B"/>
    <w:rsid w:val="00630653"/>
    <w:rsid w:val="00630845"/>
    <w:rsid w:val="00630A24"/>
    <w:rsid w:val="006314BA"/>
    <w:rsid w:val="00631683"/>
    <w:rsid w:val="006319DE"/>
    <w:rsid w:val="00631DC6"/>
    <w:rsid w:val="00632DC9"/>
    <w:rsid w:val="0063302C"/>
    <w:rsid w:val="0063376D"/>
    <w:rsid w:val="006337B9"/>
    <w:rsid w:val="00633AD5"/>
    <w:rsid w:val="00633B0D"/>
    <w:rsid w:val="00633B28"/>
    <w:rsid w:val="00633CEA"/>
    <w:rsid w:val="00633E73"/>
    <w:rsid w:val="00633EA3"/>
    <w:rsid w:val="00633EC7"/>
    <w:rsid w:val="00633F55"/>
    <w:rsid w:val="006341A3"/>
    <w:rsid w:val="00634355"/>
    <w:rsid w:val="006344F1"/>
    <w:rsid w:val="00634876"/>
    <w:rsid w:val="006349A3"/>
    <w:rsid w:val="00635273"/>
    <w:rsid w:val="00635758"/>
    <w:rsid w:val="006357E4"/>
    <w:rsid w:val="00635AE6"/>
    <w:rsid w:val="00635CE8"/>
    <w:rsid w:val="00635E30"/>
    <w:rsid w:val="00636A28"/>
    <w:rsid w:val="00636E03"/>
    <w:rsid w:val="00637492"/>
    <w:rsid w:val="00637B1A"/>
    <w:rsid w:val="00637B57"/>
    <w:rsid w:val="00637DBE"/>
    <w:rsid w:val="00637DC8"/>
    <w:rsid w:val="00640434"/>
    <w:rsid w:val="00640491"/>
    <w:rsid w:val="0064069B"/>
    <w:rsid w:val="0064116F"/>
    <w:rsid w:val="0064144B"/>
    <w:rsid w:val="00642429"/>
    <w:rsid w:val="006426FF"/>
    <w:rsid w:val="00642C40"/>
    <w:rsid w:val="00642D1A"/>
    <w:rsid w:val="00642FA6"/>
    <w:rsid w:val="0064307D"/>
    <w:rsid w:val="006436F4"/>
    <w:rsid w:val="0064370F"/>
    <w:rsid w:val="006438CA"/>
    <w:rsid w:val="00643A79"/>
    <w:rsid w:val="006446A8"/>
    <w:rsid w:val="00644CB8"/>
    <w:rsid w:val="00644F8A"/>
    <w:rsid w:val="006451D7"/>
    <w:rsid w:val="0064540F"/>
    <w:rsid w:val="00645989"/>
    <w:rsid w:val="00645CB8"/>
    <w:rsid w:val="00646038"/>
    <w:rsid w:val="00646291"/>
    <w:rsid w:val="006462BD"/>
    <w:rsid w:val="00646354"/>
    <w:rsid w:val="006464E8"/>
    <w:rsid w:val="00647541"/>
    <w:rsid w:val="00647970"/>
    <w:rsid w:val="00647BE9"/>
    <w:rsid w:val="00650882"/>
    <w:rsid w:val="0065095A"/>
    <w:rsid w:val="00650B8D"/>
    <w:rsid w:val="00650C8A"/>
    <w:rsid w:val="00650D9E"/>
    <w:rsid w:val="006510D6"/>
    <w:rsid w:val="0065131A"/>
    <w:rsid w:val="00651373"/>
    <w:rsid w:val="006513AA"/>
    <w:rsid w:val="00651495"/>
    <w:rsid w:val="0065235E"/>
    <w:rsid w:val="00652514"/>
    <w:rsid w:val="006525C7"/>
    <w:rsid w:val="006526A8"/>
    <w:rsid w:val="00652B4A"/>
    <w:rsid w:val="00652CA7"/>
    <w:rsid w:val="006539D8"/>
    <w:rsid w:val="00653B82"/>
    <w:rsid w:val="00653B92"/>
    <w:rsid w:val="00654588"/>
    <w:rsid w:val="00654CD0"/>
    <w:rsid w:val="00654E14"/>
    <w:rsid w:val="00654F45"/>
    <w:rsid w:val="00655129"/>
    <w:rsid w:val="00655472"/>
    <w:rsid w:val="0065580F"/>
    <w:rsid w:val="00655BBD"/>
    <w:rsid w:val="00655F47"/>
    <w:rsid w:val="00656147"/>
    <w:rsid w:val="0065753C"/>
    <w:rsid w:val="006575D2"/>
    <w:rsid w:val="00657632"/>
    <w:rsid w:val="00657640"/>
    <w:rsid w:val="006576B5"/>
    <w:rsid w:val="00657892"/>
    <w:rsid w:val="00657919"/>
    <w:rsid w:val="00657B3A"/>
    <w:rsid w:val="006600AB"/>
    <w:rsid w:val="00660421"/>
    <w:rsid w:val="00660594"/>
    <w:rsid w:val="006607F7"/>
    <w:rsid w:val="00660871"/>
    <w:rsid w:val="006608AD"/>
    <w:rsid w:val="00660AC1"/>
    <w:rsid w:val="00660BC6"/>
    <w:rsid w:val="00660CCA"/>
    <w:rsid w:val="00660E09"/>
    <w:rsid w:val="00661140"/>
    <w:rsid w:val="006613BA"/>
    <w:rsid w:val="0066149B"/>
    <w:rsid w:val="006615BC"/>
    <w:rsid w:val="00661681"/>
    <w:rsid w:val="006617E3"/>
    <w:rsid w:val="0066189A"/>
    <w:rsid w:val="006618C3"/>
    <w:rsid w:val="0066210E"/>
    <w:rsid w:val="006622B9"/>
    <w:rsid w:val="006623FF"/>
    <w:rsid w:val="0066292B"/>
    <w:rsid w:val="0066297D"/>
    <w:rsid w:val="00662B8F"/>
    <w:rsid w:val="00662BAE"/>
    <w:rsid w:val="00662E0E"/>
    <w:rsid w:val="00663089"/>
    <w:rsid w:val="006630B7"/>
    <w:rsid w:val="0066322D"/>
    <w:rsid w:val="006633AD"/>
    <w:rsid w:val="00663A17"/>
    <w:rsid w:val="00663A89"/>
    <w:rsid w:val="00663C7A"/>
    <w:rsid w:val="00663CC4"/>
    <w:rsid w:val="00663CD3"/>
    <w:rsid w:val="00663D8E"/>
    <w:rsid w:val="00663E65"/>
    <w:rsid w:val="006640DE"/>
    <w:rsid w:val="0066492D"/>
    <w:rsid w:val="006649AE"/>
    <w:rsid w:val="00664B2D"/>
    <w:rsid w:val="00664BC8"/>
    <w:rsid w:val="006655B9"/>
    <w:rsid w:val="0066587A"/>
    <w:rsid w:val="00666118"/>
    <w:rsid w:val="006661B3"/>
    <w:rsid w:val="006665E3"/>
    <w:rsid w:val="006666E8"/>
    <w:rsid w:val="00666C1A"/>
    <w:rsid w:val="00666C9A"/>
    <w:rsid w:val="00666DEC"/>
    <w:rsid w:val="0066711C"/>
    <w:rsid w:val="00667144"/>
    <w:rsid w:val="00667761"/>
    <w:rsid w:val="00667AD5"/>
    <w:rsid w:val="00667DC0"/>
    <w:rsid w:val="00667E7B"/>
    <w:rsid w:val="00670095"/>
    <w:rsid w:val="00670139"/>
    <w:rsid w:val="006707AD"/>
    <w:rsid w:val="006707E3"/>
    <w:rsid w:val="00670B10"/>
    <w:rsid w:val="00670C1E"/>
    <w:rsid w:val="00670F36"/>
    <w:rsid w:val="006710BE"/>
    <w:rsid w:val="00671667"/>
    <w:rsid w:val="00671CF1"/>
    <w:rsid w:val="00671F0C"/>
    <w:rsid w:val="00671F16"/>
    <w:rsid w:val="00672BAE"/>
    <w:rsid w:val="00673704"/>
    <w:rsid w:val="00674005"/>
    <w:rsid w:val="006740AB"/>
    <w:rsid w:val="0067413F"/>
    <w:rsid w:val="00674ECB"/>
    <w:rsid w:val="00674FA7"/>
    <w:rsid w:val="00675931"/>
    <w:rsid w:val="00675B23"/>
    <w:rsid w:val="00675D55"/>
    <w:rsid w:val="00675E92"/>
    <w:rsid w:val="00675FC4"/>
    <w:rsid w:val="00676674"/>
    <w:rsid w:val="006767A9"/>
    <w:rsid w:val="00676A96"/>
    <w:rsid w:val="00677240"/>
    <w:rsid w:val="00677A25"/>
    <w:rsid w:val="00677B60"/>
    <w:rsid w:val="00677D34"/>
    <w:rsid w:val="00677F57"/>
    <w:rsid w:val="006800BB"/>
    <w:rsid w:val="006802D8"/>
    <w:rsid w:val="006806A7"/>
    <w:rsid w:val="006806B9"/>
    <w:rsid w:val="00680C63"/>
    <w:rsid w:val="00680DC5"/>
    <w:rsid w:val="00680F70"/>
    <w:rsid w:val="006812D6"/>
    <w:rsid w:val="00681520"/>
    <w:rsid w:val="0068169D"/>
    <w:rsid w:val="00681C99"/>
    <w:rsid w:val="00681F43"/>
    <w:rsid w:val="006820A6"/>
    <w:rsid w:val="0068220E"/>
    <w:rsid w:val="00682394"/>
    <w:rsid w:val="00682972"/>
    <w:rsid w:val="00682A77"/>
    <w:rsid w:val="00682B2C"/>
    <w:rsid w:val="006830AD"/>
    <w:rsid w:val="006832B0"/>
    <w:rsid w:val="00683412"/>
    <w:rsid w:val="0068341C"/>
    <w:rsid w:val="00683448"/>
    <w:rsid w:val="00683670"/>
    <w:rsid w:val="0068373F"/>
    <w:rsid w:val="006837DA"/>
    <w:rsid w:val="00683A57"/>
    <w:rsid w:val="00683EB6"/>
    <w:rsid w:val="00684391"/>
    <w:rsid w:val="00684481"/>
    <w:rsid w:val="0068451E"/>
    <w:rsid w:val="00684637"/>
    <w:rsid w:val="00684A09"/>
    <w:rsid w:val="00684C58"/>
    <w:rsid w:val="00684E79"/>
    <w:rsid w:val="006859D4"/>
    <w:rsid w:val="006862F7"/>
    <w:rsid w:val="00686372"/>
    <w:rsid w:val="00686648"/>
    <w:rsid w:val="0068669E"/>
    <w:rsid w:val="00686901"/>
    <w:rsid w:val="00686A8A"/>
    <w:rsid w:val="00687051"/>
    <w:rsid w:val="006872BA"/>
    <w:rsid w:val="00687451"/>
    <w:rsid w:val="006874AA"/>
    <w:rsid w:val="00687562"/>
    <w:rsid w:val="00687A0E"/>
    <w:rsid w:val="00687BB4"/>
    <w:rsid w:val="00687C34"/>
    <w:rsid w:val="00687FB3"/>
    <w:rsid w:val="0069013F"/>
    <w:rsid w:val="00690561"/>
    <w:rsid w:val="00690ED7"/>
    <w:rsid w:val="006917AA"/>
    <w:rsid w:val="00691BD1"/>
    <w:rsid w:val="006922AC"/>
    <w:rsid w:val="00692376"/>
    <w:rsid w:val="006924F0"/>
    <w:rsid w:val="00692FC5"/>
    <w:rsid w:val="00693774"/>
    <w:rsid w:val="00693BEF"/>
    <w:rsid w:val="00693C55"/>
    <w:rsid w:val="00693D07"/>
    <w:rsid w:val="0069414E"/>
    <w:rsid w:val="00694A78"/>
    <w:rsid w:val="00694B9E"/>
    <w:rsid w:val="00694EBD"/>
    <w:rsid w:val="00694EF1"/>
    <w:rsid w:val="006950B8"/>
    <w:rsid w:val="006950EC"/>
    <w:rsid w:val="00695111"/>
    <w:rsid w:val="00695183"/>
    <w:rsid w:val="006952F6"/>
    <w:rsid w:val="006956C0"/>
    <w:rsid w:val="00695724"/>
    <w:rsid w:val="00695D36"/>
    <w:rsid w:val="00695E67"/>
    <w:rsid w:val="0069627E"/>
    <w:rsid w:val="00696392"/>
    <w:rsid w:val="00696996"/>
    <w:rsid w:val="00696998"/>
    <w:rsid w:val="00696DB9"/>
    <w:rsid w:val="00696FEB"/>
    <w:rsid w:val="00697141"/>
    <w:rsid w:val="006974B9"/>
    <w:rsid w:val="006975AB"/>
    <w:rsid w:val="0069761E"/>
    <w:rsid w:val="0069786A"/>
    <w:rsid w:val="00697918"/>
    <w:rsid w:val="00697DF9"/>
    <w:rsid w:val="006A06D7"/>
    <w:rsid w:val="006A0B9C"/>
    <w:rsid w:val="006A0BEF"/>
    <w:rsid w:val="006A0F1C"/>
    <w:rsid w:val="006A1310"/>
    <w:rsid w:val="006A135E"/>
    <w:rsid w:val="006A1769"/>
    <w:rsid w:val="006A1874"/>
    <w:rsid w:val="006A1E36"/>
    <w:rsid w:val="006A1EEE"/>
    <w:rsid w:val="006A24E1"/>
    <w:rsid w:val="006A2876"/>
    <w:rsid w:val="006A31BC"/>
    <w:rsid w:val="006A3220"/>
    <w:rsid w:val="006A3630"/>
    <w:rsid w:val="006A38ED"/>
    <w:rsid w:val="006A3C31"/>
    <w:rsid w:val="006A41CE"/>
    <w:rsid w:val="006A4252"/>
    <w:rsid w:val="006A46DD"/>
    <w:rsid w:val="006A48B9"/>
    <w:rsid w:val="006A4A37"/>
    <w:rsid w:val="006A4FFB"/>
    <w:rsid w:val="006A51C7"/>
    <w:rsid w:val="006A51F0"/>
    <w:rsid w:val="006A52C3"/>
    <w:rsid w:val="006A56A7"/>
    <w:rsid w:val="006A5B40"/>
    <w:rsid w:val="006A5BB9"/>
    <w:rsid w:val="006A5C4B"/>
    <w:rsid w:val="006A6024"/>
    <w:rsid w:val="006A624F"/>
    <w:rsid w:val="006A672C"/>
    <w:rsid w:val="006A697E"/>
    <w:rsid w:val="006A6C97"/>
    <w:rsid w:val="006A6D94"/>
    <w:rsid w:val="006A71F8"/>
    <w:rsid w:val="006A7388"/>
    <w:rsid w:val="006A7607"/>
    <w:rsid w:val="006A79CF"/>
    <w:rsid w:val="006B04EB"/>
    <w:rsid w:val="006B0C1B"/>
    <w:rsid w:val="006B0D19"/>
    <w:rsid w:val="006B0D68"/>
    <w:rsid w:val="006B0D70"/>
    <w:rsid w:val="006B1057"/>
    <w:rsid w:val="006B18F8"/>
    <w:rsid w:val="006B1C41"/>
    <w:rsid w:val="006B2229"/>
    <w:rsid w:val="006B2378"/>
    <w:rsid w:val="006B24E3"/>
    <w:rsid w:val="006B2686"/>
    <w:rsid w:val="006B26C1"/>
    <w:rsid w:val="006B29D3"/>
    <w:rsid w:val="006B2E71"/>
    <w:rsid w:val="006B2E9A"/>
    <w:rsid w:val="006B3085"/>
    <w:rsid w:val="006B366B"/>
    <w:rsid w:val="006B37F5"/>
    <w:rsid w:val="006B3803"/>
    <w:rsid w:val="006B39AB"/>
    <w:rsid w:val="006B42FA"/>
    <w:rsid w:val="006B43A2"/>
    <w:rsid w:val="006B4C5C"/>
    <w:rsid w:val="006B5250"/>
    <w:rsid w:val="006B534E"/>
    <w:rsid w:val="006B5705"/>
    <w:rsid w:val="006B58E4"/>
    <w:rsid w:val="006B5E5D"/>
    <w:rsid w:val="006B5F14"/>
    <w:rsid w:val="006B6520"/>
    <w:rsid w:val="006B6D99"/>
    <w:rsid w:val="006B6E08"/>
    <w:rsid w:val="006B76C1"/>
    <w:rsid w:val="006B7714"/>
    <w:rsid w:val="006B7A16"/>
    <w:rsid w:val="006B7B05"/>
    <w:rsid w:val="006B7C7E"/>
    <w:rsid w:val="006B7D8C"/>
    <w:rsid w:val="006C02AC"/>
    <w:rsid w:val="006C031C"/>
    <w:rsid w:val="006C04F9"/>
    <w:rsid w:val="006C064E"/>
    <w:rsid w:val="006C08FD"/>
    <w:rsid w:val="006C0909"/>
    <w:rsid w:val="006C0954"/>
    <w:rsid w:val="006C11FC"/>
    <w:rsid w:val="006C1669"/>
    <w:rsid w:val="006C1EF0"/>
    <w:rsid w:val="006C2416"/>
    <w:rsid w:val="006C2B6D"/>
    <w:rsid w:val="006C2E87"/>
    <w:rsid w:val="006C2F91"/>
    <w:rsid w:val="006C352A"/>
    <w:rsid w:val="006C3783"/>
    <w:rsid w:val="006C3B76"/>
    <w:rsid w:val="006C3C3C"/>
    <w:rsid w:val="006C41E7"/>
    <w:rsid w:val="006C5D0F"/>
    <w:rsid w:val="006C62AF"/>
    <w:rsid w:val="006C6331"/>
    <w:rsid w:val="006C6726"/>
    <w:rsid w:val="006C6A47"/>
    <w:rsid w:val="006C6CD8"/>
    <w:rsid w:val="006C6D63"/>
    <w:rsid w:val="006C72DB"/>
    <w:rsid w:val="006C752C"/>
    <w:rsid w:val="006C7632"/>
    <w:rsid w:val="006C7817"/>
    <w:rsid w:val="006C7AA3"/>
    <w:rsid w:val="006C7C72"/>
    <w:rsid w:val="006D056E"/>
    <w:rsid w:val="006D0A17"/>
    <w:rsid w:val="006D0AB9"/>
    <w:rsid w:val="006D0F51"/>
    <w:rsid w:val="006D11B9"/>
    <w:rsid w:val="006D1206"/>
    <w:rsid w:val="006D126A"/>
    <w:rsid w:val="006D137E"/>
    <w:rsid w:val="006D1819"/>
    <w:rsid w:val="006D1AA8"/>
    <w:rsid w:val="006D1BD7"/>
    <w:rsid w:val="006D1D68"/>
    <w:rsid w:val="006D29B5"/>
    <w:rsid w:val="006D2A4F"/>
    <w:rsid w:val="006D2B08"/>
    <w:rsid w:val="006D2C7C"/>
    <w:rsid w:val="006D2F36"/>
    <w:rsid w:val="006D310C"/>
    <w:rsid w:val="006D3758"/>
    <w:rsid w:val="006D38F7"/>
    <w:rsid w:val="006D451C"/>
    <w:rsid w:val="006D471A"/>
    <w:rsid w:val="006D4EFB"/>
    <w:rsid w:val="006D4FE7"/>
    <w:rsid w:val="006D5085"/>
    <w:rsid w:val="006D5464"/>
    <w:rsid w:val="006D5880"/>
    <w:rsid w:val="006D5EDF"/>
    <w:rsid w:val="006D645D"/>
    <w:rsid w:val="006D6CEA"/>
    <w:rsid w:val="006D6DAA"/>
    <w:rsid w:val="006D7929"/>
    <w:rsid w:val="006D7D7A"/>
    <w:rsid w:val="006D7EBF"/>
    <w:rsid w:val="006E0527"/>
    <w:rsid w:val="006E0D34"/>
    <w:rsid w:val="006E10D9"/>
    <w:rsid w:val="006E152A"/>
    <w:rsid w:val="006E1720"/>
    <w:rsid w:val="006E188F"/>
    <w:rsid w:val="006E1AFB"/>
    <w:rsid w:val="006E2070"/>
    <w:rsid w:val="006E23C9"/>
    <w:rsid w:val="006E30F4"/>
    <w:rsid w:val="006E32CE"/>
    <w:rsid w:val="006E36A5"/>
    <w:rsid w:val="006E38C0"/>
    <w:rsid w:val="006E3928"/>
    <w:rsid w:val="006E39C2"/>
    <w:rsid w:val="006E3BD7"/>
    <w:rsid w:val="006E3D33"/>
    <w:rsid w:val="006E3DF0"/>
    <w:rsid w:val="006E44D1"/>
    <w:rsid w:val="006E4652"/>
    <w:rsid w:val="006E482C"/>
    <w:rsid w:val="006E488A"/>
    <w:rsid w:val="006E4A56"/>
    <w:rsid w:val="006E4D9F"/>
    <w:rsid w:val="006E5264"/>
    <w:rsid w:val="006E53FA"/>
    <w:rsid w:val="006E5DCB"/>
    <w:rsid w:val="006E6203"/>
    <w:rsid w:val="006E62E4"/>
    <w:rsid w:val="006E6E73"/>
    <w:rsid w:val="006E71AF"/>
    <w:rsid w:val="006E72EA"/>
    <w:rsid w:val="006E7B3E"/>
    <w:rsid w:val="006E7C5E"/>
    <w:rsid w:val="006F05B1"/>
    <w:rsid w:val="006F0DF3"/>
    <w:rsid w:val="006F0F45"/>
    <w:rsid w:val="006F1303"/>
    <w:rsid w:val="006F1461"/>
    <w:rsid w:val="006F1BFC"/>
    <w:rsid w:val="006F1C73"/>
    <w:rsid w:val="006F1CBB"/>
    <w:rsid w:val="006F1F3A"/>
    <w:rsid w:val="006F2ACB"/>
    <w:rsid w:val="006F2BC3"/>
    <w:rsid w:val="006F3205"/>
    <w:rsid w:val="006F32A9"/>
    <w:rsid w:val="006F3493"/>
    <w:rsid w:val="006F3680"/>
    <w:rsid w:val="006F3C55"/>
    <w:rsid w:val="006F415B"/>
    <w:rsid w:val="006F478D"/>
    <w:rsid w:val="006F4E59"/>
    <w:rsid w:val="006F4FAE"/>
    <w:rsid w:val="006F4FF0"/>
    <w:rsid w:val="006F4FFA"/>
    <w:rsid w:val="006F50B8"/>
    <w:rsid w:val="006F543C"/>
    <w:rsid w:val="006F552D"/>
    <w:rsid w:val="006F5948"/>
    <w:rsid w:val="006F5C8F"/>
    <w:rsid w:val="006F60F4"/>
    <w:rsid w:val="006F65BC"/>
    <w:rsid w:val="006F67AD"/>
    <w:rsid w:val="006F6876"/>
    <w:rsid w:val="006F6C83"/>
    <w:rsid w:val="006F6F05"/>
    <w:rsid w:val="006F6F16"/>
    <w:rsid w:val="006F714A"/>
    <w:rsid w:val="006F71BE"/>
    <w:rsid w:val="006F7386"/>
    <w:rsid w:val="006F7E19"/>
    <w:rsid w:val="006F7E89"/>
    <w:rsid w:val="007003E8"/>
    <w:rsid w:val="00700DEC"/>
    <w:rsid w:val="007013F5"/>
    <w:rsid w:val="0070168C"/>
    <w:rsid w:val="007016F6"/>
    <w:rsid w:val="007019FE"/>
    <w:rsid w:val="00701EF1"/>
    <w:rsid w:val="007023FF"/>
    <w:rsid w:val="00702761"/>
    <w:rsid w:val="007028AD"/>
    <w:rsid w:val="00702B7A"/>
    <w:rsid w:val="00702D08"/>
    <w:rsid w:val="00702D92"/>
    <w:rsid w:val="00702DDF"/>
    <w:rsid w:val="00702F01"/>
    <w:rsid w:val="0070307F"/>
    <w:rsid w:val="0070314F"/>
    <w:rsid w:val="0070364C"/>
    <w:rsid w:val="007042F7"/>
    <w:rsid w:val="00704510"/>
    <w:rsid w:val="007047E5"/>
    <w:rsid w:val="00704EF1"/>
    <w:rsid w:val="00705026"/>
    <w:rsid w:val="0070526A"/>
    <w:rsid w:val="007053D0"/>
    <w:rsid w:val="00705418"/>
    <w:rsid w:val="0070557A"/>
    <w:rsid w:val="00705CC4"/>
    <w:rsid w:val="00705E6E"/>
    <w:rsid w:val="00706826"/>
    <w:rsid w:val="00707483"/>
    <w:rsid w:val="007075E8"/>
    <w:rsid w:val="00707796"/>
    <w:rsid w:val="00707B41"/>
    <w:rsid w:val="00707D16"/>
    <w:rsid w:val="00707EC2"/>
    <w:rsid w:val="00710065"/>
    <w:rsid w:val="00710826"/>
    <w:rsid w:val="00710BBE"/>
    <w:rsid w:val="00710C23"/>
    <w:rsid w:val="00710DBE"/>
    <w:rsid w:val="00710DD2"/>
    <w:rsid w:val="00711317"/>
    <w:rsid w:val="0071153D"/>
    <w:rsid w:val="0071186B"/>
    <w:rsid w:val="00711EFE"/>
    <w:rsid w:val="007125C7"/>
    <w:rsid w:val="00712AC6"/>
    <w:rsid w:val="0071314E"/>
    <w:rsid w:val="0071344C"/>
    <w:rsid w:val="007136D3"/>
    <w:rsid w:val="007139E9"/>
    <w:rsid w:val="007139F8"/>
    <w:rsid w:val="00713B09"/>
    <w:rsid w:val="00713B4E"/>
    <w:rsid w:val="0071486E"/>
    <w:rsid w:val="00714B29"/>
    <w:rsid w:val="00714E44"/>
    <w:rsid w:val="00714FEA"/>
    <w:rsid w:val="00715138"/>
    <w:rsid w:val="0071524B"/>
    <w:rsid w:val="0071541C"/>
    <w:rsid w:val="00715620"/>
    <w:rsid w:val="0071572F"/>
    <w:rsid w:val="007158C2"/>
    <w:rsid w:val="00715934"/>
    <w:rsid w:val="00715962"/>
    <w:rsid w:val="00715B08"/>
    <w:rsid w:val="00715C1C"/>
    <w:rsid w:val="00715DA1"/>
    <w:rsid w:val="007162D0"/>
    <w:rsid w:val="0071657A"/>
    <w:rsid w:val="007167FA"/>
    <w:rsid w:val="00716AFA"/>
    <w:rsid w:val="00716C68"/>
    <w:rsid w:val="0071724B"/>
    <w:rsid w:val="007174A3"/>
    <w:rsid w:val="00717860"/>
    <w:rsid w:val="00717874"/>
    <w:rsid w:val="00717A03"/>
    <w:rsid w:val="00717D81"/>
    <w:rsid w:val="00720460"/>
    <w:rsid w:val="007205F7"/>
    <w:rsid w:val="0072061D"/>
    <w:rsid w:val="0072071C"/>
    <w:rsid w:val="00720890"/>
    <w:rsid w:val="00720C86"/>
    <w:rsid w:val="00720D9F"/>
    <w:rsid w:val="00720ED1"/>
    <w:rsid w:val="007210BF"/>
    <w:rsid w:val="00721123"/>
    <w:rsid w:val="0072212A"/>
    <w:rsid w:val="007221D2"/>
    <w:rsid w:val="00722774"/>
    <w:rsid w:val="007227C9"/>
    <w:rsid w:val="00722985"/>
    <w:rsid w:val="00722A95"/>
    <w:rsid w:val="00722B4C"/>
    <w:rsid w:val="007231F4"/>
    <w:rsid w:val="00723372"/>
    <w:rsid w:val="007233C6"/>
    <w:rsid w:val="007235F2"/>
    <w:rsid w:val="00723891"/>
    <w:rsid w:val="00723971"/>
    <w:rsid w:val="00723A47"/>
    <w:rsid w:val="007240C1"/>
    <w:rsid w:val="00724609"/>
    <w:rsid w:val="0072472C"/>
    <w:rsid w:val="007249AF"/>
    <w:rsid w:val="00724B5B"/>
    <w:rsid w:val="00724B6A"/>
    <w:rsid w:val="00725267"/>
    <w:rsid w:val="00725353"/>
    <w:rsid w:val="00725AA0"/>
    <w:rsid w:val="00726656"/>
    <w:rsid w:val="00726A84"/>
    <w:rsid w:val="00726AB4"/>
    <w:rsid w:val="0072715A"/>
    <w:rsid w:val="007274BC"/>
    <w:rsid w:val="007275D1"/>
    <w:rsid w:val="00727645"/>
    <w:rsid w:val="007276E8"/>
    <w:rsid w:val="00727999"/>
    <w:rsid w:val="00727B0B"/>
    <w:rsid w:val="007300A2"/>
    <w:rsid w:val="007301D2"/>
    <w:rsid w:val="007301E2"/>
    <w:rsid w:val="00730623"/>
    <w:rsid w:val="00730866"/>
    <w:rsid w:val="00730B59"/>
    <w:rsid w:val="007312C6"/>
    <w:rsid w:val="00731322"/>
    <w:rsid w:val="00731935"/>
    <w:rsid w:val="00731D99"/>
    <w:rsid w:val="00731E76"/>
    <w:rsid w:val="0073312A"/>
    <w:rsid w:val="007331DC"/>
    <w:rsid w:val="00733A7C"/>
    <w:rsid w:val="00734035"/>
    <w:rsid w:val="007340FE"/>
    <w:rsid w:val="0073412B"/>
    <w:rsid w:val="00734299"/>
    <w:rsid w:val="007342EA"/>
    <w:rsid w:val="00734751"/>
    <w:rsid w:val="0073479F"/>
    <w:rsid w:val="00735F8E"/>
    <w:rsid w:val="00735FE9"/>
    <w:rsid w:val="0073669A"/>
    <w:rsid w:val="007367B4"/>
    <w:rsid w:val="00736BAF"/>
    <w:rsid w:val="00736D68"/>
    <w:rsid w:val="007372B9"/>
    <w:rsid w:val="0073756C"/>
    <w:rsid w:val="00737803"/>
    <w:rsid w:val="00737BB9"/>
    <w:rsid w:val="00737CBB"/>
    <w:rsid w:val="007407D8"/>
    <w:rsid w:val="00740E66"/>
    <w:rsid w:val="00741756"/>
    <w:rsid w:val="00741819"/>
    <w:rsid w:val="00741ABB"/>
    <w:rsid w:val="00742500"/>
    <w:rsid w:val="0074313E"/>
    <w:rsid w:val="00743379"/>
    <w:rsid w:val="00743934"/>
    <w:rsid w:val="00743A02"/>
    <w:rsid w:val="00743CD5"/>
    <w:rsid w:val="00744120"/>
    <w:rsid w:val="00744240"/>
    <w:rsid w:val="00744276"/>
    <w:rsid w:val="0074430A"/>
    <w:rsid w:val="007443F1"/>
    <w:rsid w:val="00744571"/>
    <w:rsid w:val="007445BF"/>
    <w:rsid w:val="00744926"/>
    <w:rsid w:val="007449F3"/>
    <w:rsid w:val="00744F6D"/>
    <w:rsid w:val="007450B7"/>
    <w:rsid w:val="00745271"/>
    <w:rsid w:val="00745A41"/>
    <w:rsid w:val="00745C79"/>
    <w:rsid w:val="00745EFB"/>
    <w:rsid w:val="00745EFE"/>
    <w:rsid w:val="00746093"/>
    <w:rsid w:val="0074651B"/>
    <w:rsid w:val="007467AE"/>
    <w:rsid w:val="007476E0"/>
    <w:rsid w:val="00747714"/>
    <w:rsid w:val="00747E62"/>
    <w:rsid w:val="007502D5"/>
    <w:rsid w:val="007502E3"/>
    <w:rsid w:val="0075086E"/>
    <w:rsid w:val="00750B7C"/>
    <w:rsid w:val="00750F50"/>
    <w:rsid w:val="007510E7"/>
    <w:rsid w:val="007511CE"/>
    <w:rsid w:val="0075139F"/>
    <w:rsid w:val="007514F7"/>
    <w:rsid w:val="007517A2"/>
    <w:rsid w:val="00751CAC"/>
    <w:rsid w:val="007520A7"/>
    <w:rsid w:val="007524C4"/>
    <w:rsid w:val="00752571"/>
    <w:rsid w:val="00752755"/>
    <w:rsid w:val="0075275E"/>
    <w:rsid w:val="00752808"/>
    <w:rsid w:val="007529B9"/>
    <w:rsid w:val="00752A33"/>
    <w:rsid w:val="00752EC6"/>
    <w:rsid w:val="00752FE0"/>
    <w:rsid w:val="0075350B"/>
    <w:rsid w:val="00753841"/>
    <w:rsid w:val="0075407D"/>
    <w:rsid w:val="007540DE"/>
    <w:rsid w:val="00754239"/>
    <w:rsid w:val="00754274"/>
    <w:rsid w:val="00754294"/>
    <w:rsid w:val="00754348"/>
    <w:rsid w:val="00754ADB"/>
    <w:rsid w:val="00754E36"/>
    <w:rsid w:val="007551AA"/>
    <w:rsid w:val="0075523E"/>
    <w:rsid w:val="00755B74"/>
    <w:rsid w:val="00755F64"/>
    <w:rsid w:val="00756884"/>
    <w:rsid w:val="00757DFB"/>
    <w:rsid w:val="00757EE6"/>
    <w:rsid w:val="00760929"/>
    <w:rsid w:val="00760B22"/>
    <w:rsid w:val="00760CE0"/>
    <w:rsid w:val="00760F54"/>
    <w:rsid w:val="0076121F"/>
    <w:rsid w:val="007616E6"/>
    <w:rsid w:val="00761D10"/>
    <w:rsid w:val="007620A9"/>
    <w:rsid w:val="007623B3"/>
    <w:rsid w:val="007623BB"/>
    <w:rsid w:val="007627BA"/>
    <w:rsid w:val="00762EA7"/>
    <w:rsid w:val="007635B8"/>
    <w:rsid w:val="00763DD0"/>
    <w:rsid w:val="00764231"/>
    <w:rsid w:val="007644A5"/>
    <w:rsid w:val="007647DE"/>
    <w:rsid w:val="00764E4C"/>
    <w:rsid w:val="00765259"/>
    <w:rsid w:val="0076549F"/>
    <w:rsid w:val="007654F6"/>
    <w:rsid w:val="007656E9"/>
    <w:rsid w:val="007659A8"/>
    <w:rsid w:val="00765BC1"/>
    <w:rsid w:val="00765DE3"/>
    <w:rsid w:val="007669FC"/>
    <w:rsid w:val="00766A90"/>
    <w:rsid w:val="00766B4A"/>
    <w:rsid w:val="00766EF7"/>
    <w:rsid w:val="007676C6"/>
    <w:rsid w:val="007678B5"/>
    <w:rsid w:val="00767D81"/>
    <w:rsid w:val="00767E74"/>
    <w:rsid w:val="00770211"/>
    <w:rsid w:val="007707CD"/>
    <w:rsid w:val="00770C2F"/>
    <w:rsid w:val="00771047"/>
    <w:rsid w:val="0077117F"/>
    <w:rsid w:val="0077147E"/>
    <w:rsid w:val="00771B67"/>
    <w:rsid w:val="00771C08"/>
    <w:rsid w:val="0077239E"/>
    <w:rsid w:val="007725C1"/>
    <w:rsid w:val="00772DA1"/>
    <w:rsid w:val="0077347B"/>
    <w:rsid w:val="0077362E"/>
    <w:rsid w:val="007739DB"/>
    <w:rsid w:val="00773F3E"/>
    <w:rsid w:val="00774092"/>
    <w:rsid w:val="0077409B"/>
    <w:rsid w:val="007748FD"/>
    <w:rsid w:val="00774A20"/>
    <w:rsid w:val="00774B32"/>
    <w:rsid w:val="00774C6B"/>
    <w:rsid w:val="00774DFF"/>
    <w:rsid w:val="00774FEB"/>
    <w:rsid w:val="00775085"/>
    <w:rsid w:val="007750AB"/>
    <w:rsid w:val="007754CF"/>
    <w:rsid w:val="00775A71"/>
    <w:rsid w:val="00775FE1"/>
    <w:rsid w:val="0077632B"/>
    <w:rsid w:val="0077636C"/>
    <w:rsid w:val="00776969"/>
    <w:rsid w:val="007772B1"/>
    <w:rsid w:val="00777891"/>
    <w:rsid w:val="007779CD"/>
    <w:rsid w:val="00777DB1"/>
    <w:rsid w:val="00780381"/>
    <w:rsid w:val="00780B73"/>
    <w:rsid w:val="007811B5"/>
    <w:rsid w:val="0078190A"/>
    <w:rsid w:val="0078193A"/>
    <w:rsid w:val="00781CB2"/>
    <w:rsid w:val="00781E44"/>
    <w:rsid w:val="0078217E"/>
    <w:rsid w:val="007821EC"/>
    <w:rsid w:val="007824AE"/>
    <w:rsid w:val="00782874"/>
    <w:rsid w:val="00782D0B"/>
    <w:rsid w:val="00783BDD"/>
    <w:rsid w:val="00783C83"/>
    <w:rsid w:val="00784E5D"/>
    <w:rsid w:val="00784EDF"/>
    <w:rsid w:val="0078504E"/>
    <w:rsid w:val="007850D1"/>
    <w:rsid w:val="007852A8"/>
    <w:rsid w:val="007852FC"/>
    <w:rsid w:val="0078567D"/>
    <w:rsid w:val="00785A6C"/>
    <w:rsid w:val="00785BB4"/>
    <w:rsid w:val="007860CC"/>
    <w:rsid w:val="007863DE"/>
    <w:rsid w:val="00786B51"/>
    <w:rsid w:val="00786D59"/>
    <w:rsid w:val="00786EB7"/>
    <w:rsid w:val="00786EDA"/>
    <w:rsid w:val="007870B0"/>
    <w:rsid w:val="00787100"/>
    <w:rsid w:val="007872D6"/>
    <w:rsid w:val="00787336"/>
    <w:rsid w:val="007875D6"/>
    <w:rsid w:val="007878AC"/>
    <w:rsid w:val="0078793D"/>
    <w:rsid w:val="00787A55"/>
    <w:rsid w:val="00787D71"/>
    <w:rsid w:val="00787E31"/>
    <w:rsid w:val="00790926"/>
    <w:rsid w:val="00790FFA"/>
    <w:rsid w:val="00791037"/>
    <w:rsid w:val="00791205"/>
    <w:rsid w:val="00791BB2"/>
    <w:rsid w:val="00791E2D"/>
    <w:rsid w:val="00792561"/>
    <w:rsid w:val="00792752"/>
    <w:rsid w:val="00792CBF"/>
    <w:rsid w:val="00793062"/>
    <w:rsid w:val="00793107"/>
    <w:rsid w:val="00793464"/>
    <w:rsid w:val="00793A35"/>
    <w:rsid w:val="00793D15"/>
    <w:rsid w:val="00793E82"/>
    <w:rsid w:val="00794554"/>
    <w:rsid w:val="00794D05"/>
    <w:rsid w:val="00794FA4"/>
    <w:rsid w:val="007954FE"/>
    <w:rsid w:val="00795654"/>
    <w:rsid w:val="00795928"/>
    <w:rsid w:val="00795B5C"/>
    <w:rsid w:val="00795C8B"/>
    <w:rsid w:val="00795E13"/>
    <w:rsid w:val="00795E79"/>
    <w:rsid w:val="00795F4E"/>
    <w:rsid w:val="007960EB"/>
    <w:rsid w:val="007962F6"/>
    <w:rsid w:val="00796405"/>
    <w:rsid w:val="00796DC0"/>
    <w:rsid w:val="00796FB7"/>
    <w:rsid w:val="00796FEF"/>
    <w:rsid w:val="00797000"/>
    <w:rsid w:val="007973A6"/>
    <w:rsid w:val="00797A1C"/>
    <w:rsid w:val="00797BC4"/>
    <w:rsid w:val="00797C43"/>
    <w:rsid w:val="00797E42"/>
    <w:rsid w:val="00797F6D"/>
    <w:rsid w:val="007A028E"/>
    <w:rsid w:val="007A084A"/>
    <w:rsid w:val="007A09A2"/>
    <w:rsid w:val="007A09AB"/>
    <w:rsid w:val="007A0B9A"/>
    <w:rsid w:val="007A0CF2"/>
    <w:rsid w:val="007A0D21"/>
    <w:rsid w:val="007A0D33"/>
    <w:rsid w:val="007A109C"/>
    <w:rsid w:val="007A1134"/>
    <w:rsid w:val="007A1147"/>
    <w:rsid w:val="007A14CD"/>
    <w:rsid w:val="007A159C"/>
    <w:rsid w:val="007A24BC"/>
    <w:rsid w:val="007A2648"/>
    <w:rsid w:val="007A2B5C"/>
    <w:rsid w:val="007A2BF1"/>
    <w:rsid w:val="007A3847"/>
    <w:rsid w:val="007A3869"/>
    <w:rsid w:val="007A3B25"/>
    <w:rsid w:val="007A3EB4"/>
    <w:rsid w:val="007A4F8C"/>
    <w:rsid w:val="007A50A8"/>
    <w:rsid w:val="007A5C36"/>
    <w:rsid w:val="007A5F20"/>
    <w:rsid w:val="007A605B"/>
    <w:rsid w:val="007A681C"/>
    <w:rsid w:val="007A682C"/>
    <w:rsid w:val="007A6A3D"/>
    <w:rsid w:val="007A6D85"/>
    <w:rsid w:val="007A7451"/>
    <w:rsid w:val="007A78C2"/>
    <w:rsid w:val="007A78D5"/>
    <w:rsid w:val="007A7E15"/>
    <w:rsid w:val="007A7F17"/>
    <w:rsid w:val="007A7F8B"/>
    <w:rsid w:val="007B0055"/>
    <w:rsid w:val="007B011A"/>
    <w:rsid w:val="007B017D"/>
    <w:rsid w:val="007B01C8"/>
    <w:rsid w:val="007B01CE"/>
    <w:rsid w:val="007B0DB8"/>
    <w:rsid w:val="007B107F"/>
    <w:rsid w:val="007B108B"/>
    <w:rsid w:val="007B1092"/>
    <w:rsid w:val="007B1214"/>
    <w:rsid w:val="007B1301"/>
    <w:rsid w:val="007B1368"/>
    <w:rsid w:val="007B1691"/>
    <w:rsid w:val="007B18C3"/>
    <w:rsid w:val="007B1C7C"/>
    <w:rsid w:val="007B1F74"/>
    <w:rsid w:val="007B2280"/>
    <w:rsid w:val="007B2674"/>
    <w:rsid w:val="007B2A85"/>
    <w:rsid w:val="007B33DC"/>
    <w:rsid w:val="007B3C49"/>
    <w:rsid w:val="007B3E38"/>
    <w:rsid w:val="007B4393"/>
    <w:rsid w:val="007B45CA"/>
    <w:rsid w:val="007B463C"/>
    <w:rsid w:val="007B4649"/>
    <w:rsid w:val="007B4A45"/>
    <w:rsid w:val="007B5417"/>
    <w:rsid w:val="007B563B"/>
    <w:rsid w:val="007B5E26"/>
    <w:rsid w:val="007B5FED"/>
    <w:rsid w:val="007B6D52"/>
    <w:rsid w:val="007B6F4D"/>
    <w:rsid w:val="007B77BB"/>
    <w:rsid w:val="007B77F8"/>
    <w:rsid w:val="007B7AF4"/>
    <w:rsid w:val="007B7B6E"/>
    <w:rsid w:val="007B7CC8"/>
    <w:rsid w:val="007C041D"/>
    <w:rsid w:val="007C05B2"/>
    <w:rsid w:val="007C05BC"/>
    <w:rsid w:val="007C083E"/>
    <w:rsid w:val="007C0969"/>
    <w:rsid w:val="007C0D11"/>
    <w:rsid w:val="007C0D2B"/>
    <w:rsid w:val="007C1091"/>
    <w:rsid w:val="007C168C"/>
    <w:rsid w:val="007C16F4"/>
    <w:rsid w:val="007C18B7"/>
    <w:rsid w:val="007C1A5C"/>
    <w:rsid w:val="007C1D14"/>
    <w:rsid w:val="007C202B"/>
    <w:rsid w:val="007C2254"/>
    <w:rsid w:val="007C22BC"/>
    <w:rsid w:val="007C24A1"/>
    <w:rsid w:val="007C302A"/>
    <w:rsid w:val="007C3232"/>
    <w:rsid w:val="007C356F"/>
    <w:rsid w:val="007C3641"/>
    <w:rsid w:val="007C3831"/>
    <w:rsid w:val="007C38A6"/>
    <w:rsid w:val="007C3BBD"/>
    <w:rsid w:val="007C3CCE"/>
    <w:rsid w:val="007C41DC"/>
    <w:rsid w:val="007C422E"/>
    <w:rsid w:val="007C439A"/>
    <w:rsid w:val="007C47AD"/>
    <w:rsid w:val="007C484B"/>
    <w:rsid w:val="007C4858"/>
    <w:rsid w:val="007C4CEC"/>
    <w:rsid w:val="007C51C0"/>
    <w:rsid w:val="007C54E2"/>
    <w:rsid w:val="007C54FA"/>
    <w:rsid w:val="007C5AE8"/>
    <w:rsid w:val="007C5ED3"/>
    <w:rsid w:val="007C6ABD"/>
    <w:rsid w:val="007C6DBD"/>
    <w:rsid w:val="007C6F9F"/>
    <w:rsid w:val="007C7194"/>
    <w:rsid w:val="007C796E"/>
    <w:rsid w:val="007C7C8F"/>
    <w:rsid w:val="007C7D2A"/>
    <w:rsid w:val="007C7DDA"/>
    <w:rsid w:val="007D02D7"/>
    <w:rsid w:val="007D056E"/>
    <w:rsid w:val="007D09F6"/>
    <w:rsid w:val="007D09FA"/>
    <w:rsid w:val="007D0A79"/>
    <w:rsid w:val="007D0C86"/>
    <w:rsid w:val="007D0D3F"/>
    <w:rsid w:val="007D0FFA"/>
    <w:rsid w:val="007D1641"/>
    <w:rsid w:val="007D16C7"/>
    <w:rsid w:val="007D16E3"/>
    <w:rsid w:val="007D19D7"/>
    <w:rsid w:val="007D1AE6"/>
    <w:rsid w:val="007D1B80"/>
    <w:rsid w:val="007D1D04"/>
    <w:rsid w:val="007D20FE"/>
    <w:rsid w:val="007D2654"/>
    <w:rsid w:val="007D2788"/>
    <w:rsid w:val="007D3173"/>
    <w:rsid w:val="007D318F"/>
    <w:rsid w:val="007D32CB"/>
    <w:rsid w:val="007D32F0"/>
    <w:rsid w:val="007D3BF5"/>
    <w:rsid w:val="007D3DAE"/>
    <w:rsid w:val="007D432D"/>
    <w:rsid w:val="007D4388"/>
    <w:rsid w:val="007D4817"/>
    <w:rsid w:val="007D48FE"/>
    <w:rsid w:val="007D4DAC"/>
    <w:rsid w:val="007D526D"/>
    <w:rsid w:val="007D5841"/>
    <w:rsid w:val="007D5880"/>
    <w:rsid w:val="007D58B3"/>
    <w:rsid w:val="007D5FBA"/>
    <w:rsid w:val="007D5FF1"/>
    <w:rsid w:val="007D6482"/>
    <w:rsid w:val="007D662B"/>
    <w:rsid w:val="007D6631"/>
    <w:rsid w:val="007D67DF"/>
    <w:rsid w:val="007D692A"/>
    <w:rsid w:val="007D6B7B"/>
    <w:rsid w:val="007D6F6F"/>
    <w:rsid w:val="007D6FE6"/>
    <w:rsid w:val="007D727C"/>
    <w:rsid w:val="007D7453"/>
    <w:rsid w:val="007D74EB"/>
    <w:rsid w:val="007D773C"/>
    <w:rsid w:val="007E03A0"/>
    <w:rsid w:val="007E0767"/>
    <w:rsid w:val="007E0B91"/>
    <w:rsid w:val="007E0FAB"/>
    <w:rsid w:val="007E11FD"/>
    <w:rsid w:val="007E12FC"/>
    <w:rsid w:val="007E130A"/>
    <w:rsid w:val="007E2527"/>
    <w:rsid w:val="007E27DD"/>
    <w:rsid w:val="007E2BA9"/>
    <w:rsid w:val="007E2FCC"/>
    <w:rsid w:val="007E384D"/>
    <w:rsid w:val="007E395A"/>
    <w:rsid w:val="007E3BCF"/>
    <w:rsid w:val="007E3E5B"/>
    <w:rsid w:val="007E459A"/>
    <w:rsid w:val="007E4C23"/>
    <w:rsid w:val="007E4DE1"/>
    <w:rsid w:val="007E505F"/>
    <w:rsid w:val="007E5284"/>
    <w:rsid w:val="007E55EB"/>
    <w:rsid w:val="007E5664"/>
    <w:rsid w:val="007E5734"/>
    <w:rsid w:val="007E59B7"/>
    <w:rsid w:val="007E5A65"/>
    <w:rsid w:val="007E5AF8"/>
    <w:rsid w:val="007E65F2"/>
    <w:rsid w:val="007E65F7"/>
    <w:rsid w:val="007E6830"/>
    <w:rsid w:val="007E7333"/>
    <w:rsid w:val="007E766D"/>
    <w:rsid w:val="007F0318"/>
    <w:rsid w:val="007F0714"/>
    <w:rsid w:val="007F08A2"/>
    <w:rsid w:val="007F0C2A"/>
    <w:rsid w:val="007F1351"/>
    <w:rsid w:val="007F1723"/>
    <w:rsid w:val="007F1F82"/>
    <w:rsid w:val="007F1F87"/>
    <w:rsid w:val="007F29D1"/>
    <w:rsid w:val="007F3570"/>
    <w:rsid w:val="007F3BCF"/>
    <w:rsid w:val="007F3E53"/>
    <w:rsid w:val="007F3F09"/>
    <w:rsid w:val="007F425E"/>
    <w:rsid w:val="007F46EC"/>
    <w:rsid w:val="007F4C66"/>
    <w:rsid w:val="007F5480"/>
    <w:rsid w:val="007F5550"/>
    <w:rsid w:val="007F6327"/>
    <w:rsid w:val="007F638F"/>
    <w:rsid w:val="007F6468"/>
    <w:rsid w:val="007F6705"/>
    <w:rsid w:val="007F69B5"/>
    <w:rsid w:val="007F72F0"/>
    <w:rsid w:val="007F748C"/>
    <w:rsid w:val="007F7752"/>
    <w:rsid w:val="007F77FF"/>
    <w:rsid w:val="007F7906"/>
    <w:rsid w:val="007F79B7"/>
    <w:rsid w:val="007F7CCA"/>
    <w:rsid w:val="007F7D64"/>
    <w:rsid w:val="007F7D92"/>
    <w:rsid w:val="0080000F"/>
    <w:rsid w:val="00800283"/>
    <w:rsid w:val="008002DE"/>
    <w:rsid w:val="008006E7"/>
    <w:rsid w:val="00800C71"/>
    <w:rsid w:val="00800D49"/>
    <w:rsid w:val="00800ED3"/>
    <w:rsid w:val="00800EF9"/>
    <w:rsid w:val="0080152F"/>
    <w:rsid w:val="008016B8"/>
    <w:rsid w:val="0080178A"/>
    <w:rsid w:val="008017F0"/>
    <w:rsid w:val="00801BA7"/>
    <w:rsid w:val="00801C75"/>
    <w:rsid w:val="00801E0F"/>
    <w:rsid w:val="00801E6D"/>
    <w:rsid w:val="00801F4A"/>
    <w:rsid w:val="008025F4"/>
    <w:rsid w:val="008027D2"/>
    <w:rsid w:val="00802B43"/>
    <w:rsid w:val="008030F4"/>
    <w:rsid w:val="0080337E"/>
    <w:rsid w:val="00803473"/>
    <w:rsid w:val="008036AD"/>
    <w:rsid w:val="008036D2"/>
    <w:rsid w:val="00803DD0"/>
    <w:rsid w:val="00803E03"/>
    <w:rsid w:val="00803F88"/>
    <w:rsid w:val="00804250"/>
    <w:rsid w:val="008043E4"/>
    <w:rsid w:val="00804EFB"/>
    <w:rsid w:val="00805253"/>
    <w:rsid w:val="008053F3"/>
    <w:rsid w:val="008054B1"/>
    <w:rsid w:val="00805673"/>
    <w:rsid w:val="0080568A"/>
    <w:rsid w:val="008056A6"/>
    <w:rsid w:val="00805CD1"/>
    <w:rsid w:val="00805D05"/>
    <w:rsid w:val="00805EE0"/>
    <w:rsid w:val="00806560"/>
    <w:rsid w:val="008066C2"/>
    <w:rsid w:val="00806710"/>
    <w:rsid w:val="0080681D"/>
    <w:rsid w:val="00806A0E"/>
    <w:rsid w:val="00806B6C"/>
    <w:rsid w:val="00806CC3"/>
    <w:rsid w:val="00807B9E"/>
    <w:rsid w:val="00807B9F"/>
    <w:rsid w:val="008105FA"/>
    <w:rsid w:val="0081089F"/>
    <w:rsid w:val="00810AEA"/>
    <w:rsid w:val="00810B88"/>
    <w:rsid w:val="0081136A"/>
    <w:rsid w:val="008114AB"/>
    <w:rsid w:val="008114FC"/>
    <w:rsid w:val="0081154F"/>
    <w:rsid w:val="00811D9B"/>
    <w:rsid w:val="00811E55"/>
    <w:rsid w:val="00811EBA"/>
    <w:rsid w:val="008121EC"/>
    <w:rsid w:val="00812A28"/>
    <w:rsid w:val="00812B6A"/>
    <w:rsid w:val="00812C2A"/>
    <w:rsid w:val="00812F7A"/>
    <w:rsid w:val="00812FAB"/>
    <w:rsid w:val="00812FFC"/>
    <w:rsid w:val="0081314B"/>
    <w:rsid w:val="0081353A"/>
    <w:rsid w:val="008138FC"/>
    <w:rsid w:val="00813AC0"/>
    <w:rsid w:val="00813B17"/>
    <w:rsid w:val="00813CEB"/>
    <w:rsid w:val="00813F3D"/>
    <w:rsid w:val="00814319"/>
    <w:rsid w:val="008149E1"/>
    <w:rsid w:val="00814B29"/>
    <w:rsid w:val="00814B3C"/>
    <w:rsid w:val="00814B74"/>
    <w:rsid w:val="00814CCD"/>
    <w:rsid w:val="00814E9A"/>
    <w:rsid w:val="00814FD1"/>
    <w:rsid w:val="008150BE"/>
    <w:rsid w:val="008153BD"/>
    <w:rsid w:val="008156A9"/>
    <w:rsid w:val="008157E5"/>
    <w:rsid w:val="00815D0D"/>
    <w:rsid w:val="00815D93"/>
    <w:rsid w:val="00815DA1"/>
    <w:rsid w:val="00815EF0"/>
    <w:rsid w:val="0081639D"/>
    <w:rsid w:val="0081659A"/>
    <w:rsid w:val="00816934"/>
    <w:rsid w:val="00816A30"/>
    <w:rsid w:val="00816A7E"/>
    <w:rsid w:val="0081751F"/>
    <w:rsid w:val="008177F0"/>
    <w:rsid w:val="00817A19"/>
    <w:rsid w:val="00817D20"/>
    <w:rsid w:val="008200C4"/>
    <w:rsid w:val="0082022C"/>
    <w:rsid w:val="00820259"/>
    <w:rsid w:val="0082068B"/>
    <w:rsid w:val="00820818"/>
    <w:rsid w:val="0082096D"/>
    <w:rsid w:val="00820B52"/>
    <w:rsid w:val="00820B58"/>
    <w:rsid w:val="00820D71"/>
    <w:rsid w:val="00820E2B"/>
    <w:rsid w:val="00820E97"/>
    <w:rsid w:val="0082182A"/>
    <w:rsid w:val="00821B30"/>
    <w:rsid w:val="00821D54"/>
    <w:rsid w:val="0082261C"/>
    <w:rsid w:val="00822A27"/>
    <w:rsid w:val="00822AFE"/>
    <w:rsid w:val="00823362"/>
    <w:rsid w:val="00823600"/>
    <w:rsid w:val="00823A09"/>
    <w:rsid w:val="0082405B"/>
    <w:rsid w:val="0082458C"/>
    <w:rsid w:val="008246F8"/>
    <w:rsid w:val="00824CB2"/>
    <w:rsid w:val="00824E3D"/>
    <w:rsid w:val="008254AE"/>
    <w:rsid w:val="00825990"/>
    <w:rsid w:val="00825D07"/>
    <w:rsid w:val="00825E01"/>
    <w:rsid w:val="00826052"/>
    <w:rsid w:val="008262A6"/>
    <w:rsid w:val="00827023"/>
    <w:rsid w:val="008270A0"/>
    <w:rsid w:val="00827322"/>
    <w:rsid w:val="008273D6"/>
    <w:rsid w:val="008273D8"/>
    <w:rsid w:val="00827643"/>
    <w:rsid w:val="008277F0"/>
    <w:rsid w:val="00827958"/>
    <w:rsid w:val="008301B6"/>
    <w:rsid w:val="008302F1"/>
    <w:rsid w:val="008305BF"/>
    <w:rsid w:val="00830886"/>
    <w:rsid w:val="008310BA"/>
    <w:rsid w:val="00831791"/>
    <w:rsid w:val="00831B65"/>
    <w:rsid w:val="00831C41"/>
    <w:rsid w:val="00831E47"/>
    <w:rsid w:val="0083210A"/>
    <w:rsid w:val="0083235B"/>
    <w:rsid w:val="00832432"/>
    <w:rsid w:val="008324AF"/>
    <w:rsid w:val="00832680"/>
    <w:rsid w:val="008331FD"/>
    <w:rsid w:val="00833568"/>
    <w:rsid w:val="008343C6"/>
    <w:rsid w:val="0083454C"/>
    <w:rsid w:val="00834733"/>
    <w:rsid w:val="00834737"/>
    <w:rsid w:val="00834E3C"/>
    <w:rsid w:val="00834E51"/>
    <w:rsid w:val="008353FA"/>
    <w:rsid w:val="0083562F"/>
    <w:rsid w:val="00835AFB"/>
    <w:rsid w:val="00835B12"/>
    <w:rsid w:val="0083608D"/>
    <w:rsid w:val="008366FF"/>
    <w:rsid w:val="0083687D"/>
    <w:rsid w:val="00836991"/>
    <w:rsid w:val="00836995"/>
    <w:rsid w:val="00836C23"/>
    <w:rsid w:val="00836C91"/>
    <w:rsid w:val="00836D9F"/>
    <w:rsid w:val="00837038"/>
    <w:rsid w:val="00837384"/>
    <w:rsid w:val="008374CE"/>
    <w:rsid w:val="00837835"/>
    <w:rsid w:val="00837854"/>
    <w:rsid w:val="00837894"/>
    <w:rsid w:val="00840289"/>
    <w:rsid w:val="008402E9"/>
    <w:rsid w:val="008402F5"/>
    <w:rsid w:val="00840E54"/>
    <w:rsid w:val="008417F3"/>
    <w:rsid w:val="0084191C"/>
    <w:rsid w:val="00841B1D"/>
    <w:rsid w:val="00841CDC"/>
    <w:rsid w:val="00841F6A"/>
    <w:rsid w:val="008425FB"/>
    <w:rsid w:val="008427F5"/>
    <w:rsid w:val="00842B57"/>
    <w:rsid w:val="00842FC1"/>
    <w:rsid w:val="00842FE1"/>
    <w:rsid w:val="00843050"/>
    <w:rsid w:val="00843448"/>
    <w:rsid w:val="0084396F"/>
    <w:rsid w:val="00843BF0"/>
    <w:rsid w:val="0084462C"/>
    <w:rsid w:val="00844674"/>
    <w:rsid w:val="008446F8"/>
    <w:rsid w:val="008448C1"/>
    <w:rsid w:val="00844A02"/>
    <w:rsid w:val="00844B50"/>
    <w:rsid w:val="00844C90"/>
    <w:rsid w:val="00844E1C"/>
    <w:rsid w:val="00845220"/>
    <w:rsid w:val="008453D6"/>
    <w:rsid w:val="00845BE5"/>
    <w:rsid w:val="00845FA7"/>
    <w:rsid w:val="00845FB4"/>
    <w:rsid w:val="00846415"/>
    <w:rsid w:val="008469B6"/>
    <w:rsid w:val="00846F86"/>
    <w:rsid w:val="0084723F"/>
    <w:rsid w:val="00847265"/>
    <w:rsid w:val="008476D7"/>
    <w:rsid w:val="008476FD"/>
    <w:rsid w:val="0084787F"/>
    <w:rsid w:val="008479CA"/>
    <w:rsid w:val="00847A52"/>
    <w:rsid w:val="00847C64"/>
    <w:rsid w:val="00847C99"/>
    <w:rsid w:val="00847E83"/>
    <w:rsid w:val="00850258"/>
    <w:rsid w:val="00850AE0"/>
    <w:rsid w:val="00850D67"/>
    <w:rsid w:val="00850F38"/>
    <w:rsid w:val="00851097"/>
    <w:rsid w:val="008513FC"/>
    <w:rsid w:val="0085172E"/>
    <w:rsid w:val="00851E62"/>
    <w:rsid w:val="0085203E"/>
    <w:rsid w:val="008521ED"/>
    <w:rsid w:val="00852B1D"/>
    <w:rsid w:val="00852D89"/>
    <w:rsid w:val="00852F31"/>
    <w:rsid w:val="0085317B"/>
    <w:rsid w:val="0085329A"/>
    <w:rsid w:val="0085331E"/>
    <w:rsid w:val="00853528"/>
    <w:rsid w:val="00853E7A"/>
    <w:rsid w:val="0085403B"/>
    <w:rsid w:val="0085460D"/>
    <w:rsid w:val="0085464B"/>
    <w:rsid w:val="00854D65"/>
    <w:rsid w:val="0085506E"/>
    <w:rsid w:val="0085512D"/>
    <w:rsid w:val="0085524D"/>
    <w:rsid w:val="008554DA"/>
    <w:rsid w:val="00855951"/>
    <w:rsid w:val="00855C6C"/>
    <w:rsid w:val="00855CAD"/>
    <w:rsid w:val="00855EA9"/>
    <w:rsid w:val="0085633A"/>
    <w:rsid w:val="00856D16"/>
    <w:rsid w:val="00857035"/>
    <w:rsid w:val="0085706F"/>
    <w:rsid w:val="00857C27"/>
    <w:rsid w:val="00857D88"/>
    <w:rsid w:val="00857DA8"/>
    <w:rsid w:val="008603C9"/>
    <w:rsid w:val="0086041C"/>
    <w:rsid w:val="00860451"/>
    <w:rsid w:val="00860550"/>
    <w:rsid w:val="0086068E"/>
    <w:rsid w:val="00860AD9"/>
    <w:rsid w:val="00860B1D"/>
    <w:rsid w:val="00860C5D"/>
    <w:rsid w:val="00860C8D"/>
    <w:rsid w:val="0086111F"/>
    <w:rsid w:val="00861C92"/>
    <w:rsid w:val="00861E96"/>
    <w:rsid w:val="00861F43"/>
    <w:rsid w:val="0086209C"/>
    <w:rsid w:val="00862234"/>
    <w:rsid w:val="00862C1E"/>
    <w:rsid w:val="00862EDF"/>
    <w:rsid w:val="00863B1C"/>
    <w:rsid w:val="00863E8C"/>
    <w:rsid w:val="00863EFF"/>
    <w:rsid w:val="00864077"/>
    <w:rsid w:val="00864467"/>
    <w:rsid w:val="00864704"/>
    <w:rsid w:val="00864B08"/>
    <w:rsid w:val="00864B54"/>
    <w:rsid w:val="00864B7A"/>
    <w:rsid w:val="00864BAD"/>
    <w:rsid w:val="00864CDD"/>
    <w:rsid w:val="00864F2A"/>
    <w:rsid w:val="00865296"/>
    <w:rsid w:val="008652AA"/>
    <w:rsid w:val="00865874"/>
    <w:rsid w:val="00865F94"/>
    <w:rsid w:val="0086601A"/>
    <w:rsid w:val="00866B03"/>
    <w:rsid w:val="00866DEB"/>
    <w:rsid w:val="00866DFC"/>
    <w:rsid w:val="00866E04"/>
    <w:rsid w:val="0086743C"/>
    <w:rsid w:val="0086772A"/>
    <w:rsid w:val="008678D3"/>
    <w:rsid w:val="00867A22"/>
    <w:rsid w:val="00867B3E"/>
    <w:rsid w:val="00867C73"/>
    <w:rsid w:val="00867CE0"/>
    <w:rsid w:val="00867E95"/>
    <w:rsid w:val="008700ED"/>
    <w:rsid w:val="0087044B"/>
    <w:rsid w:val="00870864"/>
    <w:rsid w:val="00870BCA"/>
    <w:rsid w:val="00870BE3"/>
    <w:rsid w:val="00870D23"/>
    <w:rsid w:val="00870F43"/>
    <w:rsid w:val="00871080"/>
    <w:rsid w:val="00871441"/>
    <w:rsid w:val="00871A87"/>
    <w:rsid w:val="00871C96"/>
    <w:rsid w:val="00871D0D"/>
    <w:rsid w:val="00871D84"/>
    <w:rsid w:val="00871DC1"/>
    <w:rsid w:val="008723DC"/>
    <w:rsid w:val="00872A8A"/>
    <w:rsid w:val="00872BC4"/>
    <w:rsid w:val="008733A0"/>
    <w:rsid w:val="00873419"/>
    <w:rsid w:val="00873F56"/>
    <w:rsid w:val="0087410D"/>
    <w:rsid w:val="00874608"/>
    <w:rsid w:val="008747C6"/>
    <w:rsid w:val="008748C0"/>
    <w:rsid w:val="00874BAE"/>
    <w:rsid w:val="00874DDE"/>
    <w:rsid w:val="00874ECC"/>
    <w:rsid w:val="00874F34"/>
    <w:rsid w:val="008759DE"/>
    <w:rsid w:val="00876003"/>
    <w:rsid w:val="00876218"/>
    <w:rsid w:val="0087676D"/>
    <w:rsid w:val="00876AB3"/>
    <w:rsid w:val="00876AC3"/>
    <w:rsid w:val="008774C4"/>
    <w:rsid w:val="00877B3A"/>
    <w:rsid w:val="00877D3A"/>
    <w:rsid w:val="00877E3B"/>
    <w:rsid w:val="00877ECB"/>
    <w:rsid w:val="008802D8"/>
    <w:rsid w:val="008806F1"/>
    <w:rsid w:val="00880966"/>
    <w:rsid w:val="008809A0"/>
    <w:rsid w:val="00880DC6"/>
    <w:rsid w:val="00881138"/>
    <w:rsid w:val="00881242"/>
    <w:rsid w:val="0088147E"/>
    <w:rsid w:val="00881970"/>
    <w:rsid w:val="00881E96"/>
    <w:rsid w:val="00881F3C"/>
    <w:rsid w:val="0088230B"/>
    <w:rsid w:val="0088252B"/>
    <w:rsid w:val="0088263B"/>
    <w:rsid w:val="0088273C"/>
    <w:rsid w:val="0088299C"/>
    <w:rsid w:val="00882C0A"/>
    <w:rsid w:val="00882F99"/>
    <w:rsid w:val="00883030"/>
    <w:rsid w:val="00883111"/>
    <w:rsid w:val="00883498"/>
    <w:rsid w:val="008835E0"/>
    <w:rsid w:val="008839E6"/>
    <w:rsid w:val="00883DCC"/>
    <w:rsid w:val="008843A5"/>
    <w:rsid w:val="0088455F"/>
    <w:rsid w:val="00884A94"/>
    <w:rsid w:val="00884AEE"/>
    <w:rsid w:val="00884D0A"/>
    <w:rsid w:val="0088501B"/>
    <w:rsid w:val="00885182"/>
    <w:rsid w:val="0088521A"/>
    <w:rsid w:val="00885222"/>
    <w:rsid w:val="008854FA"/>
    <w:rsid w:val="008858E6"/>
    <w:rsid w:val="00885BCD"/>
    <w:rsid w:val="00885CA7"/>
    <w:rsid w:val="00885D3E"/>
    <w:rsid w:val="008860BE"/>
    <w:rsid w:val="00886393"/>
    <w:rsid w:val="008867D3"/>
    <w:rsid w:val="0088695B"/>
    <w:rsid w:val="00886CB8"/>
    <w:rsid w:val="00890427"/>
    <w:rsid w:val="00890689"/>
    <w:rsid w:val="0089116C"/>
    <w:rsid w:val="008916FC"/>
    <w:rsid w:val="008916FE"/>
    <w:rsid w:val="00891969"/>
    <w:rsid w:val="00891D27"/>
    <w:rsid w:val="00891E92"/>
    <w:rsid w:val="00891F64"/>
    <w:rsid w:val="0089268F"/>
    <w:rsid w:val="00893416"/>
    <w:rsid w:val="00893668"/>
    <w:rsid w:val="0089410D"/>
    <w:rsid w:val="00894133"/>
    <w:rsid w:val="00894514"/>
    <w:rsid w:val="0089462A"/>
    <w:rsid w:val="008946C3"/>
    <w:rsid w:val="00894778"/>
    <w:rsid w:val="00894867"/>
    <w:rsid w:val="00895980"/>
    <w:rsid w:val="00895B76"/>
    <w:rsid w:val="00895DCA"/>
    <w:rsid w:val="00896551"/>
    <w:rsid w:val="008965C8"/>
    <w:rsid w:val="008979F6"/>
    <w:rsid w:val="00897A67"/>
    <w:rsid w:val="00897A90"/>
    <w:rsid w:val="00897AA1"/>
    <w:rsid w:val="008A031C"/>
    <w:rsid w:val="008A045E"/>
    <w:rsid w:val="008A059D"/>
    <w:rsid w:val="008A08D1"/>
    <w:rsid w:val="008A0B32"/>
    <w:rsid w:val="008A0D0A"/>
    <w:rsid w:val="008A0E50"/>
    <w:rsid w:val="008A0FEE"/>
    <w:rsid w:val="008A1019"/>
    <w:rsid w:val="008A10A3"/>
    <w:rsid w:val="008A12C5"/>
    <w:rsid w:val="008A1333"/>
    <w:rsid w:val="008A16CB"/>
    <w:rsid w:val="008A17FD"/>
    <w:rsid w:val="008A1FBB"/>
    <w:rsid w:val="008A2327"/>
    <w:rsid w:val="008A2421"/>
    <w:rsid w:val="008A2551"/>
    <w:rsid w:val="008A2965"/>
    <w:rsid w:val="008A2983"/>
    <w:rsid w:val="008A2B08"/>
    <w:rsid w:val="008A2F1C"/>
    <w:rsid w:val="008A369A"/>
    <w:rsid w:val="008A38CD"/>
    <w:rsid w:val="008A3E35"/>
    <w:rsid w:val="008A4159"/>
    <w:rsid w:val="008A4257"/>
    <w:rsid w:val="008A43DB"/>
    <w:rsid w:val="008A456B"/>
    <w:rsid w:val="008A46A4"/>
    <w:rsid w:val="008A4A7E"/>
    <w:rsid w:val="008A4F39"/>
    <w:rsid w:val="008A5274"/>
    <w:rsid w:val="008A5356"/>
    <w:rsid w:val="008A5795"/>
    <w:rsid w:val="008A57BF"/>
    <w:rsid w:val="008A5CCB"/>
    <w:rsid w:val="008A6070"/>
    <w:rsid w:val="008A63BA"/>
    <w:rsid w:val="008A64E3"/>
    <w:rsid w:val="008A66F3"/>
    <w:rsid w:val="008A6977"/>
    <w:rsid w:val="008A69BD"/>
    <w:rsid w:val="008A69DA"/>
    <w:rsid w:val="008A6CFA"/>
    <w:rsid w:val="008A6E11"/>
    <w:rsid w:val="008A6EF0"/>
    <w:rsid w:val="008A7430"/>
    <w:rsid w:val="008A7919"/>
    <w:rsid w:val="008A79B5"/>
    <w:rsid w:val="008A7FFC"/>
    <w:rsid w:val="008B0066"/>
    <w:rsid w:val="008B01D5"/>
    <w:rsid w:val="008B0441"/>
    <w:rsid w:val="008B0BEE"/>
    <w:rsid w:val="008B1013"/>
    <w:rsid w:val="008B101C"/>
    <w:rsid w:val="008B105F"/>
    <w:rsid w:val="008B18D2"/>
    <w:rsid w:val="008B25BA"/>
    <w:rsid w:val="008B263E"/>
    <w:rsid w:val="008B28F9"/>
    <w:rsid w:val="008B2A6F"/>
    <w:rsid w:val="008B2CA0"/>
    <w:rsid w:val="008B320F"/>
    <w:rsid w:val="008B389E"/>
    <w:rsid w:val="008B3E43"/>
    <w:rsid w:val="008B40F9"/>
    <w:rsid w:val="008B428F"/>
    <w:rsid w:val="008B4AB4"/>
    <w:rsid w:val="008B5315"/>
    <w:rsid w:val="008B5446"/>
    <w:rsid w:val="008B55BD"/>
    <w:rsid w:val="008B58A4"/>
    <w:rsid w:val="008B5999"/>
    <w:rsid w:val="008B5B3D"/>
    <w:rsid w:val="008B5D22"/>
    <w:rsid w:val="008B661C"/>
    <w:rsid w:val="008B6773"/>
    <w:rsid w:val="008B6B91"/>
    <w:rsid w:val="008B72CA"/>
    <w:rsid w:val="008B79B8"/>
    <w:rsid w:val="008B7E0A"/>
    <w:rsid w:val="008C03F5"/>
    <w:rsid w:val="008C0484"/>
    <w:rsid w:val="008C0989"/>
    <w:rsid w:val="008C0ECF"/>
    <w:rsid w:val="008C0FB2"/>
    <w:rsid w:val="008C110D"/>
    <w:rsid w:val="008C13DA"/>
    <w:rsid w:val="008C1519"/>
    <w:rsid w:val="008C155C"/>
    <w:rsid w:val="008C15E1"/>
    <w:rsid w:val="008C1663"/>
    <w:rsid w:val="008C1765"/>
    <w:rsid w:val="008C1772"/>
    <w:rsid w:val="008C17C6"/>
    <w:rsid w:val="008C17DE"/>
    <w:rsid w:val="008C198C"/>
    <w:rsid w:val="008C1C3F"/>
    <w:rsid w:val="008C282B"/>
    <w:rsid w:val="008C2B67"/>
    <w:rsid w:val="008C2C60"/>
    <w:rsid w:val="008C340B"/>
    <w:rsid w:val="008C344C"/>
    <w:rsid w:val="008C3B12"/>
    <w:rsid w:val="008C3B9E"/>
    <w:rsid w:val="008C4429"/>
    <w:rsid w:val="008C45B4"/>
    <w:rsid w:val="008C4ADD"/>
    <w:rsid w:val="008C4CA9"/>
    <w:rsid w:val="008C4CE6"/>
    <w:rsid w:val="008C4E49"/>
    <w:rsid w:val="008C4E74"/>
    <w:rsid w:val="008C4E81"/>
    <w:rsid w:val="008C56E3"/>
    <w:rsid w:val="008C5A67"/>
    <w:rsid w:val="008C6068"/>
    <w:rsid w:val="008C63CF"/>
    <w:rsid w:val="008C64DD"/>
    <w:rsid w:val="008C655D"/>
    <w:rsid w:val="008C6664"/>
    <w:rsid w:val="008C66C8"/>
    <w:rsid w:val="008C6A4A"/>
    <w:rsid w:val="008C6AA7"/>
    <w:rsid w:val="008C6BC0"/>
    <w:rsid w:val="008C6DD4"/>
    <w:rsid w:val="008C70EC"/>
    <w:rsid w:val="008C74B0"/>
    <w:rsid w:val="008C751C"/>
    <w:rsid w:val="008C7B48"/>
    <w:rsid w:val="008C7BB0"/>
    <w:rsid w:val="008C7CC0"/>
    <w:rsid w:val="008D07FF"/>
    <w:rsid w:val="008D0B62"/>
    <w:rsid w:val="008D0BF4"/>
    <w:rsid w:val="008D0EC2"/>
    <w:rsid w:val="008D13FD"/>
    <w:rsid w:val="008D1418"/>
    <w:rsid w:val="008D1593"/>
    <w:rsid w:val="008D1F09"/>
    <w:rsid w:val="008D2089"/>
    <w:rsid w:val="008D28D1"/>
    <w:rsid w:val="008D29E1"/>
    <w:rsid w:val="008D2A8E"/>
    <w:rsid w:val="008D2ADC"/>
    <w:rsid w:val="008D2C5F"/>
    <w:rsid w:val="008D2FB7"/>
    <w:rsid w:val="008D317C"/>
    <w:rsid w:val="008D31C2"/>
    <w:rsid w:val="008D32C9"/>
    <w:rsid w:val="008D35EA"/>
    <w:rsid w:val="008D3B6D"/>
    <w:rsid w:val="008D3B7F"/>
    <w:rsid w:val="008D3C64"/>
    <w:rsid w:val="008D3DA4"/>
    <w:rsid w:val="008D4479"/>
    <w:rsid w:val="008D49AE"/>
    <w:rsid w:val="008D5116"/>
    <w:rsid w:val="008D542B"/>
    <w:rsid w:val="008D6549"/>
    <w:rsid w:val="008D69D7"/>
    <w:rsid w:val="008D6A87"/>
    <w:rsid w:val="008D6B0E"/>
    <w:rsid w:val="008D75EC"/>
    <w:rsid w:val="008D7BE6"/>
    <w:rsid w:val="008D7DBB"/>
    <w:rsid w:val="008E01B1"/>
    <w:rsid w:val="008E01B6"/>
    <w:rsid w:val="008E03EC"/>
    <w:rsid w:val="008E0559"/>
    <w:rsid w:val="008E05E1"/>
    <w:rsid w:val="008E07DA"/>
    <w:rsid w:val="008E0DA0"/>
    <w:rsid w:val="008E0E2F"/>
    <w:rsid w:val="008E10A8"/>
    <w:rsid w:val="008E1124"/>
    <w:rsid w:val="008E1180"/>
    <w:rsid w:val="008E1210"/>
    <w:rsid w:val="008E1380"/>
    <w:rsid w:val="008E13A2"/>
    <w:rsid w:val="008E1830"/>
    <w:rsid w:val="008E19F4"/>
    <w:rsid w:val="008E1D31"/>
    <w:rsid w:val="008E2000"/>
    <w:rsid w:val="008E25FE"/>
    <w:rsid w:val="008E263B"/>
    <w:rsid w:val="008E2D26"/>
    <w:rsid w:val="008E2E16"/>
    <w:rsid w:val="008E3096"/>
    <w:rsid w:val="008E3177"/>
    <w:rsid w:val="008E32E5"/>
    <w:rsid w:val="008E3993"/>
    <w:rsid w:val="008E3F2E"/>
    <w:rsid w:val="008E3F61"/>
    <w:rsid w:val="008E438F"/>
    <w:rsid w:val="008E43F6"/>
    <w:rsid w:val="008E45FE"/>
    <w:rsid w:val="008E4C41"/>
    <w:rsid w:val="008E5016"/>
    <w:rsid w:val="008E5952"/>
    <w:rsid w:val="008E5A5B"/>
    <w:rsid w:val="008E5D09"/>
    <w:rsid w:val="008E60E4"/>
    <w:rsid w:val="008E64E7"/>
    <w:rsid w:val="008E67A2"/>
    <w:rsid w:val="008E6972"/>
    <w:rsid w:val="008E69DF"/>
    <w:rsid w:val="008E6B23"/>
    <w:rsid w:val="008E7450"/>
    <w:rsid w:val="008E75D5"/>
    <w:rsid w:val="008E774E"/>
    <w:rsid w:val="008E7BE5"/>
    <w:rsid w:val="008E7E23"/>
    <w:rsid w:val="008E7F6B"/>
    <w:rsid w:val="008F01F0"/>
    <w:rsid w:val="008F0802"/>
    <w:rsid w:val="008F0B06"/>
    <w:rsid w:val="008F0CB3"/>
    <w:rsid w:val="008F10AF"/>
    <w:rsid w:val="008F11C7"/>
    <w:rsid w:val="008F1372"/>
    <w:rsid w:val="008F1405"/>
    <w:rsid w:val="008F19EA"/>
    <w:rsid w:val="008F1C85"/>
    <w:rsid w:val="008F235F"/>
    <w:rsid w:val="008F2385"/>
    <w:rsid w:val="008F264D"/>
    <w:rsid w:val="008F2897"/>
    <w:rsid w:val="008F2DC1"/>
    <w:rsid w:val="008F3BF7"/>
    <w:rsid w:val="008F3F0E"/>
    <w:rsid w:val="008F3F41"/>
    <w:rsid w:val="008F40BA"/>
    <w:rsid w:val="008F4D95"/>
    <w:rsid w:val="008F500E"/>
    <w:rsid w:val="008F50CB"/>
    <w:rsid w:val="008F5872"/>
    <w:rsid w:val="008F5B83"/>
    <w:rsid w:val="008F6028"/>
    <w:rsid w:val="008F6231"/>
    <w:rsid w:val="008F62F9"/>
    <w:rsid w:val="008F62FE"/>
    <w:rsid w:val="008F6578"/>
    <w:rsid w:val="008F69EA"/>
    <w:rsid w:val="008F6A19"/>
    <w:rsid w:val="008F6C41"/>
    <w:rsid w:val="008F6C6D"/>
    <w:rsid w:val="008F70D4"/>
    <w:rsid w:val="008F78B1"/>
    <w:rsid w:val="008F798F"/>
    <w:rsid w:val="008F7FD9"/>
    <w:rsid w:val="009009F2"/>
    <w:rsid w:val="00900AF6"/>
    <w:rsid w:val="00901130"/>
    <w:rsid w:val="009011AD"/>
    <w:rsid w:val="009013A9"/>
    <w:rsid w:val="0090149C"/>
    <w:rsid w:val="009015CD"/>
    <w:rsid w:val="009017BE"/>
    <w:rsid w:val="0090180A"/>
    <w:rsid w:val="00901C5F"/>
    <w:rsid w:val="00901DA4"/>
    <w:rsid w:val="00901E8F"/>
    <w:rsid w:val="00902383"/>
    <w:rsid w:val="0090268C"/>
    <w:rsid w:val="00902BD0"/>
    <w:rsid w:val="00902BF4"/>
    <w:rsid w:val="00902DD8"/>
    <w:rsid w:val="00902F69"/>
    <w:rsid w:val="0090340B"/>
    <w:rsid w:val="00903634"/>
    <w:rsid w:val="00903666"/>
    <w:rsid w:val="00903D1F"/>
    <w:rsid w:val="00904C5B"/>
    <w:rsid w:val="00905169"/>
    <w:rsid w:val="00905307"/>
    <w:rsid w:val="00905515"/>
    <w:rsid w:val="00905556"/>
    <w:rsid w:val="009055F5"/>
    <w:rsid w:val="009056A5"/>
    <w:rsid w:val="009058F7"/>
    <w:rsid w:val="00905A4D"/>
    <w:rsid w:val="00905DD5"/>
    <w:rsid w:val="00905FAC"/>
    <w:rsid w:val="0090628A"/>
    <w:rsid w:val="00906487"/>
    <w:rsid w:val="009065E5"/>
    <w:rsid w:val="00906DD4"/>
    <w:rsid w:val="00906E8B"/>
    <w:rsid w:val="009070AA"/>
    <w:rsid w:val="00907DFB"/>
    <w:rsid w:val="00910008"/>
    <w:rsid w:val="00910548"/>
    <w:rsid w:val="009108A5"/>
    <w:rsid w:val="00910C82"/>
    <w:rsid w:val="00910FFD"/>
    <w:rsid w:val="0091128B"/>
    <w:rsid w:val="009117D0"/>
    <w:rsid w:val="0091182F"/>
    <w:rsid w:val="0091189B"/>
    <w:rsid w:val="00911A70"/>
    <w:rsid w:val="00911AA3"/>
    <w:rsid w:val="00911D3E"/>
    <w:rsid w:val="00912B8C"/>
    <w:rsid w:val="00912E7A"/>
    <w:rsid w:val="00912F3B"/>
    <w:rsid w:val="00912FD8"/>
    <w:rsid w:val="00913983"/>
    <w:rsid w:val="00913FEB"/>
    <w:rsid w:val="009146F5"/>
    <w:rsid w:val="00914B09"/>
    <w:rsid w:val="00914C04"/>
    <w:rsid w:val="00914D27"/>
    <w:rsid w:val="00914E9D"/>
    <w:rsid w:val="00916065"/>
    <w:rsid w:val="00916131"/>
    <w:rsid w:val="009162A7"/>
    <w:rsid w:val="00916514"/>
    <w:rsid w:val="00916864"/>
    <w:rsid w:val="0091688F"/>
    <w:rsid w:val="00916C5B"/>
    <w:rsid w:val="009170B7"/>
    <w:rsid w:val="00917939"/>
    <w:rsid w:val="00917A3A"/>
    <w:rsid w:val="00917FA7"/>
    <w:rsid w:val="0092014E"/>
    <w:rsid w:val="009206D7"/>
    <w:rsid w:val="00921400"/>
    <w:rsid w:val="00921506"/>
    <w:rsid w:val="0092166D"/>
    <w:rsid w:val="00921AF6"/>
    <w:rsid w:val="00921B29"/>
    <w:rsid w:val="00921B61"/>
    <w:rsid w:val="00921EEC"/>
    <w:rsid w:val="009226FB"/>
    <w:rsid w:val="00922743"/>
    <w:rsid w:val="009227F5"/>
    <w:rsid w:val="00922AE9"/>
    <w:rsid w:val="00922DC7"/>
    <w:rsid w:val="00922EA3"/>
    <w:rsid w:val="0092352E"/>
    <w:rsid w:val="0092361A"/>
    <w:rsid w:val="009237B9"/>
    <w:rsid w:val="0092385E"/>
    <w:rsid w:val="00923CB7"/>
    <w:rsid w:val="00923D85"/>
    <w:rsid w:val="00923E07"/>
    <w:rsid w:val="00924315"/>
    <w:rsid w:val="00924881"/>
    <w:rsid w:val="00924F03"/>
    <w:rsid w:val="00925067"/>
    <w:rsid w:val="009251B1"/>
    <w:rsid w:val="0092536A"/>
    <w:rsid w:val="00925481"/>
    <w:rsid w:val="00925CA8"/>
    <w:rsid w:val="00925D97"/>
    <w:rsid w:val="00926017"/>
    <w:rsid w:val="00926C97"/>
    <w:rsid w:val="0092700D"/>
    <w:rsid w:val="00927180"/>
    <w:rsid w:val="0092767F"/>
    <w:rsid w:val="00927D30"/>
    <w:rsid w:val="009300C5"/>
    <w:rsid w:val="0093028C"/>
    <w:rsid w:val="00930509"/>
    <w:rsid w:val="009305A2"/>
    <w:rsid w:val="00930E4F"/>
    <w:rsid w:val="00931206"/>
    <w:rsid w:val="00931274"/>
    <w:rsid w:val="0093165F"/>
    <w:rsid w:val="00932365"/>
    <w:rsid w:val="0093240E"/>
    <w:rsid w:val="00932487"/>
    <w:rsid w:val="00932D92"/>
    <w:rsid w:val="00932E49"/>
    <w:rsid w:val="00932F2A"/>
    <w:rsid w:val="00933250"/>
    <w:rsid w:val="009336D5"/>
    <w:rsid w:val="00933A71"/>
    <w:rsid w:val="00933AE2"/>
    <w:rsid w:val="00933D3E"/>
    <w:rsid w:val="009342FC"/>
    <w:rsid w:val="009344BC"/>
    <w:rsid w:val="0093458C"/>
    <w:rsid w:val="00934693"/>
    <w:rsid w:val="00935091"/>
    <w:rsid w:val="00935736"/>
    <w:rsid w:val="00936008"/>
    <w:rsid w:val="00936360"/>
    <w:rsid w:val="009364B5"/>
    <w:rsid w:val="00936752"/>
    <w:rsid w:val="009368D7"/>
    <w:rsid w:val="00936CEE"/>
    <w:rsid w:val="0093710C"/>
    <w:rsid w:val="009372AD"/>
    <w:rsid w:val="009373A9"/>
    <w:rsid w:val="009374F3"/>
    <w:rsid w:val="0093774A"/>
    <w:rsid w:val="00937CFD"/>
    <w:rsid w:val="00937E3B"/>
    <w:rsid w:val="00937E92"/>
    <w:rsid w:val="009408EA"/>
    <w:rsid w:val="00941529"/>
    <w:rsid w:val="00941675"/>
    <w:rsid w:val="00941FB6"/>
    <w:rsid w:val="009424A2"/>
    <w:rsid w:val="009424E0"/>
    <w:rsid w:val="00942568"/>
    <w:rsid w:val="00942C3E"/>
    <w:rsid w:val="009430C9"/>
    <w:rsid w:val="00943A26"/>
    <w:rsid w:val="00943BED"/>
    <w:rsid w:val="00943C84"/>
    <w:rsid w:val="00943FA9"/>
    <w:rsid w:val="00943FEF"/>
    <w:rsid w:val="00944089"/>
    <w:rsid w:val="009440EC"/>
    <w:rsid w:val="009446E1"/>
    <w:rsid w:val="0094484D"/>
    <w:rsid w:val="009448A7"/>
    <w:rsid w:val="00944993"/>
    <w:rsid w:val="00944AA3"/>
    <w:rsid w:val="00944AEE"/>
    <w:rsid w:val="00945035"/>
    <w:rsid w:val="0094580C"/>
    <w:rsid w:val="009458B1"/>
    <w:rsid w:val="00945B9F"/>
    <w:rsid w:val="00945E7A"/>
    <w:rsid w:val="00945E8B"/>
    <w:rsid w:val="00946367"/>
    <w:rsid w:val="00946A5C"/>
    <w:rsid w:val="00946F60"/>
    <w:rsid w:val="009474FB"/>
    <w:rsid w:val="009476EF"/>
    <w:rsid w:val="00947CA4"/>
    <w:rsid w:val="009501ED"/>
    <w:rsid w:val="009504EE"/>
    <w:rsid w:val="00950573"/>
    <w:rsid w:val="009506BD"/>
    <w:rsid w:val="00951670"/>
    <w:rsid w:val="00951675"/>
    <w:rsid w:val="00951909"/>
    <w:rsid w:val="00951959"/>
    <w:rsid w:val="00951966"/>
    <w:rsid w:val="00952148"/>
    <w:rsid w:val="00952447"/>
    <w:rsid w:val="00952A3B"/>
    <w:rsid w:val="0095347E"/>
    <w:rsid w:val="009534E6"/>
    <w:rsid w:val="009538B2"/>
    <w:rsid w:val="00953FDB"/>
    <w:rsid w:val="009546EC"/>
    <w:rsid w:val="0095476D"/>
    <w:rsid w:val="0095496F"/>
    <w:rsid w:val="00954A80"/>
    <w:rsid w:val="00954C6A"/>
    <w:rsid w:val="00954F09"/>
    <w:rsid w:val="009554E8"/>
    <w:rsid w:val="00955F0A"/>
    <w:rsid w:val="0095611E"/>
    <w:rsid w:val="00956127"/>
    <w:rsid w:val="009566AF"/>
    <w:rsid w:val="00956972"/>
    <w:rsid w:val="00956D9D"/>
    <w:rsid w:val="00956DD8"/>
    <w:rsid w:val="009571F9"/>
    <w:rsid w:val="0095764E"/>
    <w:rsid w:val="009578DD"/>
    <w:rsid w:val="00957BD7"/>
    <w:rsid w:val="00957CAA"/>
    <w:rsid w:val="00957E11"/>
    <w:rsid w:val="00957E33"/>
    <w:rsid w:val="009601F2"/>
    <w:rsid w:val="00960321"/>
    <w:rsid w:val="00960BE1"/>
    <w:rsid w:val="009611BF"/>
    <w:rsid w:val="009612E0"/>
    <w:rsid w:val="00961586"/>
    <w:rsid w:val="009615D6"/>
    <w:rsid w:val="0096192E"/>
    <w:rsid w:val="00961A2F"/>
    <w:rsid w:val="00961CCA"/>
    <w:rsid w:val="00961D8B"/>
    <w:rsid w:val="00961E3E"/>
    <w:rsid w:val="00962133"/>
    <w:rsid w:val="00962272"/>
    <w:rsid w:val="009625AE"/>
    <w:rsid w:val="00962991"/>
    <w:rsid w:val="00962A66"/>
    <w:rsid w:val="00962DE7"/>
    <w:rsid w:val="00962DFC"/>
    <w:rsid w:val="00962E16"/>
    <w:rsid w:val="00962F57"/>
    <w:rsid w:val="00963083"/>
    <w:rsid w:val="0096332A"/>
    <w:rsid w:val="0096333E"/>
    <w:rsid w:val="00963818"/>
    <w:rsid w:val="009638C9"/>
    <w:rsid w:val="00963DA3"/>
    <w:rsid w:val="00963DB0"/>
    <w:rsid w:val="009642D0"/>
    <w:rsid w:val="00964907"/>
    <w:rsid w:val="00965046"/>
    <w:rsid w:val="0096515B"/>
    <w:rsid w:val="009659C6"/>
    <w:rsid w:val="00965A2F"/>
    <w:rsid w:val="00965A9D"/>
    <w:rsid w:val="00965DE1"/>
    <w:rsid w:val="00966539"/>
    <w:rsid w:val="009669CA"/>
    <w:rsid w:val="00967D85"/>
    <w:rsid w:val="00967F2A"/>
    <w:rsid w:val="009703AB"/>
    <w:rsid w:val="009705F6"/>
    <w:rsid w:val="00970602"/>
    <w:rsid w:val="00970684"/>
    <w:rsid w:val="009707C2"/>
    <w:rsid w:val="00970C6A"/>
    <w:rsid w:val="009710D4"/>
    <w:rsid w:val="009711D0"/>
    <w:rsid w:val="009716CE"/>
    <w:rsid w:val="009717A2"/>
    <w:rsid w:val="00971DBB"/>
    <w:rsid w:val="009720BC"/>
    <w:rsid w:val="009721B5"/>
    <w:rsid w:val="00972A6F"/>
    <w:rsid w:val="00972E46"/>
    <w:rsid w:val="00972EDA"/>
    <w:rsid w:val="00973166"/>
    <w:rsid w:val="00973917"/>
    <w:rsid w:val="00973A72"/>
    <w:rsid w:val="00973CC2"/>
    <w:rsid w:val="00973EEA"/>
    <w:rsid w:val="009747E8"/>
    <w:rsid w:val="009751A0"/>
    <w:rsid w:val="0097521B"/>
    <w:rsid w:val="009758C3"/>
    <w:rsid w:val="00975ABB"/>
    <w:rsid w:val="00976074"/>
    <w:rsid w:val="00976185"/>
    <w:rsid w:val="00976641"/>
    <w:rsid w:val="00976952"/>
    <w:rsid w:val="0097717B"/>
    <w:rsid w:val="00977232"/>
    <w:rsid w:val="0097735D"/>
    <w:rsid w:val="00977442"/>
    <w:rsid w:val="00977B05"/>
    <w:rsid w:val="00977CA6"/>
    <w:rsid w:val="00977D69"/>
    <w:rsid w:val="0098012B"/>
    <w:rsid w:val="009804D9"/>
    <w:rsid w:val="00980721"/>
    <w:rsid w:val="00980AB7"/>
    <w:rsid w:val="00980D1A"/>
    <w:rsid w:val="009812A3"/>
    <w:rsid w:val="0098143D"/>
    <w:rsid w:val="00981D2B"/>
    <w:rsid w:val="00981FF8"/>
    <w:rsid w:val="009821E2"/>
    <w:rsid w:val="00982329"/>
    <w:rsid w:val="00982414"/>
    <w:rsid w:val="00982574"/>
    <w:rsid w:val="00982688"/>
    <w:rsid w:val="00982AB6"/>
    <w:rsid w:val="00982AE5"/>
    <w:rsid w:val="00982E89"/>
    <w:rsid w:val="00983099"/>
    <w:rsid w:val="009830A2"/>
    <w:rsid w:val="009831A6"/>
    <w:rsid w:val="00983B4E"/>
    <w:rsid w:val="00983F33"/>
    <w:rsid w:val="0098427A"/>
    <w:rsid w:val="00984492"/>
    <w:rsid w:val="00984A33"/>
    <w:rsid w:val="00984DD4"/>
    <w:rsid w:val="00984E57"/>
    <w:rsid w:val="00984FEA"/>
    <w:rsid w:val="009850F5"/>
    <w:rsid w:val="009851B2"/>
    <w:rsid w:val="00985845"/>
    <w:rsid w:val="0098597E"/>
    <w:rsid w:val="00985F09"/>
    <w:rsid w:val="009862FA"/>
    <w:rsid w:val="009867C6"/>
    <w:rsid w:val="009868CE"/>
    <w:rsid w:val="00986B99"/>
    <w:rsid w:val="00986E4A"/>
    <w:rsid w:val="00987435"/>
    <w:rsid w:val="009879F4"/>
    <w:rsid w:val="00990190"/>
    <w:rsid w:val="00990475"/>
    <w:rsid w:val="009905E9"/>
    <w:rsid w:val="009907CA"/>
    <w:rsid w:val="00990811"/>
    <w:rsid w:val="00990879"/>
    <w:rsid w:val="00990D26"/>
    <w:rsid w:val="00990DA5"/>
    <w:rsid w:val="00991181"/>
    <w:rsid w:val="009913D3"/>
    <w:rsid w:val="0099147F"/>
    <w:rsid w:val="009920AE"/>
    <w:rsid w:val="009921C4"/>
    <w:rsid w:val="00992217"/>
    <w:rsid w:val="00992323"/>
    <w:rsid w:val="009923C1"/>
    <w:rsid w:val="0099295A"/>
    <w:rsid w:val="00992AF9"/>
    <w:rsid w:val="00992B24"/>
    <w:rsid w:val="00992BE0"/>
    <w:rsid w:val="0099303A"/>
    <w:rsid w:val="009930A4"/>
    <w:rsid w:val="00993191"/>
    <w:rsid w:val="00993316"/>
    <w:rsid w:val="009934E3"/>
    <w:rsid w:val="00993AE3"/>
    <w:rsid w:val="009944DB"/>
    <w:rsid w:val="00994533"/>
    <w:rsid w:val="00994994"/>
    <w:rsid w:val="00994B1E"/>
    <w:rsid w:val="00994F3B"/>
    <w:rsid w:val="00994F7C"/>
    <w:rsid w:val="00995715"/>
    <w:rsid w:val="00995DA4"/>
    <w:rsid w:val="009960E7"/>
    <w:rsid w:val="009967A6"/>
    <w:rsid w:val="00996A80"/>
    <w:rsid w:val="0099701E"/>
    <w:rsid w:val="0099717E"/>
    <w:rsid w:val="009972A9"/>
    <w:rsid w:val="0099751B"/>
    <w:rsid w:val="009978EF"/>
    <w:rsid w:val="00997A36"/>
    <w:rsid w:val="00997E6B"/>
    <w:rsid w:val="009A01FC"/>
    <w:rsid w:val="009A0396"/>
    <w:rsid w:val="009A0AB2"/>
    <w:rsid w:val="009A0C7A"/>
    <w:rsid w:val="009A0D61"/>
    <w:rsid w:val="009A152F"/>
    <w:rsid w:val="009A195D"/>
    <w:rsid w:val="009A199C"/>
    <w:rsid w:val="009A1B30"/>
    <w:rsid w:val="009A1BD2"/>
    <w:rsid w:val="009A24D3"/>
    <w:rsid w:val="009A2640"/>
    <w:rsid w:val="009A2872"/>
    <w:rsid w:val="009A2A60"/>
    <w:rsid w:val="009A3223"/>
    <w:rsid w:val="009A343F"/>
    <w:rsid w:val="009A38F6"/>
    <w:rsid w:val="009A3A61"/>
    <w:rsid w:val="009A43A1"/>
    <w:rsid w:val="009A4919"/>
    <w:rsid w:val="009A4B65"/>
    <w:rsid w:val="009A5070"/>
    <w:rsid w:val="009A5689"/>
    <w:rsid w:val="009A59B9"/>
    <w:rsid w:val="009A5A6B"/>
    <w:rsid w:val="009A5AB4"/>
    <w:rsid w:val="009A5F54"/>
    <w:rsid w:val="009A60A8"/>
    <w:rsid w:val="009A6386"/>
    <w:rsid w:val="009A6393"/>
    <w:rsid w:val="009A6968"/>
    <w:rsid w:val="009A6D58"/>
    <w:rsid w:val="009A6E3F"/>
    <w:rsid w:val="009A6E54"/>
    <w:rsid w:val="009A745C"/>
    <w:rsid w:val="009A7863"/>
    <w:rsid w:val="009A7A25"/>
    <w:rsid w:val="009A7A67"/>
    <w:rsid w:val="009A7D4D"/>
    <w:rsid w:val="009A7F5F"/>
    <w:rsid w:val="009B0D6B"/>
    <w:rsid w:val="009B1309"/>
    <w:rsid w:val="009B2562"/>
    <w:rsid w:val="009B2597"/>
    <w:rsid w:val="009B25F7"/>
    <w:rsid w:val="009B278F"/>
    <w:rsid w:val="009B27CD"/>
    <w:rsid w:val="009B280A"/>
    <w:rsid w:val="009B2A6F"/>
    <w:rsid w:val="009B2BCC"/>
    <w:rsid w:val="009B2C72"/>
    <w:rsid w:val="009B3829"/>
    <w:rsid w:val="009B38B7"/>
    <w:rsid w:val="009B3A63"/>
    <w:rsid w:val="009B3CAC"/>
    <w:rsid w:val="009B3CAD"/>
    <w:rsid w:val="009B4039"/>
    <w:rsid w:val="009B42F0"/>
    <w:rsid w:val="009B43CE"/>
    <w:rsid w:val="009B4A24"/>
    <w:rsid w:val="009B4B26"/>
    <w:rsid w:val="009B4B99"/>
    <w:rsid w:val="009B4E0D"/>
    <w:rsid w:val="009B4FF1"/>
    <w:rsid w:val="009B5544"/>
    <w:rsid w:val="009B58B9"/>
    <w:rsid w:val="009B5DA6"/>
    <w:rsid w:val="009B5F9C"/>
    <w:rsid w:val="009B62ED"/>
    <w:rsid w:val="009B639D"/>
    <w:rsid w:val="009B64AF"/>
    <w:rsid w:val="009B67E6"/>
    <w:rsid w:val="009B6C57"/>
    <w:rsid w:val="009B7168"/>
    <w:rsid w:val="009B77BF"/>
    <w:rsid w:val="009B781A"/>
    <w:rsid w:val="009B79E1"/>
    <w:rsid w:val="009C0219"/>
    <w:rsid w:val="009C0276"/>
    <w:rsid w:val="009C070C"/>
    <w:rsid w:val="009C0912"/>
    <w:rsid w:val="009C0978"/>
    <w:rsid w:val="009C0E42"/>
    <w:rsid w:val="009C11CD"/>
    <w:rsid w:val="009C177B"/>
    <w:rsid w:val="009C1B7E"/>
    <w:rsid w:val="009C2023"/>
    <w:rsid w:val="009C24A8"/>
    <w:rsid w:val="009C3101"/>
    <w:rsid w:val="009C325E"/>
    <w:rsid w:val="009C3963"/>
    <w:rsid w:val="009C39F1"/>
    <w:rsid w:val="009C3DF4"/>
    <w:rsid w:val="009C44B4"/>
    <w:rsid w:val="009C4C4A"/>
    <w:rsid w:val="009C4F43"/>
    <w:rsid w:val="009C4F4C"/>
    <w:rsid w:val="009C4F75"/>
    <w:rsid w:val="009C54AE"/>
    <w:rsid w:val="009C580D"/>
    <w:rsid w:val="009C5A8C"/>
    <w:rsid w:val="009C60FE"/>
    <w:rsid w:val="009C62A7"/>
    <w:rsid w:val="009C6457"/>
    <w:rsid w:val="009C6E05"/>
    <w:rsid w:val="009C6EDB"/>
    <w:rsid w:val="009C6FC9"/>
    <w:rsid w:val="009C75FE"/>
    <w:rsid w:val="009C76E5"/>
    <w:rsid w:val="009C7DA2"/>
    <w:rsid w:val="009D02CE"/>
    <w:rsid w:val="009D0513"/>
    <w:rsid w:val="009D0B57"/>
    <w:rsid w:val="009D14CE"/>
    <w:rsid w:val="009D1C00"/>
    <w:rsid w:val="009D2101"/>
    <w:rsid w:val="009D21A3"/>
    <w:rsid w:val="009D21D4"/>
    <w:rsid w:val="009D2D70"/>
    <w:rsid w:val="009D2F9A"/>
    <w:rsid w:val="009D33D1"/>
    <w:rsid w:val="009D33E6"/>
    <w:rsid w:val="009D3597"/>
    <w:rsid w:val="009D3831"/>
    <w:rsid w:val="009D38A2"/>
    <w:rsid w:val="009D3AB5"/>
    <w:rsid w:val="009D4558"/>
    <w:rsid w:val="009D46D7"/>
    <w:rsid w:val="009D4727"/>
    <w:rsid w:val="009D4801"/>
    <w:rsid w:val="009D4899"/>
    <w:rsid w:val="009D4B77"/>
    <w:rsid w:val="009D516A"/>
    <w:rsid w:val="009D575C"/>
    <w:rsid w:val="009D5E6D"/>
    <w:rsid w:val="009D6228"/>
    <w:rsid w:val="009D63EC"/>
    <w:rsid w:val="009D6954"/>
    <w:rsid w:val="009D6BFA"/>
    <w:rsid w:val="009D6C70"/>
    <w:rsid w:val="009D74F1"/>
    <w:rsid w:val="009D7559"/>
    <w:rsid w:val="009E0331"/>
    <w:rsid w:val="009E05B4"/>
    <w:rsid w:val="009E075A"/>
    <w:rsid w:val="009E07FB"/>
    <w:rsid w:val="009E0E1B"/>
    <w:rsid w:val="009E0E9D"/>
    <w:rsid w:val="009E182F"/>
    <w:rsid w:val="009E1C1C"/>
    <w:rsid w:val="009E1D46"/>
    <w:rsid w:val="009E1DEA"/>
    <w:rsid w:val="009E1FDB"/>
    <w:rsid w:val="009E20D5"/>
    <w:rsid w:val="009E2632"/>
    <w:rsid w:val="009E2A9D"/>
    <w:rsid w:val="009E2B2D"/>
    <w:rsid w:val="009E302A"/>
    <w:rsid w:val="009E312F"/>
    <w:rsid w:val="009E32F1"/>
    <w:rsid w:val="009E3503"/>
    <w:rsid w:val="009E3F8A"/>
    <w:rsid w:val="009E43AC"/>
    <w:rsid w:val="009E4A17"/>
    <w:rsid w:val="009E5131"/>
    <w:rsid w:val="009E5233"/>
    <w:rsid w:val="009E5438"/>
    <w:rsid w:val="009E54C1"/>
    <w:rsid w:val="009E5D5F"/>
    <w:rsid w:val="009E5E4F"/>
    <w:rsid w:val="009E5F9E"/>
    <w:rsid w:val="009E6818"/>
    <w:rsid w:val="009E6A68"/>
    <w:rsid w:val="009E6B50"/>
    <w:rsid w:val="009E745C"/>
    <w:rsid w:val="009E7BEC"/>
    <w:rsid w:val="009E7C4A"/>
    <w:rsid w:val="009E7D92"/>
    <w:rsid w:val="009F01B9"/>
    <w:rsid w:val="009F0534"/>
    <w:rsid w:val="009F0972"/>
    <w:rsid w:val="009F0B1A"/>
    <w:rsid w:val="009F0C7A"/>
    <w:rsid w:val="009F1AB2"/>
    <w:rsid w:val="009F1AED"/>
    <w:rsid w:val="009F1B18"/>
    <w:rsid w:val="009F1CC5"/>
    <w:rsid w:val="009F1E00"/>
    <w:rsid w:val="009F1E97"/>
    <w:rsid w:val="009F1F39"/>
    <w:rsid w:val="009F23F2"/>
    <w:rsid w:val="009F25CE"/>
    <w:rsid w:val="009F25FB"/>
    <w:rsid w:val="009F2693"/>
    <w:rsid w:val="009F2920"/>
    <w:rsid w:val="009F2B46"/>
    <w:rsid w:val="009F2CF4"/>
    <w:rsid w:val="009F2D12"/>
    <w:rsid w:val="009F3506"/>
    <w:rsid w:val="009F357D"/>
    <w:rsid w:val="009F38EF"/>
    <w:rsid w:val="009F3E59"/>
    <w:rsid w:val="009F4136"/>
    <w:rsid w:val="009F435C"/>
    <w:rsid w:val="009F448D"/>
    <w:rsid w:val="009F4681"/>
    <w:rsid w:val="009F478F"/>
    <w:rsid w:val="009F4AF4"/>
    <w:rsid w:val="009F4EBA"/>
    <w:rsid w:val="009F50B6"/>
    <w:rsid w:val="009F5153"/>
    <w:rsid w:val="009F549F"/>
    <w:rsid w:val="009F551E"/>
    <w:rsid w:val="009F55C0"/>
    <w:rsid w:val="009F5A0B"/>
    <w:rsid w:val="009F5C7A"/>
    <w:rsid w:val="009F5E1C"/>
    <w:rsid w:val="009F6033"/>
    <w:rsid w:val="009F60CF"/>
    <w:rsid w:val="009F69AC"/>
    <w:rsid w:val="009F6C05"/>
    <w:rsid w:val="009F6D02"/>
    <w:rsid w:val="009F6D75"/>
    <w:rsid w:val="009F6F44"/>
    <w:rsid w:val="009F7160"/>
    <w:rsid w:val="009F7563"/>
    <w:rsid w:val="009F7C28"/>
    <w:rsid w:val="009F7C41"/>
    <w:rsid w:val="009F7C79"/>
    <w:rsid w:val="009F7FE2"/>
    <w:rsid w:val="00A002B8"/>
    <w:rsid w:val="00A00417"/>
    <w:rsid w:val="00A00769"/>
    <w:rsid w:val="00A00B6A"/>
    <w:rsid w:val="00A00BA8"/>
    <w:rsid w:val="00A00FF6"/>
    <w:rsid w:val="00A0118F"/>
    <w:rsid w:val="00A0144F"/>
    <w:rsid w:val="00A016A2"/>
    <w:rsid w:val="00A019A1"/>
    <w:rsid w:val="00A01C7D"/>
    <w:rsid w:val="00A01F86"/>
    <w:rsid w:val="00A02576"/>
    <w:rsid w:val="00A02D42"/>
    <w:rsid w:val="00A02DC2"/>
    <w:rsid w:val="00A02DD1"/>
    <w:rsid w:val="00A02FAB"/>
    <w:rsid w:val="00A0325C"/>
    <w:rsid w:val="00A0357F"/>
    <w:rsid w:val="00A035B0"/>
    <w:rsid w:val="00A039AD"/>
    <w:rsid w:val="00A03FAF"/>
    <w:rsid w:val="00A04082"/>
    <w:rsid w:val="00A04126"/>
    <w:rsid w:val="00A041B2"/>
    <w:rsid w:val="00A049BC"/>
    <w:rsid w:val="00A04FC6"/>
    <w:rsid w:val="00A057F7"/>
    <w:rsid w:val="00A05B88"/>
    <w:rsid w:val="00A05C42"/>
    <w:rsid w:val="00A06153"/>
    <w:rsid w:val="00A06666"/>
    <w:rsid w:val="00A06DBC"/>
    <w:rsid w:val="00A074C5"/>
    <w:rsid w:val="00A07CA5"/>
    <w:rsid w:val="00A07D2E"/>
    <w:rsid w:val="00A07FFD"/>
    <w:rsid w:val="00A1012F"/>
    <w:rsid w:val="00A10145"/>
    <w:rsid w:val="00A108D9"/>
    <w:rsid w:val="00A10EBB"/>
    <w:rsid w:val="00A10FB0"/>
    <w:rsid w:val="00A115AA"/>
    <w:rsid w:val="00A11881"/>
    <w:rsid w:val="00A11A53"/>
    <w:rsid w:val="00A11B87"/>
    <w:rsid w:val="00A11EDF"/>
    <w:rsid w:val="00A121F6"/>
    <w:rsid w:val="00A12CA3"/>
    <w:rsid w:val="00A12E5A"/>
    <w:rsid w:val="00A138D0"/>
    <w:rsid w:val="00A13B74"/>
    <w:rsid w:val="00A13BBE"/>
    <w:rsid w:val="00A13D8E"/>
    <w:rsid w:val="00A1449C"/>
    <w:rsid w:val="00A1484A"/>
    <w:rsid w:val="00A148E8"/>
    <w:rsid w:val="00A14E3D"/>
    <w:rsid w:val="00A15138"/>
    <w:rsid w:val="00A1548E"/>
    <w:rsid w:val="00A156FB"/>
    <w:rsid w:val="00A15820"/>
    <w:rsid w:val="00A15AA2"/>
    <w:rsid w:val="00A15E0B"/>
    <w:rsid w:val="00A15E2F"/>
    <w:rsid w:val="00A166A4"/>
    <w:rsid w:val="00A16A85"/>
    <w:rsid w:val="00A174E4"/>
    <w:rsid w:val="00A17724"/>
    <w:rsid w:val="00A17BA3"/>
    <w:rsid w:val="00A17E91"/>
    <w:rsid w:val="00A17EDC"/>
    <w:rsid w:val="00A20151"/>
    <w:rsid w:val="00A20210"/>
    <w:rsid w:val="00A202D3"/>
    <w:rsid w:val="00A2068E"/>
    <w:rsid w:val="00A20919"/>
    <w:rsid w:val="00A20B50"/>
    <w:rsid w:val="00A20F96"/>
    <w:rsid w:val="00A21094"/>
    <w:rsid w:val="00A217DE"/>
    <w:rsid w:val="00A21A10"/>
    <w:rsid w:val="00A2247C"/>
    <w:rsid w:val="00A22798"/>
    <w:rsid w:val="00A227FC"/>
    <w:rsid w:val="00A22994"/>
    <w:rsid w:val="00A22BCD"/>
    <w:rsid w:val="00A22BCF"/>
    <w:rsid w:val="00A22DF8"/>
    <w:rsid w:val="00A22E2D"/>
    <w:rsid w:val="00A22EC1"/>
    <w:rsid w:val="00A23396"/>
    <w:rsid w:val="00A238B2"/>
    <w:rsid w:val="00A23941"/>
    <w:rsid w:val="00A23C4E"/>
    <w:rsid w:val="00A23F5A"/>
    <w:rsid w:val="00A24844"/>
    <w:rsid w:val="00A24E3E"/>
    <w:rsid w:val="00A253AB"/>
    <w:rsid w:val="00A2560E"/>
    <w:rsid w:val="00A2561F"/>
    <w:rsid w:val="00A256FF"/>
    <w:rsid w:val="00A25952"/>
    <w:rsid w:val="00A259BD"/>
    <w:rsid w:val="00A259ED"/>
    <w:rsid w:val="00A25A87"/>
    <w:rsid w:val="00A25BC1"/>
    <w:rsid w:val="00A25E03"/>
    <w:rsid w:val="00A26507"/>
    <w:rsid w:val="00A2677E"/>
    <w:rsid w:val="00A26A59"/>
    <w:rsid w:val="00A26C21"/>
    <w:rsid w:val="00A26ED7"/>
    <w:rsid w:val="00A27200"/>
    <w:rsid w:val="00A27259"/>
    <w:rsid w:val="00A276B0"/>
    <w:rsid w:val="00A278FA"/>
    <w:rsid w:val="00A27C14"/>
    <w:rsid w:val="00A27C60"/>
    <w:rsid w:val="00A309C2"/>
    <w:rsid w:val="00A31488"/>
    <w:rsid w:val="00A3165A"/>
    <w:rsid w:val="00A3185B"/>
    <w:rsid w:val="00A3190B"/>
    <w:rsid w:val="00A3196E"/>
    <w:rsid w:val="00A31B29"/>
    <w:rsid w:val="00A31FA5"/>
    <w:rsid w:val="00A32819"/>
    <w:rsid w:val="00A328AA"/>
    <w:rsid w:val="00A32A27"/>
    <w:rsid w:val="00A33174"/>
    <w:rsid w:val="00A332B6"/>
    <w:rsid w:val="00A3367E"/>
    <w:rsid w:val="00A337F6"/>
    <w:rsid w:val="00A338B9"/>
    <w:rsid w:val="00A33DC2"/>
    <w:rsid w:val="00A34540"/>
    <w:rsid w:val="00A345DF"/>
    <w:rsid w:val="00A346C9"/>
    <w:rsid w:val="00A34A34"/>
    <w:rsid w:val="00A34C43"/>
    <w:rsid w:val="00A34C77"/>
    <w:rsid w:val="00A34CF2"/>
    <w:rsid w:val="00A34D26"/>
    <w:rsid w:val="00A34DF7"/>
    <w:rsid w:val="00A357B5"/>
    <w:rsid w:val="00A35830"/>
    <w:rsid w:val="00A35A6E"/>
    <w:rsid w:val="00A35C98"/>
    <w:rsid w:val="00A35DE3"/>
    <w:rsid w:val="00A35F06"/>
    <w:rsid w:val="00A3635F"/>
    <w:rsid w:val="00A36A10"/>
    <w:rsid w:val="00A36E0C"/>
    <w:rsid w:val="00A36E41"/>
    <w:rsid w:val="00A371DB"/>
    <w:rsid w:val="00A3763F"/>
    <w:rsid w:val="00A376CB"/>
    <w:rsid w:val="00A37729"/>
    <w:rsid w:val="00A37ABC"/>
    <w:rsid w:val="00A37ACC"/>
    <w:rsid w:val="00A401CB"/>
    <w:rsid w:val="00A40598"/>
    <w:rsid w:val="00A40733"/>
    <w:rsid w:val="00A409A5"/>
    <w:rsid w:val="00A40BFD"/>
    <w:rsid w:val="00A40CE8"/>
    <w:rsid w:val="00A40F87"/>
    <w:rsid w:val="00A410ED"/>
    <w:rsid w:val="00A41634"/>
    <w:rsid w:val="00A4190B"/>
    <w:rsid w:val="00A41951"/>
    <w:rsid w:val="00A41AC4"/>
    <w:rsid w:val="00A41FC7"/>
    <w:rsid w:val="00A42232"/>
    <w:rsid w:val="00A424EB"/>
    <w:rsid w:val="00A42A01"/>
    <w:rsid w:val="00A42E1C"/>
    <w:rsid w:val="00A431AC"/>
    <w:rsid w:val="00A43392"/>
    <w:rsid w:val="00A43549"/>
    <w:rsid w:val="00A435E6"/>
    <w:rsid w:val="00A43809"/>
    <w:rsid w:val="00A438CD"/>
    <w:rsid w:val="00A43E5B"/>
    <w:rsid w:val="00A443CA"/>
    <w:rsid w:val="00A445E8"/>
    <w:rsid w:val="00A44D69"/>
    <w:rsid w:val="00A44F45"/>
    <w:rsid w:val="00A45265"/>
    <w:rsid w:val="00A455D6"/>
    <w:rsid w:val="00A4574B"/>
    <w:rsid w:val="00A45806"/>
    <w:rsid w:val="00A4585F"/>
    <w:rsid w:val="00A4682D"/>
    <w:rsid w:val="00A46AA1"/>
    <w:rsid w:val="00A46B03"/>
    <w:rsid w:val="00A46D63"/>
    <w:rsid w:val="00A470F4"/>
    <w:rsid w:val="00A47223"/>
    <w:rsid w:val="00A4741B"/>
    <w:rsid w:val="00A475C7"/>
    <w:rsid w:val="00A47801"/>
    <w:rsid w:val="00A47CCE"/>
    <w:rsid w:val="00A47E2B"/>
    <w:rsid w:val="00A50211"/>
    <w:rsid w:val="00A50234"/>
    <w:rsid w:val="00A505F4"/>
    <w:rsid w:val="00A50687"/>
    <w:rsid w:val="00A50A4A"/>
    <w:rsid w:val="00A50CA0"/>
    <w:rsid w:val="00A5114C"/>
    <w:rsid w:val="00A51641"/>
    <w:rsid w:val="00A51CF9"/>
    <w:rsid w:val="00A5237C"/>
    <w:rsid w:val="00A52A52"/>
    <w:rsid w:val="00A52BC2"/>
    <w:rsid w:val="00A52DFF"/>
    <w:rsid w:val="00A537BD"/>
    <w:rsid w:val="00A53C0D"/>
    <w:rsid w:val="00A53F19"/>
    <w:rsid w:val="00A54081"/>
    <w:rsid w:val="00A54380"/>
    <w:rsid w:val="00A544F9"/>
    <w:rsid w:val="00A5463F"/>
    <w:rsid w:val="00A54723"/>
    <w:rsid w:val="00A54932"/>
    <w:rsid w:val="00A54A0B"/>
    <w:rsid w:val="00A55641"/>
    <w:rsid w:val="00A55701"/>
    <w:rsid w:val="00A558FE"/>
    <w:rsid w:val="00A55975"/>
    <w:rsid w:val="00A55AD1"/>
    <w:rsid w:val="00A55B8F"/>
    <w:rsid w:val="00A56C07"/>
    <w:rsid w:val="00A56FFC"/>
    <w:rsid w:val="00A57018"/>
    <w:rsid w:val="00A5711D"/>
    <w:rsid w:val="00A57205"/>
    <w:rsid w:val="00A576E2"/>
    <w:rsid w:val="00A57945"/>
    <w:rsid w:val="00A57BDA"/>
    <w:rsid w:val="00A57F05"/>
    <w:rsid w:val="00A57FF5"/>
    <w:rsid w:val="00A606C1"/>
    <w:rsid w:val="00A607C3"/>
    <w:rsid w:val="00A609E6"/>
    <w:rsid w:val="00A610B9"/>
    <w:rsid w:val="00A61177"/>
    <w:rsid w:val="00A6124A"/>
    <w:rsid w:val="00A612E2"/>
    <w:rsid w:val="00A6152E"/>
    <w:rsid w:val="00A617CC"/>
    <w:rsid w:val="00A619E9"/>
    <w:rsid w:val="00A6216B"/>
    <w:rsid w:val="00A625E4"/>
    <w:rsid w:val="00A62756"/>
    <w:rsid w:val="00A627F8"/>
    <w:rsid w:val="00A62F08"/>
    <w:rsid w:val="00A63945"/>
    <w:rsid w:val="00A63AB6"/>
    <w:rsid w:val="00A63ACF"/>
    <w:rsid w:val="00A63C8E"/>
    <w:rsid w:val="00A63F61"/>
    <w:rsid w:val="00A649F8"/>
    <w:rsid w:val="00A64B1E"/>
    <w:rsid w:val="00A65120"/>
    <w:rsid w:val="00A6555E"/>
    <w:rsid w:val="00A65CD9"/>
    <w:rsid w:val="00A65FB0"/>
    <w:rsid w:val="00A66335"/>
    <w:rsid w:val="00A6657B"/>
    <w:rsid w:val="00A665A5"/>
    <w:rsid w:val="00A6687A"/>
    <w:rsid w:val="00A66FF4"/>
    <w:rsid w:val="00A67330"/>
    <w:rsid w:val="00A677C2"/>
    <w:rsid w:val="00A67C49"/>
    <w:rsid w:val="00A67C58"/>
    <w:rsid w:val="00A7069B"/>
    <w:rsid w:val="00A70AF5"/>
    <w:rsid w:val="00A70BFB"/>
    <w:rsid w:val="00A71582"/>
    <w:rsid w:val="00A71816"/>
    <w:rsid w:val="00A71AB3"/>
    <w:rsid w:val="00A71BA8"/>
    <w:rsid w:val="00A71E72"/>
    <w:rsid w:val="00A7217E"/>
    <w:rsid w:val="00A7228D"/>
    <w:rsid w:val="00A722CF"/>
    <w:rsid w:val="00A724E9"/>
    <w:rsid w:val="00A7265F"/>
    <w:rsid w:val="00A72775"/>
    <w:rsid w:val="00A734D0"/>
    <w:rsid w:val="00A737EE"/>
    <w:rsid w:val="00A738AD"/>
    <w:rsid w:val="00A73AEC"/>
    <w:rsid w:val="00A73D23"/>
    <w:rsid w:val="00A7401F"/>
    <w:rsid w:val="00A74298"/>
    <w:rsid w:val="00A74984"/>
    <w:rsid w:val="00A75221"/>
    <w:rsid w:val="00A752C0"/>
    <w:rsid w:val="00A7560D"/>
    <w:rsid w:val="00A75A79"/>
    <w:rsid w:val="00A75B25"/>
    <w:rsid w:val="00A75D23"/>
    <w:rsid w:val="00A76856"/>
    <w:rsid w:val="00A76B10"/>
    <w:rsid w:val="00A7758E"/>
    <w:rsid w:val="00A77676"/>
    <w:rsid w:val="00A77842"/>
    <w:rsid w:val="00A779CB"/>
    <w:rsid w:val="00A77D80"/>
    <w:rsid w:val="00A8037D"/>
    <w:rsid w:val="00A803B0"/>
    <w:rsid w:val="00A8042F"/>
    <w:rsid w:val="00A8050F"/>
    <w:rsid w:val="00A80520"/>
    <w:rsid w:val="00A805FA"/>
    <w:rsid w:val="00A8078B"/>
    <w:rsid w:val="00A80ECC"/>
    <w:rsid w:val="00A811A4"/>
    <w:rsid w:val="00A81942"/>
    <w:rsid w:val="00A81B41"/>
    <w:rsid w:val="00A81FCA"/>
    <w:rsid w:val="00A82013"/>
    <w:rsid w:val="00A82695"/>
    <w:rsid w:val="00A828C6"/>
    <w:rsid w:val="00A82BE0"/>
    <w:rsid w:val="00A82C8B"/>
    <w:rsid w:val="00A82F85"/>
    <w:rsid w:val="00A83645"/>
    <w:rsid w:val="00A8369C"/>
    <w:rsid w:val="00A836BE"/>
    <w:rsid w:val="00A83A76"/>
    <w:rsid w:val="00A848B3"/>
    <w:rsid w:val="00A84976"/>
    <w:rsid w:val="00A84B78"/>
    <w:rsid w:val="00A851C2"/>
    <w:rsid w:val="00A852E0"/>
    <w:rsid w:val="00A855D3"/>
    <w:rsid w:val="00A856DD"/>
    <w:rsid w:val="00A85786"/>
    <w:rsid w:val="00A86754"/>
    <w:rsid w:val="00A8676F"/>
    <w:rsid w:val="00A867D8"/>
    <w:rsid w:val="00A869DF"/>
    <w:rsid w:val="00A86BAF"/>
    <w:rsid w:val="00A86C27"/>
    <w:rsid w:val="00A86C72"/>
    <w:rsid w:val="00A86E79"/>
    <w:rsid w:val="00A871D6"/>
    <w:rsid w:val="00A87218"/>
    <w:rsid w:val="00A8750A"/>
    <w:rsid w:val="00A877AD"/>
    <w:rsid w:val="00A87A58"/>
    <w:rsid w:val="00A87D8D"/>
    <w:rsid w:val="00A900A3"/>
    <w:rsid w:val="00A901D4"/>
    <w:rsid w:val="00A908B8"/>
    <w:rsid w:val="00A91BB6"/>
    <w:rsid w:val="00A91CA1"/>
    <w:rsid w:val="00A92174"/>
    <w:rsid w:val="00A922BD"/>
    <w:rsid w:val="00A92598"/>
    <w:rsid w:val="00A925F0"/>
    <w:rsid w:val="00A926CE"/>
    <w:rsid w:val="00A92F01"/>
    <w:rsid w:val="00A93136"/>
    <w:rsid w:val="00A935AD"/>
    <w:rsid w:val="00A93710"/>
    <w:rsid w:val="00A93B02"/>
    <w:rsid w:val="00A93BA2"/>
    <w:rsid w:val="00A93C60"/>
    <w:rsid w:val="00A93C61"/>
    <w:rsid w:val="00A94246"/>
    <w:rsid w:val="00A94378"/>
    <w:rsid w:val="00A943DC"/>
    <w:rsid w:val="00A94709"/>
    <w:rsid w:val="00A9498E"/>
    <w:rsid w:val="00A94DB3"/>
    <w:rsid w:val="00A95064"/>
    <w:rsid w:val="00A9512C"/>
    <w:rsid w:val="00A9521B"/>
    <w:rsid w:val="00A956B9"/>
    <w:rsid w:val="00A95719"/>
    <w:rsid w:val="00A95D71"/>
    <w:rsid w:val="00A96412"/>
    <w:rsid w:val="00A96582"/>
    <w:rsid w:val="00A9664D"/>
    <w:rsid w:val="00A968E8"/>
    <w:rsid w:val="00A96943"/>
    <w:rsid w:val="00A969D3"/>
    <w:rsid w:val="00A969EA"/>
    <w:rsid w:val="00A96BEC"/>
    <w:rsid w:val="00A96CDC"/>
    <w:rsid w:val="00A96D6B"/>
    <w:rsid w:val="00A97197"/>
    <w:rsid w:val="00A97294"/>
    <w:rsid w:val="00A97D02"/>
    <w:rsid w:val="00A97DD7"/>
    <w:rsid w:val="00A97EFC"/>
    <w:rsid w:val="00AA0109"/>
    <w:rsid w:val="00AA01CE"/>
    <w:rsid w:val="00AA02E7"/>
    <w:rsid w:val="00AA0308"/>
    <w:rsid w:val="00AA0775"/>
    <w:rsid w:val="00AA078F"/>
    <w:rsid w:val="00AA1C2B"/>
    <w:rsid w:val="00AA21C4"/>
    <w:rsid w:val="00AA2246"/>
    <w:rsid w:val="00AA280D"/>
    <w:rsid w:val="00AA2A2C"/>
    <w:rsid w:val="00AA2B92"/>
    <w:rsid w:val="00AA2C02"/>
    <w:rsid w:val="00AA3015"/>
    <w:rsid w:val="00AA31AD"/>
    <w:rsid w:val="00AA36D1"/>
    <w:rsid w:val="00AA36D2"/>
    <w:rsid w:val="00AA37E8"/>
    <w:rsid w:val="00AA390C"/>
    <w:rsid w:val="00AA3BEB"/>
    <w:rsid w:val="00AA3CEB"/>
    <w:rsid w:val="00AA4302"/>
    <w:rsid w:val="00AA43D0"/>
    <w:rsid w:val="00AA489B"/>
    <w:rsid w:val="00AA5394"/>
    <w:rsid w:val="00AA55C9"/>
    <w:rsid w:val="00AA57AA"/>
    <w:rsid w:val="00AA57B8"/>
    <w:rsid w:val="00AA5ACE"/>
    <w:rsid w:val="00AA5F48"/>
    <w:rsid w:val="00AA6009"/>
    <w:rsid w:val="00AA608B"/>
    <w:rsid w:val="00AA6155"/>
    <w:rsid w:val="00AA6596"/>
    <w:rsid w:val="00AA6E3C"/>
    <w:rsid w:val="00AA6EE4"/>
    <w:rsid w:val="00AA71BF"/>
    <w:rsid w:val="00AA72C5"/>
    <w:rsid w:val="00AA7352"/>
    <w:rsid w:val="00AA744E"/>
    <w:rsid w:val="00AA7482"/>
    <w:rsid w:val="00AA74C6"/>
    <w:rsid w:val="00AA7509"/>
    <w:rsid w:val="00AA77A6"/>
    <w:rsid w:val="00AA780D"/>
    <w:rsid w:val="00AA7FB5"/>
    <w:rsid w:val="00AB0169"/>
    <w:rsid w:val="00AB01AF"/>
    <w:rsid w:val="00AB0812"/>
    <w:rsid w:val="00AB088E"/>
    <w:rsid w:val="00AB09E2"/>
    <w:rsid w:val="00AB1301"/>
    <w:rsid w:val="00AB21C6"/>
    <w:rsid w:val="00AB25E8"/>
    <w:rsid w:val="00AB2B31"/>
    <w:rsid w:val="00AB3B34"/>
    <w:rsid w:val="00AB5050"/>
    <w:rsid w:val="00AB5433"/>
    <w:rsid w:val="00AB58E3"/>
    <w:rsid w:val="00AB5BBD"/>
    <w:rsid w:val="00AB5BFD"/>
    <w:rsid w:val="00AB60DE"/>
    <w:rsid w:val="00AB628A"/>
    <w:rsid w:val="00AB6422"/>
    <w:rsid w:val="00AB664D"/>
    <w:rsid w:val="00AB67D7"/>
    <w:rsid w:val="00AB685A"/>
    <w:rsid w:val="00AB6BCC"/>
    <w:rsid w:val="00AB6EB3"/>
    <w:rsid w:val="00AB6F4B"/>
    <w:rsid w:val="00AB7165"/>
    <w:rsid w:val="00AB7211"/>
    <w:rsid w:val="00AB74EA"/>
    <w:rsid w:val="00AB7F57"/>
    <w:rsid w:val="00AC012D"/>
    <w:rsid w:val="00AC01CA"/>
    <w:rsid w:val="00AC04FE"/>
    <w:rsid w:val="00AC0CD9"/>
    <w:rsid w:val="00AC12D3"/>
    <w:rsid w:val="00AC174F"/>
    <w:rsid w:val="00AC1790"/>
    <w:rsid w:val="00AC2184"/>
    <w:rsid w:val="00AC24A8"/>
    <w:rsid w:val="00AC2998"/>
    <w:rsid w:val="00AC2FD1"/>
    <w:rsid w:val="00AC390D"/>
    <w:rsid w:val="00AC3D8C"/>
    <w:rsid w:val="00AC3E9B"/>
    <w:rsid w:val="00AC4095"/>
    <w:rsid w:val="00AC450C"/>
    <w:rsid w:val="00AC4B4D"/>
    <w:rsid w:val="00AC4CCF"/>
    <w:rsid w:val="00AC4D21"/>
    <w:rsid w:val="00AC50FE"/>
    <w:rsid w:val="00AC5362"/>
    <w:rsid w:val="00AC5C6F"/>
    <w:rsid w:val="00AC622C"/>
    <w:rsid w:val="00AC6413"/>
    <w:rsid w:val="00AC68D3"/>
    <w:rsid w:val="00AC6C19"/>
    <w:rsid w:val="00AC734A"/>
    <w:rsid w:val="00AC7BDF"/>
    <w:rsid w:val="00AC7FB8"/>
    <w:rsid w:val="00AD0172"/>
    <w:rsid w:val="00AD06F8"/>
    <w:rsid w:val="00AD0768"/>
    <w:rsid w:val="00AD0875"/>
    <w:rsid w:val="00AD0F84"/>
    <w:rsid w:val="00AD1228"/>
    <w:rsid w:val="00AD12E0"/>
    <w:rsid w:val="00AD12F4"/>
    <w:rsid w:val="00AD1576"/>
    <w:rsid w:val="00AD175B"/>
    <w:rsid w:val="00AD17D3"/>
    <w:rsid w:val="00AD17EC"/>
    <w:rsid w:val="00AD195B"/>
    <w:rsid w:val="00AD1B62"/>
    <w:rsid w:val="00AD1B74"/>
    <w:rsid w:val="00AD1BBE"/>
    <w:rsid w:val="00AD1D6A"/>
    <w:rsid w:val="00AD2215"/>
    <w:rsid w:val="00AD22D2"/>
    <w:rsid w:val="00AD246D"/>
    <w:rsid w:val="00AD2498"/>
    <w:rsid w:val="00AD2611"/>
    <w:rsid w:val="00AD2644"/>
    <w:rsid w:val="00AD26F9"/>
    <w:rsid w:val="00AD2CF4"/>
    <w:rsid w:val="00AD2F71"/>
    <w:rsid w:val="00AD30D6"/>
    <w:rsid w:val="00AD31FC"/>
    <w:rsid w:val="00AD349B"/>
    <w:rsid w:val="00AD4222"/>
    <w:rsid w:val="00AD4359"/>
    <w:rsid w:val="00AD451E"/>
    <w:rsid w:val="00AD4A93"/>
    <w:rsid w:val="00AD4AD2"/>
    <w:rsid w:val="00AD4D53"/>
    <w:rsid w:val="00AD53EA"/>
    <w:rsid w:val="00AD5987"/>
    <w:rsid w:val="00AD5B9A"/>
    <w:rsid w:val="00AD5C6F"/>
    <w:rsid w:val="00AD618E"/>
    <w:rsid w:val="00AD658F"/>
    <w:rsid w:val="00AD6D23"/>
    <w:rsid w:val="00AD6F91"/>
    <w:rsid w:val="00AD7BFF"/>
    <w:rsid w:val="00AD7CC8"/>
    <w:rsid w:val="00AE06A3"/>
    <w:rsid w:val="00AE0D26"/>
    <w:rsid w:val="00AE0F4C"/>
    <w:rsid w:val="00AE164C"/>
    <w:rsid w:val="00AE16C5"/>
    <w:rsid w:val="00AE16CB"/>
    <w:rsid w:val="00AE1899"/>
    <w:rsid w:val="00AE1B8F"/>
    <w:rsid w:val="00AE1D0B"/>
    <w:rsid w:val="00AE2316"/>
    <w:rsid w:val="00AE2454"/>
    <w:rsid w:val="00AE2930"/>
    <w:rsid w:val="00AE29F4"/>
    <w:rsid w:val="00AE2D4B"/>
    <w:rsid w:val="00AE2E74"/>
    <w:rsid w:val="00AE30AA"/>
    <w:rsid w:val="00AE30C2"/>
    <w:rsid w:val="00AE3319"/>
    <w:rsid w:val="00AE3505"/>
    <w:rsid w:val="00AE36E0"/>
    <w:rsid w:val="00AE40F7"/>
    <w:rsid w:val="00AE4174"/>
    <w:rsid w:val="00AE4321"/>
    <w:rsid w:val="00AE436B"/>
    <w:rsid w:val="00AE4471"/>
    <w:rsid w:val="00AE45B0"/>
    <w:rsid w:val="00AE46DA"/>
    <w:rsid w:val="00AE49DD"/>
    <w:rsid w:val="00AE4D3D"/>
    <w:rsid w:val="00AE514F"/>
    <w:rsid w:val="00AE53D0"/>
    <w:rsid w:val="00AE5653"/>
    <w:rsid w:val="00AE5BA6"/>
    <w:rsid w:val="00AE5C27"/>
    <w:rsid w:val="00AE5CBD"/>
    <w:rsid w:val="00AE6309"/>
    <w:rsid w:val="00AE6495"/>
    <w:rsid w:val="00AE6916"/>
    <w:rsid w:val="00AE6CE1"/>
    <w:rsid w:val="00AE6DB6"/>
    <w:rsid w:val="00AE73C5"/>
    <w:rsid w:val="00AE7F15"/>
    <w:rsid w:val="00AE7FD5"/>
    <w:rsid w:val="00AF01B2"/>
    <w:rsid w:val="00AF01C8"/>
    <w:rsid w:val="00AF06EF"/>
    <w:rsid w:val="00AF0B87"/>
    <w:rsid w:val="00AF10F9"/>
    <w:rsid w:val="00AF11B3"/>
    <w:rsid w:val="00AF11BB"/>
    <w:rsid w:val="00AF1251"/>
    <w:rsid w:val="00AF1651"/>
    <w:rsid w:val="00AF1725"/>
    <w:rsid w:val="00AF1D98"/>
    <w:rsid w:val="00AF1DA9"/>
    <w:rsid w:val="00AF1E40"/>
    <w:rsid w:val="00AF2340"/>
    <w:rsid w:val="00AF24E0"/>
    <w:rsid w:val="00AF2678"/>
    <w:rsid w:val="00AF26BA"/>
    <w:rsid w:val="00AF2F69"/>
    <w:rsid w:val="00AF2FE6"/>
    <w:rsid w:val="00AF394E"/>
    <w:rsid w:val="00AF4069"/>
    <w:rsid w:val="00AF4096"/>
    <w:rsid w:val="00AF4A5C"/>
    <w:rsid w:val="00AF4DD5"/>
    <w:rsid w:val="00AF50A3"/>
    <w:rsid w:val="00AF5361"/>
    <w:rsid w:val="00AF58A9"/>
    <w:rsid w:val="00AF5947"/>
    <w:rsid w:val="00AF5A33"/>
    <w:rsid w:val="00AF5F5A"/>
    <w:rsid w:val="00AF616D"/>
    <w:rsid w:val="00AF6449"/>
    <w:rsid w:val="00AF68E2"/>
    <w:rsid w:val="00AF6A5F"/>
    <w:rsid w:val="00AF6DEB"/>
    <w:rsid w:val="00AF6E21"/>
    <w:rsid w:val="00AF6F35"/>
    <w:rsid w:val="00AF797C"/>
    <w:rsid w:val="00B0042D"/>
    <w:rsid w:val="00B00BC9"/>
    <w:rsid w:val="00B01498"/>
    <w:rsid w:val="00B0179D"/>
    <w:rsid w:val="00B017A6"/>
    <w:rsid w:val="00B01BEF"/>
    <w:rsid w:val="00B01CDD"/>
    <w:rsid w:val="00B0280F"/>
    <w:rsid w:val="00B02BEF"/>
    <w:rsid w:val="00B02E09"/>
    <w:rsid w:val="00B02E0F"/>
    <w:rsid w:val="00B03637"/>
    <w:rsid w:val="00B03E11"/>
    <w:rsid w:val="00B041AE"/>
    <w:rsid w:val="00B04706"/>
    <w:rsid w:val="00B0481E"/>
    <w:rsid w:val="00B04AE3"/>
    <w:rsid w:val="00B04CCF"/>
    <w:rsid w:val="00B04DF7"/>
    <w:rsid w:val="00B04DF9"/>
    <w:rsid w:val="00B051B6"/>
    <w:rsid w:val="00B057E9"/>
    <w:rsid w:val="00B05CC0"/>
    <w:rsid w:val="00B05CCB"/>
    <w:rsid w:val="00B05E5D"/>
    <w:rsid w:val="00B05F94"/>
    <w:rsid w:val="00B05FF8"/>
    <w:rsid w:val="00B063E7"/>
    <w:rsid w:val="00B0676F"/>
    <w:rsid w:val="00B06C9C"/>
    <w:rsid w:val="00B06D8B"/>
    <w:rsid w:val="00B06FF2"/>
    <w:rsid w:val="00B0702C"/>
    <w:rsid w:val="00B07474"/>
    <w:rsid w:val="00B07862"/>
    <w:rsid w:val="00B07A97"/>
    <w:rsid w:val="00B07E14"/>
    <w:rsid w:val="00B10697"/>
    <w:rsid w:val="00B106E1"/>
    <w:rsid w:val="00B10D8A"/>
    <w:rsid w:val="00B10E78"/>
    <w:rsid w:val="00B10F32"/>
    <w:rsid w:val="00B1121B"/>
    <w:rsid w:val="00B1181F"/>
    <w:rsid w:val="00B11D7E"/>
    <w:rsid w:val="00B12013"/>
    <w:rsid w:val="00B12259"/>
    <w:rsid w:val="00B1241B"/>
    <w:rsid w:val="00B1254F"/>
    <w:rsid w:val="00B12684"/>
    <w:rsid w:val="00B130AD"/>
    <w:rsid w:val="00B13560"/>
    <w:rsid w:val="00B1371B"/>
    <w:rsid w:val="00B1375F"/>
    <w:rsid w:val="00B137F8"/>
    <w:rsid w:val="00B137F9"/>
    <w:rsid w:val="00B13A12"/>
    <w:rsid w:val="00B14165"/>
    <w:rsid w:val="00B14689"/>
    <w:rsid w:val="00B14748"/>
    <w:rsid w:val="00B14B6D"/>
    <w:rsid w:val="00B14E07"/>
    <w:rsid w:val="00B151F5"/>
    <w:rsid w:val="00B15544"/>
    <w:rsid w:val="00B15A8A"/>
    <w:rsid w:val="00B15CC2"/>
    <w:rsid w:val="00B15DF9"/>
    <w:rsid w:val="00B15F60"/>
    <w:rsid w:val="00B160FA"/>
    <w:rsid w:val="00B16389"/>
    <w:rsid w:val="00B16832"/>
    <w:rsid w:val="00B169F4"/>
    <w:rsid w:val="00B16B6D"/>
    <w:rsid w:val="00B16CA4"/>
    <w:rsid w:val="00B1704D"/>
    <w:rsid w:val="00B17195"/>
    <w:rsid w:val="00B17375"/>
    <w:rsid w:val="00B178E6"/>
    <w:rsid w:val="00B179A0"/>
    <w:rsid w:val="00B17C0E"/>
    <w:rsid w:val="00B17F59"/>
    <w:rsid w:val="00B200BB"/>
    <w:rsid w:val="00B204A0"/>
    <w:rsid w:val="00B20B44"/>
    <w:rsid w:val="00B20D52"/>
    <w:rsid w:val="00B212C7"/>
    <w:rsid w:val="00B2167A"/>
    <w:rsid w:val="00B219BA"/>
    <w:rsid w:val="00B21A86"/>
    <w:rsid w:val="00B21C26"/>
    <w:rsid w:val="00B2261F"/>
    <w:rsid w:val="00B22977"/>
    <w:rsid w:val="00B22D3A"/>
    <w:rsid w:val="00B22D5C"/>
    <w:rsid w:val="00B23147"/>
    <w:rsid w:val="00B24069"/>
    <w:rsid w:val="00B242EE"/>
    <w:rsid w:val="00B24933"/>
    <w:rsid w:val="00B24D55"/>
    <w:rsid w:val="00B2530A"/>
    <w:rsid w:val="00B254FA"/>
    <w:rsid w:val="00B2599E"/>
    <w:rsid w:val="00B25A98"/>
    <w:rsid w:val="00B25ADB"/>
    <w:rsid w:val="00B25D0B"/>
    <w:rsid w:val="00B263B8"/>
    <w:rsid w:val="00B26B77"/>
    <w:rsid w:val="00B27282"/>
    <w:rsid w:val="00B2741D"/>
    <w:rsid w:val="00B27503"/>
    <w:rsid w:val="00B275A7"/>
    <w:rsid w:val="00B27806"/>
    <w:rsid w:val="00B278F9"/>
    <w:rsid w:val="00B27CB8"/>
    <w:rsid w:val="00B27D07"/>
    <w:rsid w:val="00B27DD1"/>
    <w:rsid w:val="00B307FC"/>
    <w:rsid w:val="00B309A1"/>
    <w:rsid w:val="00B31464"/>
    <w:rsid w:val="00B3158F"/>
    <w:rsid w:val="00B31767"/>
    <w:rsid w:val="00B31805"/>
    <w:rsid w:val="00B31A75"/>
    <w:rsid w:val="00B31B14"/>
    <w:rsid w:val="00B31B65"/>
    <w:rsid w:val="00B31EDD"/>
    <w:rsid w:val="00B32887"/>
    <w:rsid w:val="00B329EC"/>
    <w:rsid w:val="00B32C22"/>
    <w:rsid w:val="00B3343A"/>
    <w:rsid w:val="00B334FF"/>
    <w:rsid w:val="00B33719"/>
    <w:rsid w:val="00B33C10"/>
    <w:rsid w:val="00B33C87"/>
    <w:rsid w:val="00B341EA"/>
    <w:rsid w:val="00B3432E"/>
    <w:rsid w:val="00B3447D"/>
    <w:rsid w:val="00B3479C"/>
    <w:rsid w:val="00B34C47"/>
    <w:rsid w:val="00B34D7F"/>
    <w:rsid w:val="00B34DE9"/>
    <w:rsid w:val="00B34F51"/>
    <w:rsid w:val="00B3505E"/>
    <w:rsid w:val="00B35337"/>
    <w:rsid w:val="00B3538B"/>
    <w:rsid w:val="00B35518"/>
    <w:rsid w:val="00B35725"/>
    <w:rsid w:val="00B3598C"/>
    <w:rsid w:val="00B35CC9"/>
    <w:rsid w:val="00B362E2"/>
    <w:rsid w:val="00B36400"/>
    <w:rsid w:val="00B364F7"/>
    <w:rsid w:val="00B36672"/>
    <w:rsid w:val="00B369D7"/>
    <w:rsid w:val="00B36C50"/>
    <w:rsid w:val="00B3738E"/>
    <w:rsid w:val="00B37679"/>
    <w:rsid w:val="00B37680"/>
    <w:rsid w:val="00B37E03"/>
    <w:rsid w:val="00B37EBB"/>
    <w:rsid w:val="00B40079"/>
    <w:rsid w:val="00B4020B"/>
    <w:rsid w:val="00B40349"/>
    <w:rsid w:val="00B40367"/>
    <w:rsid w:val="00B408BD"/>
    <w:rsid w:val="00B413EA"/>
    <w:rsid w:val="00B41C8B"/>
    <w:rsid w:val="00B42398"/>
    <w:rsid w:val="00B42510"/>
    <w:rsid w:val="00B4272F"/>
    <w:rsid w:val="00B42748"/>
    <w:rsid w:val="00B42B71"/>
    <w:rsid w:val="00B42BEB"/>
    <w:rsid w:val="00B4489F"/>
    <w:rsid w:val="00B45518"/>
    <w:rsid w:val="00B4583F"/>
    <w:rsid w:val="00B45B3D"/>
    <w:rsid w:val="00B46AA6"/>
    <w:rsid w:val="00B46B64"/>
    <w:rsid w:val="00B46C15"/>
    <w:rsid w:val="00B47285"/>
    <w:rsid w:val="00B473D9"/>
    <w:rsid w:val="00B47501"/>
    <w:rsid w:val="00B475B5"/>
    <w:rsid w:val="00B47773"/>
    <w:rsid w:val="00B47856"/>
    <w:rsid w:val="00B47AD7"/>
    <w:rsid w:val="00B47BAE"/>
    <w:rsid w:val="00B47E41"/>
    <w:rsid w:val="00B47F1F"/>
    <w:rsid w:val="00B47FD1"/>
    <w:rsid w:val="00B50120"/>
    <w:rsid w:val="00B502E6"/>
    <w:rsid w:val="00B506B8"/>
    <w:rsid w:val="00B5074E"/>
    <w:rsid w:val="00B50AD9"/>
    <w:rsid w:val="00B50C97"/>
    <w:rsid w:val="00B50D45"/>
    <w:rsid w:val="00B5108D"/>
    <w:rsid w:val="00B5110B"/>
    <w:rsid w:val="00B51128"/>
    <w:rsid w:val="00B5165A"/>
    <w:rsid w:val="00B51770"/>
    <w:rsid w:val="00B52200"/>
    <w:rsid w:val="00B522BF"/>
    <w:rsid w:val="00B5245C"/>
    <w:rsid w:val="00B52690"/>
    <w:rsid w:val="00B52B56"/>
    <w:rsid w:val="00B52BC9"/>
    <w:rsid w:val="00B52DDD"/>
    <w:rsid w:val="00B52F41"/>
    <w:rsid w:val="00B5304E"/>
    <w:rsid w:val="00B5314E"/>
    <w:rsid w:val="00B535ED"/>
    <w:rsid w:val="00B536DF"/>
    <w:rsid w:val="00B53EB8"/>
    <w:rsid w:val="00B53F3E"/>
    <w:rsid w:val="00B5416D"/>
    <w:rsid w:val="00B54192"/>
    <w:rsid w:val="00B54243"/>
    <w:rsid w:val="00B547B2"/>
    <w:rsid w:val="00B549CE"/>
    <w:rsid w:val="00B54C91"/>
    <w:rsid w:val="00B54D80"/>
    <w:rsid w:val="00B54E9B"/>
    <w:rsid w:val="00B54ED0"/>
    <w:rsid w:val="00B55116"/>
    <w:rsid w:val="00B5551A"/>
    <w:rsid w:val="00B55677"/>
    <w:rsid w:val="00B558B6"/>
    <w:rsid w:val="00B558C4"/>
    <w:rsid w:val="00B55A96"/>
    <w:rsid w:val="00B55C5A"/>
    <w:rsid w:val="00B560C0"/>
    <w:rsid w:val="00B560C8"/>
    <w:rsid w:val="00B56132"/>
    <w:rsid w:val="00B56254"/>
    <w:rsid w:val="00B5625A"/>
    <w:rsid w:val="00B56519"/>
    <w:rsid w:val="00B5666C"/>
    <w:rsid w:val="00B5679B"/>
    <w:rsid w:val="00B56A09"/>
    <w:rsid w:val="00B56DD0"/>
    <w:rsid w:val="00B56FD9"/>
    <w:rsid w:val="00B574E4"/>
    <w:rsid w:val="00B57AC5"/>
    <w:rsid w:val="00B57C7B"/>
    <w:rsid w:val="00B6037A"/>
    <w:rsid w:val="00B6066A"/>
    <w:rsid w:val="00B60B8C"/>
    <w:rsid w:val="00B60BF0"/>
    <w:rsid w:val="00B612EC"/>
    <w:rsid w:val="00B61608"/>
    <w:rsid w:val="00B61619"/>
    <w:rsid w:val="00B616B8"/>
    <w:rsid w:val="00B6176C"/>
    <w:rsid w:val="00B61937"/>
    <w:rsid w:val="00B619E1"/>
    <w:rsid w:val="00B61B5A"/>
    <w:rsid w:val="00B61CCB"/>
    <w:rsid w:val="00B6287F"/>
    <w:rsid w:val="00B62BEA"/>
    <w:rsid w:val="00B63047"/>
    <w:rsid w:val="00B635B7"/>
    <w:rsid w:val="00B6392F"/>
    <w:rsid w:val="00B639A6"/>
    <w:rsid w:val="00B63C3E"/>
    <w:rsid w:val="00B63C5A"/>
    <w:rsid w:val="00B6410C"/>
    <w:rsid w:val="00B6411D"/>
    <w:rsid w:val="00B64940"/>
    <w:rsid w:val="00B64AE0"/>
    <w:rsid w:val="00B64CBE"/>
    <w:rsid w:val="00B64DE7"/>
    <w:rsid w:val="00B65453"/>
    <w:rsid w:val="00B654EB"/>
    <w:rsid w:val="00B65660"/>
    <w:rsid w:val="00B65DC0"/>
    <w:rsid w:val="00B65EB0"/>
    <w:rsid w:val="00B6654B"/>
    <w:rsid w:val="00B6672B"/>
    <w:rsid w:val="00B668A9"/>
    <w:rsid w:val="00B66E65"/>
    <w:rsid w:val="00B67556"/>
    <w:rsid w:val="00B67E26"/>
    <w:rsid w:val="00B67EC4"/>
    <w:rsid w:val="00B70438"/>
    <w:rsid w:val="00B70759"/>
    <w:rsid w:val="00B7078B"/>
    <w:rsid w:val="00B70AF1"/>
    <w:rsid w:val="00B70CB2"/>
    <w:rsid w:val="00B71118"/>
    <w:rsid w:val="00B71445"/>
    <w:rsid w:val="00B71ABA"/>
    <w:rsid w:val="00B71B85"/>
    <w:rsid w:val="00B724FE"/>
    <w:rsid w:val="00B72687"/>
    <w:rsid w:val="00B72A56"/>
    <w:rsid w:val="00B72B85"/>
    <w:rsid w:val="00B732B7"/>
    <w:rsid w:val="00B733EF"/>
    <w:rsid w:val="00B73C11"/>
    <w:rsid w:val="00B73CB3"/>
    <w:rsid w:val="00B73DF3"/>
    <w:rsid w:val="00B741DF"/>
    <w:rsid w:val="00B74565"/>
    <w:rsid w:val="00B74F09"/>
    <w:rsid w:val="00B7553B"/>
    <w:rsid w:val="00B756CE"/>
    <w:rsid w:val="00B75751"/>
    <w:rsid w:val="00B75828"/>
    <w:rsid w:val="00B75B0F"/>
    <w:rsid w:val="00B7638B"/>
    <w:rsid w:val="00B768DC"/>
    <w:rsid w:val="00B76BCC"/>
    <w:rsid w:val="00B76CD0"/>
    <w:rsid w:val="00B7715E"/>
    <w:rsid w:val="00B77215"/>
    <w:rsid w:val="00B776D0"/>
    <w:rsid w:val="00B77912"/>
    <w:rsid w:val="00B779E3"/>
    <w:rsid w:val="00B80095"/>
    <w:rsid w:val="00B801BF"/>
    <w:rsid w:val="00B80410"/>
    <w:rsid w:val="00B80E85"/>
    <w:rsid w:val="00B81544"/>
    <w:rsid w:val="00B81782"/>
    <w:rsid w:val="00B81E8D"/>
    <w:rsid w:val="00B81FC4"/>
    <w:rsid w:val="00B82623"/>
    <w:rsid w:val="00B8275E"/>
    <w:rsid w:val="00B82A76"/>
    <w:rsid w:val="00B82F7E"/>
    <w:rsid w:val="00B83392"/>
    <w:rsid w:val="00B83C26"/>
    <w:rsid w:val="00B83CF5"/>
    <w:rsid w:val="00B83F36"/>
    <w:rsid w:val="00B841DC"/>
    <w:rsid w:val="00B84911"/>
    <w:rsid w:val="00B84D5B"/>
    <w:rsid w:val="00B84DED"/>
    <w:rsid w:val="00B85023"/>
    <w:rsid w:val="00B853EF"/>
    <w:rsid w:val="00B85787"/>
    <w:rsid w:val="00B85A47"/>
    <w:rsid w:val="00B86253"/>
    <w:rsid w:val="00B864EB"/>
    <w:rsid w:val="00B86B09"/>
    <w:rsid w:val="00B874B9"/>
    <w:rsid w:val="00B876A7"/>
    <w:rsid w:val="00B90108"/>
    <w:rsid w:val="00B90451"/>
    <w:rsid w:val="00B9045C"/>
    <w:rsid w:val="00B90622"/>
    <w:rsid w:val="00B9067C"/>
    <w:rsid w:val="00B90D01"/>
    <w:rsid w:val="00B90E68"/>
    <w:rsid w:val="00B90F59"/>
    <w:rsid w:val="00B91527"/>
    <w:rsid w:val="00B91703"/>
    <w:rsid w:val="00B91964"/>
    <w:rsid w:val="00B91DBE"/>
    <w:rsid w:val="00B920DE"/>
    <w:rsid w:val="00B92163"/>
    <w:rsid w:val="00B92564"/>
    <w:rsid w:val="00B925E6"/>
    <w:rsid w:val="00B92751"/>
    <w:rsid w:val="00B92B3F"/>
    <w:rsid w:val="00B931DB"/>
    <w:rsid w:val="00B931FE"/>
    <w:rsid w:val="00B9330B"/>
    <w:rsid w:val="00B937D3"/>
    <w:rsid w:val="00B939D2"/>
    <w:rsid w:val="00B94361"/>
    <w:rsid w:val="00B945CB"/>
    <w:rsid w:val="00B94A21"/>
    <w:rsid w:val="00B94C28"/>
    <w:rsid w:val="00B94F2A"/>
    <w:rsid w:val="00B95044"/>
    <w:rsid w:val="00B95658"/>
    <w:rsid w:val="00B9565A"/>
    <w:rsid w:val="00B95B9E"/>
    <w:rsid w:val="00B95C62"/>
    <w:rsid w:val="00B96ED3"/>
    <w:rsid w:val="00B974A9"/>
    <w:rsid w:val="00B97727"/>
    <w:rsid w:val="00B979B4"/>
    <w:rsid w:val="00B97E94"/>
    <w:rsid w:val="00BA00B6"/>
    <w:rsid w:val="00BA02FF"/>
    <w:rsid w:val="00BA0381"/>
    <w:rsid w:val="00BA0482"/>
    <w:rsid w:val="00BA05C3"/>
    <w:rsid w:val="00BA0788"/>
    <w:rsid w:val="00BA0AD1"/>
    <w:rsid w:val="00BA0E76"/>
    <w:rsid w:val="00BA1336"/>
    <w:rsid w:val="00BA1435"/>
    <w:rsid w:val="00BA166D"/>
    <w:rsid w:val="00BA1718"/>
    <w:rsid w:val="00BA182E"/>
    <w:rsid w:val="00BA1B1C"/>
    <w:rsid w:val="00BA2135"/>
    <w:rsid w:val="00BA23BF"/>
    <w:rsid w:val="00BA2E6B"/>
    <w:rsid w:val="00BA30E1"/>
    <w:rsid w:val="00BA33E2"/>
    <w:rsid w:val="00BA37C3"/>
    <w:rsid w:val="00BA389B"/>
    <w:rsid w:val="00BA3A5C"/>
    <w:rsid w:val="00BA3AD2"/>
    <w:rsid w:val="00BA3AE1"/>
    <w:rsid w:val="00BA3C31"/>
    <w:rsid w:val="00BA3F95"/>
    <w:rsid w:val="00BA42BF"/>
    <w:rsid w:val="00BA436C"/>
    <w:rsid w:val="00BA464B"/>
    <w:rsid w:val="00BA4B03"/>
    <w:rsid w:val="00BA4B72"/>
    <w:rsid w:val="00BA5313"/>
    <w:rsid w:val="00BA5790"/>
    <w:rsid w:val="00BA5A1E"/>
    <w:rsid w:val="00BA5BF0"/>
    <w:rsid w:val="00BA65B4"/>
    <w:rsid w:val="00BA66E6"/>
    <w:rsid w:val="00BA67C0"/>
    <w:rsid w:val="00BA67D2"/>
    <w:rsid w:val="00BA682D"/>
    <w:rsid w:val="00BA69FD"/>
    <w:rsid w:val="00BA6A44"/>
    <w:rsid w:val="00BA6AE3"/>
    <w:rsid w:val="00BA6F3D"/>
    <w:rsid w:val="00BA6F8A"/>
    <w:rsid w:val="00BA700B"/>
    <w:rsid w:val="00BA70DD"/>
    <w:rsid w:val="00BA70F7"/>
    <w:rsid w:val="00BA71E6"/>
    <w:rsid w:val="00BA79A1"/>
    <w:rsid w:val="00BA7F35"/>
    <w:rsid w:val="00BA7F8A"/>
    <w:rsid w:val="00BB02CC"/>
    <w:rsid w:val="00BB068B"/>
    <w:rsid w:val="00BB0709"/>
    <w:rsid w:val="00BB08E6"/>
    <w:rsid w:val="00BB0A15"/>
    <w:rsid w:val="00BB12AA"/>
    <w:rsid w:val="00BB1387"/>
    <w:rsid w:val="00BB1428"/>
    <w:rsid w:val="00BB1A45"/>
    <w:rsid w:val="00BB2143"/>
    <w:rsid w:val="00BB252A"/>
    <w:rsid w:val="00BB262F"/>
    <w:rsid w:val="00BB2788"/>
    <w:rsid w:val="00BB2E69"/>
    <w:rsid w:val="00BB32CE"/>
    <w:rsid w:val="00BB339F"/>
    <w:rsid w:val="00BB35C8"/>
    <w:rsid w:val="00BB3C53"/>
    <w:rsid w:val="00BB3CC8"/>
    <w:rsid w:val="00BB41D7"/>
    <w:rsid w:val="00BB4494"/>
    <w:rsid w:val="00BB483B"/>
    <w:rsid w:val="00BB4A52"/>
    <w:rsid w:val="00BB4EA2"/>
    <w:rsid w:val="00BB54E4"/>
    <w:rsid w:val="00BB577C"/>
    <w:rsid w:val="00BB589C"/>
    <w:rsid w:val="00BB64B6"/>
    <w:rsid w:val="00BB6532"/>
    <w:rsid w:val="00BB6AAE"/>
    <w:rsid w:val="00BB6C88"/>
    <w:rsid w:val="00BB6E2A"/>
    <w:rsid w:val="00BB78CB"/>
    <w:rsid w:val="00BB7914"/>
    <w:rsid w:val="00BB79C2"/>
    <w:rsid w:val="00BB7B51"/>
    <w:rsid w:val="00BB7B5B"/>
    <w:rsid w:val="00BB7F28"/>
    <w:rsid w:val="00BC02FE"/>
    <w:rsid w:val="00BC0571"/>
    <w:rsid w:val="00BC095F"/>
    <w:rsid w:val="00BC0A98"/>
    <w:rsid w:val="00BC0B97"/>
    <w:rsid w:val="00BC126B"/>
    <w:rsid w:val="00BC1364"/>
    <w:rsid w:val="00BC1543"/>
    <w:rsid w:val="00BC16C6"/>
    <w:rsid w:val="00BC1759"/>
    <w:rsid w:val="00BC1BAA"/>
    <w:rsid w:val="00BC1BDD"/>
    <w:rsid w:val="00BC25AA"/>
    <w:rsid w:val="00BC25C1"/>
    <w:rsid w:val="00BC2D59"/>
    <w:rsid w:val="00BC2E60"/>
    <w:rsid w:val="00BC2E76"/>
    <w:rsid w:val="00BC3082"/>
    <w:rsid w:val="00BC320C"/>
    <w:rsid w:val="00BC3820"/>
    <w:rsid w:val="00BC3AA1"/>
    <w:rsid w:val="00BC3D6B"/>
    <w:rsid w:val="00BC3EFE"/>
    <w:rsid w:val="00BC4193"/>
    <w:rsid w:val="00BC45A8"/>
    <w:rsid w:val="00BC4B2C"/>
    <w:rsid w:val="00BC4F7D"/>
    <w:rsid w:val="00BC53F8"/>
    <w:rsid w:val="00BC5454"/>
    <w:rsid w:val="00BC54EE"/>
    <w:rsid w:val="00BC556A"/>
    <w:rsid w:val="00BC56BD"/>
    <w:rsid w:val="00BC5E00"/>
    <w:rsid w:val="00BC6E7B"/>
    <w:rsid w:val="00BC7371"/>
    <w:rsid w:val="00BC7959"/>
    <w:rsid w:val="00BC7C17"/>
    <w:rsid w:val="00BD041F"/>
    <w:rsid w:val="00BD0450"/>
    <w:rsid w:val="00BD09A6"/>
    <w:rsid w:val="00BD0FF2"/>
    <w:rsid w:val="00BD10E5"/>
    <w:rsid w:val="00BD116E"/>
    <w:rsid w:val="00BD1416"/>
    <w:rsid w:val="00BD17B9"/>
    <w:rsid w:val="00BD1EF4"/>
    <w:rsid w:val="00BD20F9"/>
    <w:rsid w:val="00BD22EC"/>
    <w:rsid w:val="00BD2732"/>
    <w:rsid w:val="00BD2B69"/>
    <w:rsid w:val="00BD2B8F"/>
    <w:rsid w:val="00BD3735"/>
    <w:rsid w:val="00BD39C2"/>
    <w:rsid w:val="00BD3AA6"/>
    <w:rsid w:val="00BD3E1A"/>
    <w:rsid w:val="00BD4159"/>
    <w:rsid w:val="00BD4242"/>
    <w:rsid w:val="00BD4B3F"/>
    <w:rsid w:val="00BD4BC0"/>
    <w:rsid w:val="00BD5267"/>
    <w:rsid w:val="00BD5650"/>
    <w:rsid w:val="00BD56DA"/>
    <w:rsid w:val="00BD5ADB"/>
    <w:rsid w:val="00BD5F37"/>
    <w:rsid w:val="00BD6182"/>
    <w:rsid w:val="00BD619E"/>
    <w:rsid w:val="00BD6231"/>
    <w:rsid w:val="00BD62F6"/>
    <w:rsid w:val="00BD65A7"/>
    <w:rsid w:val="00BD660E"/>
    <w:rsid w:val="00BD67C2"/>
    <w:rsid w:val="00BD699B"/>
    <w:rsid w:val="00BD6BB9"/>
    <w:rsid w:val="00BD6BF6"/>
    <w:rsid w:val="00BD70D5"/>
    <w:rsid w:val="00BD769F"/>
    <w:rsid w:val="00BD77AD"/>
    <w:rsid w:val="00BD77ED"/>
    <w:rsid w:val="00BD78CC"/>
    <w:rsid w:val="00BD7A3C"/>
    <w:rsid w:val="00BD7C73"/>
    <w:rsid w:val="00BE0845"/>
    <w:rsid w:val="00BE102C"/>
    <w:rsid w:val="00BE10BF"/>
    <w:rsid w:val="00BE1470"/>
    <w:rsid w:val="00BE15FF"/>
    <w:rsid w:val="00BE1BC1"/>
    <w:rsid w:val="00BE261B"/>
    <w:rsid w:val="00BE26CE"/>
    <w:rsid w:val="00BE28B6"/>
    <w:rsid w:val="00BE2FA5"/>
    <w:rsid w:val="00BE3539"/>
    <w:rsid w:val="00BE36BB"/>
    <w:rsid w:val="00BE3926"/>
    <w:rsid w:val="00BE3EAA"/>
    <w:rsid w:val="00BE43D4"/>
    <w:rsid w:val="00BE4419"/>
    <w:rsid w:val="00BE45FF"/>
    <w:rsid w:val="00BE4769"/>
    <w:rsid w:val="00BE479A"/>
    <w:rsid w:val="00BE4918"/>
    <w:rsid w:val="00BE4B63"/>
    <w:rsid w:val="00BE4D3D"/>
    <w:rsid w:val="00BE52E1"/>
    <w:rsid w:val="00BE54E0"/>
    <w:rsid w:val="00BE5612"/>
    <w:rsid w:val="00BE56C9"/>
    <w:rsid w:val="00BE5A2D"/>
    <w:rsid w:val="00BE5BAA"/>
    <w:rsid w:val="00BE5D31"/>
    <w:rsid w:val="00BE5E38"/>
    <w:rsid w:val="00BE5E49"/>
    <w:rsid w:val="00BE60CA"/>
    <w:rsid w:val="00BE6B9B"/>
    <w:rsid w:val="00BE6C24"/>
    <w:rsid w:val="00BE70A3"/>
    <w:rsid w:val="00BE7165"/>
    <w:rsid w:val="00BE723B"/>
    <w:rsid w:val="00BF01E7"/>
    <w:rsid w:val="00BF0312"/>
    <w:rsid w:val="00BF064F"/>
    <w:rsid w:val="00BF0668"/>
    <w:rsid w:val="00BF0C2D"/>
    <w:rsid w:val="00BF0F6F"/>
    <w:rsid w:val="00BF10E3"/>
    <w:rsid w:val="00BF124B"/>
    <w:rsid w:val="00BF1909"/>
    <w:rsid w:val="00BF1967"/>
    <w:rsid w:val="00BF1A68"/>
    <w:rsid w:val="00BF26E5"/>
    <w:rsid w:val="00BF2ADA"/>
    <w:rsid w:val="00BF2B90"/>
    <w:rsid w:val="00BF2E80"/>
    <w:rsid w:val="00BF2FCF"/>
    <w:rsid w:val="00BF30B2"/>
    <w:rsid w:val="00BF30B7"/>
    <w:rsid w:val="00BF32C1"/>
    <w:rsid w:val="00BF3367"/>
    <w:rsid w:val="00BF3402"/>
    <w:rsid w:val="00BF39F9"/>
    <w:rsid w:val="00BF3C5C"/>
    <w:rsid w:val="00BF3EAA"/>
    <w:rsid w:val="00BF40CD"/>
    <w:rsid w:val="00BF4AAF"/>
    <w:rsid w:val="00BF4B3C"/>
    <w:rsid w:val="00BF4C27"/>
    <w:rsid w:val="00BF4CE7"/>
    <w:rsid w:val="00BF5275"/>
    <w:rsid w:val="00BF54EA"/>
    <w:rsid w:val="00BF56F9"/>
    <w:rsid w:val="00BF5B23"/>
    <w:rsid w:val="00BF5C6D"/>
    <w:rsid w:val="00BF5CCC"/>
    <w:rsid w:val="00BF5CD8"/>
    <w:rsid w:val="00BF6392"/>
    <w:rsid w:val="00BF670D"/>
    <w:rsid w:val="00BF674F"/>
    <w:rsid w:val="00BF67D0"/>
    <w:rsid w:val="00BF6969"/>
    <w:rsid w:val="00BF6976"/>
    <w:rsid w:val="00BF6BD6"/>
    <w:rsid w:val="00BF6F75"/>
    <w:rsid w:val="00BF6FBC"/>
    <w:rsid w:val="00BF78E6"/>
    <w:rsid w:val="00BF7A42"/>
    <w:rsid w:val="00BF7DB1"/>
    <w:rsid w:val="00C009B7"/>
    <w:rsid w:val="00C00ADD"/>
    <w:rsid w:val="00C00E78"/>
    <w:rsid w:val="00C01070"/>
    <w:rsid w:val="00C01140"/>
    <w:rsid w:val="00C01831"/>
    <w:rsid w:val="00C01A98"/>
    <w:rsid w:val="00C01B6B"/>
    <w:rsid w:val="00C01C18"/>
    <w:rsid w:val="00C020A2"/>
    <w:rsid w:val="00C0213B"/>
    <w:rsid w:val="00C025CD"/>
    <w:rsid w:val="00C031C5"/>
    <w:rsid w:val="00C03339"/>
    <w:rsid w:val="00C0341C"/>
    <w:rsid w:val="00C034F5"/>
    <w:rsid w:val="00C034F8"/>
    <w:rsid w:val="00C03693"/>
    <w:rsid w:val="00C04084"/>
    <w:rsid w:val="00C0446C"/>
    <w:rsid w:val="00C04854"/>
    <w:rsid w:val="00C05012"/>
    <w:rsid w:val="00C0528B"/>
    <w:rsid w:val="00C058AD"/>
    <w:rsid w:val="00C05E47"/>
    <w:rsid w:val="00C062A7"/>
    <w:rsid w:val="00C063F1"/>
    <w:rsid w:val="00C0674C"/>
    <w:rsid w:val="00C06C40"/>
    <w:rsid w:val="00C06DF9"/>
    <w:rsid w:val="00C06E84"/>
    <w:rsid w:val="00C07138"/>
    <w:rsid w:val="00C0740A"/>
    <w:rsid w:val="00C07457"/>
    <w:rsid w:val="00C075F2"/>
    <w:rsid w:val="00C077FB"/>
    <w:rsid w:val="00C07ADC"/>
    <w:rsid w:val="00C07AF0"/>
    <w:rsid w:val="00C07B2E"/>
    <w:rsid w:val="00C07B9B"/>
    <w:rsid w:val="00C07C0B"/>
    <w:rsid w:val="00C103DB"/>
    <w:rsid w:val="00C10883"/>
    <w:rsid w:val="00C108A3"/>
    <w:rsid w:val="00C112A5"/>
    <w:rsid w:val="00C11ADF"/>
    <w:rsid w:val="00C11E5F"/>
    <w:rsid w:val="00C12110"/>
    <w:rsid w:val="00C126AA"/>
    <w:rsid w:val="00C12A27"/>
    <w:rsid w:val="00C12C06"/>
    <w:rsid w:val="00C13369"/>
    <w:rsid w:val="00C139AF"/>
    <w:rsid w:val="00C13BD0"/>
    <w:rsid w:val="00C14007"/>
    <w:rsid w:val="00C141BC"/>
    <w:rsid w:val="00C1453F"/>
    <w:rsid w:val="00C147E0"/>
    <w:rsid w:val="00C1512E"/>
    <w:rsid w:val="00C15255"/>
    <w:rsid w:val="00C153FA"/>
    <w:rsid w:val="00C15553"/>
    <w:rsid w:val="00C15EDE"/>
    <w:rsid w:val="00C16496"/>
    <w:rsid w:val="00C165D2"/>
    <w:rsid w:val="00C1700E"/>
    <w:rsid w:val="00C1785B"/>
    <w:rsid w:val="00C17D58"/>
    <w:rsid w:val="00C17E49"/>
    <w:rsid w:val="00C17E69"/>
    <w:rsid w:val="00C17E98"/>
    <w:rsid w:val="00C17ED1"/>
    <w:rsid w:val="00C20220"/>
    <w:rsid w:val="00C2028C"/>
    <w:rsid w:val="00C204AC"/>
    <w:rsid w:val="00C20CF2"/>
    <w:rsid w:val="00C2128D"/>
    <w:rsid w:val="00C219C1"/>
    <w:rsid w:val="00C21BF3"/>
    <w:rsid w:val="00C2229E"/>
    <w:rsid w:val="00C2262F"/>
    <w:rsid w:val="00C227AC"/>
    <w:rsid w:val="00C22C1C"/>
    <w:rsid w:val="00C23605"/>
    <w:rsid w:val="00C23856"/>
    <w:rsid w:val="00C23892"/>
    <w:rsid w:val="00C239B1"/>
    <w:rsid w:val="00C23A54"/>
    <w:rsid w:val="00C23CFF"/>
    <w:rsid w:val="00C242B9"/>
    <w:rsid w:val="00C242E8"/>
    <w:rsid w:val="00C24462"/>
    <w:rsid w:val="00C244C8"/>
    <w:rsid w:val="00C246AF"/>
    <w:rsid w:val="00C249BA"/>
    <w:rsid w:val="00C24CBC"/>
    <w:rsid w:val="00C24FFB"/>
    <w:rsid w:val="00C25350"/>
    <w:rsid w:val="00C2535F"/>
    <w:rsid w:val="00C253A3"/>
    <w:rsid w:val="00C254A2"/>
    <w:rsid w:val="00C2593A"/>
    <w:rsid w:val="00C259B9"/>
    <w:rsid w:val="00C25D41"/>
    <w:rsid w:val="00C260BE"/>
    <w:rsid w:val="00C26158"/>
    <w:rsid w:val="00C262AE"/>
    <w:rsid w:val="00C2670F"/>
    <w:rsid w:val="00C26713"/>
    <w:rsid w:val="00C26D7D"/>
    <w:rsid w:val="00C26EF6"/>
    <w:rsid w:val="00C26FE6"/>
    <w:rsid w:val="00C27193"/>
    <w:rsid w:val="00C27207"/>
    <w:rsid w:val="00C27487"/>
    <w:rsid w:val="00C27754"/>
    <w:rsid w:val="00C27A11"/>
    <w:rsid w:val="00C27A7D"/>
    <w:rsid w:val="00C27C04"/>
    <w:rsid w:val="00C27DC7"/>
    <w:rsid w:val="00C3036B"/>
    <w:rsid w:val="00C30612"/>
    <w:rsid w:val="00C30895"/>
    <w:rsid w:val="00C308E4"/>
    <w:rsid w:val="00C309CB"/>
    <w:rsid w:val="00C3123C"/>
    <w:rsid w:val="00C31AED"/>
    <w:rsid w:val="00C31C43"/>
    <w:rsid w:val="00C31CDB"/>
    <w:rsid w:val="00C3236F"/>
    <w:rsid w:val="00C32DE5"/>
    <w:rsid w:val="00C32F84"/>
    <w:rsid w:val="00C335DB"/>
    <w:rsid w:val="00C338B2"/>
    <w:rsid w:val="00C339E2"/>
    <w:rsid w:val="00C33BC9"/>
    <w:rsid w:val="00C33F49"/>
    <w:rsid w:val="00C33FD1"/>
    <w:rsid w:val="00C3417C"/>
    <w:rsid w:val="00C34396"/>
    <w:rsid w:val="00C344D6"/>
    <w:rsid w:val="00C3470A"/>
    <w:rsid w:val="00C347E6"/>
    <w:rsid w:val="00C347F4"/>
    <w:rsid w:val="00C34822"/>
    <w:rsid w:val="00C349EC"/>
    <w:rsid w:val="00C34B21"/>
    <w:rsid w:val="00C34C88"/>
    <w:rsid w:val="00C34E7A"/>
    <w:rsid w:val="00C35001"/>
    <w:rsid w:val="00C35289"/>
    <w:rsid w:val="00C354A3"/>
    <w:rsid w:val="00C3591A"/>
    <w:rsid w:val="00C35DC0"/>
    <w:rsid w:val="00C36028"/>
    <w:rsid w:val="00C36365"/>
    <w:rsid w:val="00C364DE"/>
    <w:rsid w:val="00C3686B"/>
    <w:rsid w:val="00C36ADE"/>
    <w:rsid w:val="00C36AE3"/>
    <w:rsid w:val="00C36B9C"/>
    <w:rsid w:val="00C36EED"/>
    <w:rsid w:val="00C36F0E"/>
    <w:rsid w:val="00C36F95"/>
    <w:rsid w:val="00C36FA5"/>
    <w:rsid w:val="00C37218"/>
    <w:rsid w:val="00C37230"/>
    <w:rsid w:val="00C3757C"/>
    <w:rsid w:val="00C37BF1"/>
    <w:rsid w:val="00C37C78"/>
    <w:rsid w:val="00C37F55"/>
    <w:rsid w:val="00C40461"/>
    <w:rsid w:val="00C4049C"/>
    <w:rsid w:val="00C40876"/>
    <w:rsid w:val="00C40956"/>
    <w:rsid w:val="00C40A80"/>
    <w:rsid w:val="00C410D8"/>
    <w:rsid w:val="00C414A4"/>
    <w:rsid w:val="00C41651"/>
    <w:rsid w:val="00C4169B"/>
    <w:rsid w:val="00C416E5"/>
    <w:rsid w:val="00C41936"/>
    <w:rsid w:val="00C419D6"/>
    <w:rsid w:val="00C419E4"/>
    <w:rsid w:val="00C41FBA"/>
    <w:rsid w:val="00C4202A"/>
    <w:rsid w:val="00C422EA"/>
    <w:rsid w:val="00C427C8"/>
    <w:rsid w:val="00C42821"/>
    <w:rsid w:val="00C43226"/>
    <w:rsid w:val="00C4326C"/>
    <w:rsid w:val="00C437C0"/>
    <w:rsid w:val="00C43ADD"/>
    <w:rsid w:val="00C43E2C"/>
    <w:rsid w:val="00C4520F"/>
    <w:rsid w:val="00C453D6"/>
    <w:rsid w:val="00C4563A"/>
    <w:rsid w:val="00C45EEF"/>
    <w:rsid w:val="00C46046"/>
    <w:rsid w:val="00C46791"/>
    <w:rsid w:val="00C46C77"/>
    <w:rsid w:val="00C46FB7"/>
    <w:rsid w:val="00C471B8"/>
    <w:rsid w:val="00C478DB"/>
    <w:rsid w:val="00C479CD"/>
    <w:rsid w:val="00C47B2E"/>
    <w:rsid w:val="00C47CDF"/>
    <w:rsid w:val="00C50101"/>
    <w:rsid w:val="00C5036D"/>
    <w:rsid w:val="00C50767"/>
    <w:rsid w:val="00C50C81"/>
    <w:rsid w:val="00C50D90"/>
    <w:rsid w:val="00C50F5D"/>
    <w:rsid w:val="00C511CB"/>
    <w:rsid w:val="00C511CE"/>
    <w:rsid w:val="00C511E7"/>
    <w:rsid w:val="00C5143C"/>
    <w:rsid w:val="00C51C75"/>
    <w:rsid w:val="00C51D54"/>
    <w:rsid w:val="00C51DD5"/>
    <w:rsid w:val="00C51E99"/>
    <w:rsid w:val="00C52160"/>
    <w:rsid w:val="00C521BB"/>
    <w:rsid w:val="00C52260"/>
    <w:rsid w:val="00C523EA"/>
    <w:rsid w:val="00C53726"/>
    <w:rsid w:val="00C53758"/>
    <w:rsid w:val="00C5407C"/>
    <w:rsid w:val="00C54522"/>
    <w:rsid w:val="00C545A7"/>
    <w:rsid w:val="00C54685"/>
    <w:rsid w:val="00C5505C"/>
    <w:rsid w:val="00C554C6"/>
    <w:rsid w:val="00C55624"/>
    <w:rsid w:val="00C556C3"/>
    <w:rsid w:val="00C5571F"/>
    <w:rsid w:val="00C5575E"/>
    <w:rsid w:val="00C55A33"/>
    <w:rsid w:val="00C55A53"/>
    <w:rsid w:val="00C55B1D"/>
    <w:rsid w:val="00C56130"/>
    <w:rsid w:val="00C56438"/>
    <w:rsid w:val="00C5647B"/>
    <w:rsid w:val="00C569A8"/>
    <w:rsid w:val="00C574F6"/>
    <w:rsid w:val="00C5797C"/>
    <w:rsid w:val="00C5799B"/>
    <w:rsid w:val="00C57A6E"/>
    <w:rsid w:val="00C57C9E"/>
    <w:rsid w:val="00C57E34"/>
    <w:rsid w:val="00C601D0"/>
    <w:rsid w:val="00C605FA"/>
    <w:rsid w:val="00C60B47"/>
    <w:rsid w:val="00C60BE3"/>
    <w:rsid w:val="00C60CCE"/>
    <w:rsid w:val="00C61B22"/>
    <w:rsid w:val="00C62274"/>
    <w:rsid w:val="00C62305"/>
    <w:rsid w:val="00C62367"/>
    <w:rsid w:val="00C625AD"/>
    <w:rsid w:val="00C626E0"/>
    <w:rsid w:val="00C626FA"/>
    <w:rsid w:val="00C62BEA"/>
    <w:rsid w:val="00C62EBC"/>
    <w:rsid w:val="00C631E2"/>
    <w:rsid w:val="00C63316"/>
    <w:rsid w:val="00C63337"/>
    <w:rsid w:val="00C63376"/>
    <w:rsid w:val="00C634B1"/>
    <w:rsid w:val="00C63586"/>
    <w:rsid w:val="00C637E9"/>
    <w:rsid w:val="00C63837"/>
    <w:rsid w:val="00C638DE"/>
    <w:rsid w:val="00C63C8A"/>
    <w:rsid w:val="00C64CA3"/>
    <w:rsid w:val="00C64FD0"/>
    <w:rsid w:val="00C64FDD"/>
    <w:rsid w:val="00C65972"/>
    <w:rsid w:val="00C65EA0"/>
    <w:rsid w:val="00C65FFE"/>
    <w:rsid w:val="00C660C6"/>
    <w:rsid w:val="00C66231"/>
    <w:rsid w:val="00C662CB"/>
    <w:rsid w:val="00C66CB4"/>
    <w:rsid w:val="00C66D06"/>
    <w:rsid w:val="00C66D98"/>
    <w:rsid w:val="00C67602"/>
    <w:rsid w:val="00C6770A"/>
    <w:rsid w:val="00C678AB"/>
    <w:rsid w:val="00C67BFF"/>
    <w:rsid w:val="00C7031F"/>
    <w:rsid w:val="00C70365"/>
    <w:rsid w:val="00C70576"/>
    <w:rsid w:val="00C70DFB"/>
    <w:rsid w:val="00C7166A"/>
    <w:rsid w:val="00C71C75"/>
    <w:rsid w:val="00C71F91"/>
    <w:rsid w:val="00C7279B"/>
    <w:rsid w:val="00C7335A"/>
    <w:rsid w:val="00C733A6"/>
    <w:rsid w:val="00C73555"/>
    <w:rsid w:val="00C735F7"/>
    <w:rsid w:val="00C73835"/>
    <w:rsid w:val="00C73BF7"/>
    <w:rsid w:val="00C73D7A"/>
    <w:rsid w:val="00C744FA"/>
    <w:rsid w:val="00C748F2"/>
    <w:rsid w:val="00C74AF2"/>
    <w:rsid w:val="00C74B42"/>
    <w:rsid w:val="00C74B52"/>
    <w:rsid w:val="00C74FBA"/>
    <w:rsid w:val="00C7571D"/>
    <w:rsid w:val="00C75F86"/>
    <w:rsid w:val="00C76664"/>
    <w:rsid w:val="00C768A4"/>
    <w:rsid w:val="00C76915"/>
    <w:rsid w:val="00C76C5E"/>
    <w:rsid w:val="00C76CD5"/>
    <w:rsid w:val="00C77559"/>
    <w:rsid w:val="00C776D2"/>
    <w:rsid w:val="00C7789C"/>
    <w:rsid w:val="00C778EA"/>
    <w:rsid w:val="00C779DC"/>
    <w:rsid w:val="00C80138"/>
    <w:rsid w:val="00C80237"/>
    <w:rsid w:val="00C80325"/>
    <w:rsid w:val="00C80366"/>
    <w:rsid w:val="00C8087E"/>
    <w:rsid w:val="00C80C68"/>
    <w:rsid w:val="00C80F9D"/>
    <w:rsid w:val="00C8131C"/>
    <w:rsid w:val="00C81384"/>
    <w:rsid w:val="00C81385"/>
    <w:rsid w:val="00C81820"/>
    <w:rsid w:val="00C818EB"/>
    <w:rsid w:val="00C82386"/>
    <w:rsid w:val="00C82548"/>
    <w:rsid w:val="00C82772"/>
    <w:rsid w:val="00C82B81"/>
    <w:rsid w:val="00C8304C"/>
    <w:rsid w:val="00C835A5"/>
    <w:rsid w:val="00C836F2"/>
    <w:rsid w:val="00C838B0"/>
    <w:rsid w:val="00C84129"/>
    <w:rsid w:val="00C84ADC"/>
    <w:rsid w:val="00C84B8D"/>
    <w:rsid w:val="00C84D07"/>
    <w:rsid w:val="00C84D17"/>
    <w:rsid w:val="00C84EB7"/>
    <w:rsid w:val="00C8510D"/>
    <w:rsid w:val="00C8512D"/>
    <w:rsid w:val="00C85301"/>
    <w:rsid w:val="00C855B8"/>
    <w:rsid w:val="00C8573B"/>
    <w:rsid w:val="00C859A5"/>
    <w:rsid w:val="00C85AF8"/>
    <w:rsid w:val="00C85E70"/>
    <w:rsid w:val="00C861C2"/>
    <w:rsid w:val="00C86282"/>
    <w:rsid w:val="00C86290"/>
    <w:rsid w:val="00C864CE"/>
    <w:rsid w:val="00C86D4E"/>
    <w:rsid w:val="00C871AD"/>
    <w:rsid w:val="00C8751B"/>
    <w:rsid w:val="00C87751"/>
    <w:rsid w:val="00C8793F"/>
    <w:rsid w:val="00C87A0D"/>
    <w:rsid w:val="00C87ACE"/>
    <w:rsid w:val="00C87FBE"/>
    <w:rsid w:val="00C90091"/>
    <w:rsid w:val="00C90519"/>
    <w:rsid w:val="00C9065A"/>
    <w:rsid w:val="00C90776"/>
    <w:rsid w:val="00C9083F"/>
    <w:rsid w:val="00C90BA9"/>
    <w:rsid w:val="00C90EC3"/>
    <w:rsid w:val="00C91E82"/>
    <w:rsid w:val="00C925DC"/>
    <w:rsid w:val="00C925FD"/>
    <w:rsid w:val="00C92AF7"/>
    <w:rsid w:val="00C92AFE"/>
    <w:rsid w:val="00C92F4D"/>
    <w:rsid w:val="00C93230"/>
    <w:rsid w:val="00C932D8"/>
    <w:rsid w:val="00C9340C"/>
    <w:rsid w:val="00C9355D"/>
    <w:rsid w:val="00C9388F"/>
    <w:rsid w:val="00C93EA3"/>
    <w:rsid w:val="00C944D6"/>
    <w:rsid w:val="00C946E1"/>
    <w:rsid w:val="00C948E4"/>
    <w:rsid w:val="00C949C8"/>
    <w:rsid w:val="00C94AB9"/>
    <w:rsid w:val="00C94AEE"/>
    <w:rsid w:val="00C94D5E"/>
    <w:rsid w:val="00C94E8C"/>
    <w:rsid w:val="00C952BD"/>
    <w:rsid w:val="00C9564A"/>
    <w:rsid w:val="00C95901"/>
    <w:rsid w:val="00C95912"/>
    <w:rsid w:val="00C95AA1"/>
    <w:rsid w:val="00C95ED1"/>
    <w:rsid w:val="00C96504"/>
    <w:rsid w:val="00C965AB"/>
    <w:rsid w:val="00C965B9"/>
    <w:rsid w:val="00C96D5B"/>
    <w:rsid w:val="00C971C4"/>
    <w:rsid w:val="00C972B2"/>
    <w:rsid w:val="00C97363"/>
    <w:rsid w:val="00C974F5"/>
    <w:rsid w:val="00C976E6"/>
    <w:rsid w:val="00C97AC4"/>
    <w:rsid w:val="00CA01FC"/>
    <w:rsid w:val="00CA032B"/>
    <w:rsid w:val="00CA09EE"/>
    <w:rsid w:val="00CA1186"/>
    <w:rsid w:val="00CA15C7"/>
    <w:rsid w:val="00CA17DD"/>
    <w:rsid w:val="00CA18E8"/>
    <w:rsid w:val="00CA1A34"/>
    <w:rsid w:val="00CA1A99"/>
    <w:rsid w:val="00CA1B75"/>
    <w:rsid w:val="00CA1BFC"/>
    <w:rsid w:val="00CA222D"/>
    <w:rsid w:val="00CA28C9"/>
    <w:rsid w:val="00CA2A36"/>
    <w:rsid w:val="00CA2CAD"/>
    <w:rsid w:val="00CA2F99"/>
    <w:rsid w:val="00CA3239"/>
    <w:rsid w:val="00CA33BE"/>
    <w:rsid w:val="00CA34A4"/>
    <w:rsid w:val="00CA3A80"/>
    <w:rsid w:val="00CA3C04"/>
    <w:rsid w:val="00CA3CF4"/>
    <w:rsid w:val="00CA41EA"/>
    <w:rsid w:val="00CA45E9"/>
    <w:rsid w:val="00CA4725"/>
    <w:rsid w:val="00CA4A04"/>
    <w:rsid w:val="00CA4A71"/>
    <w:rsid w:val="00CA4A94"/>
    <w:rsid w:val="00CA53F0"/>
    <w:rsid w:val="00CA5508"/>
    <w:rsid w:val="00CA594F"/>
    <w:rsid w:val="00CA5A7D"/>
    <w:rsid w:val="00CA5D6A"/>
    <w:rsid w:val="00CA6096"/>
    <w:rsid w:val="00CA62C6"/>
    <w:rsid w:val="00CA658F"/>
    <w:rsid w:val="00CA6E35"/>
    <w:rsid w:val="00CA6E82"/>
    <w:rsid w:val="00CA71E0"/>
    <w:rsid w:val="00CA71E8"/>
    <w:rsid w:val="00CA7252"/>
    <w:rsid w:val="00CA76B9"/>
    <w:rsid w:val="00CA7E69"/>
    <w:rsid w:val="00CB003A"/>
    <w:rsid w:val="00CB08CF"/>
    <w:rsid w:val="00CB0983"/>
    <w:rsid w:val="00CB0BD5"/>
    <w:rsid w:val="00CB0C9B"/>
    <w:rsid w:val="00CB10F5"/>
    <w:rsid w:val="00CB1442"/>
    <w:rsid w:val="00CB182D"/>
    <w:rsid w:val="00CB2238"/>
    <w:rsid w:val="00CB24B8"/>
    <w:rsid w:val="00CB2629"/>
    <w:rsid w:val="00CB2A2C"/>
    <w:rsid w:val="00CB2B04"/>
    <w:rsid w:val="00CB2BE5"/>
    <w:rsid w:val="00CB3480"/>
    <w:rsid w:val="00CB3732"/>
    <w:rsid w:val="00CB3B87"/>
    <w:rsid w:val="00CB3BEA"/>
    <w:rsid w:val="00CB3DAF"/>
    <w:rsid w:val="00CB3DCA"/>
    <w:rsid w:val="00CB3F9A"/>
    <w:rsid w:val="00CB4EEB"/>
    <w:rsid w:val="00CB5048"/>
    <w:rsid w:val="00CB5428"/>
    <w:rsid w:val="00CB569E"/>
    <w:rsid w:val="00CB591C"/>
    <w:rsid w:val="00CB59EF"/>
    <w:rsid w:val="00CB6081"/>
    <w:rsid w:val="00CB6257"/>
    <w:rsid w:val="00CB63E7"/>
    <w:rsid w:val="00CB65D9"/>
    <w:rsid w:val="00CB66A5"/>
    <w:rsid w:val="00CB68E8"/>
    <w:rsid w:val="00CB6932"/>
    <w:rsid w:val="00CB6D67"/>
    <w:rsid w:val="00CB737B"/>
    <w:rsid w:val="00CB7A01"/>
    <w:rsid w:val="00CB7A9A"/>
    <w:rsid w:val="00CB7DBC"/>
    <w:rsid w:val="00CB7E79"/>
    <w:rsid w:val="00CC08B5"/>
    <w:rsid w:val="00CC0CD6"/>
    <w:rsid w:val="00CC0D68"/>
    <w:rsid w:val="00CC0DC9"/>
    <w:rsid w:val="00CC11A1"/>
    <w:rsid w:val="00CC177A"/>
    <w:rsid w:val="00CC177F"/>
    <w:rsid w:val="00CC19BB"/>
    <w:rsid w:val="00CC1BB8"/>
    <w:rsid w:val="00CC1C7F"/>
    <w:rsid w:val="00CC2001"/>
    <w:rsid w:val="00CC2833"/>
    <w:rsid w:val="00CC2925"/>
    <w:rsid w:val="00CC2992"/>
    <w:rsid w:val="00CC2B45"/>
    <w:rsid w:val="00CC3143"/>
    <w:rsid w:val="00CC3656"/>
    <w:rsid w:val="00CC367A"/>
    <w:rsid w:val="00CC371E"/>
    <w:rsid w:val="00CC3CBD"/>
    <w:rsid w:val="00CC4148"/>
    <w:rsid w:val="00CC46FC"/>
    <w:rsid w:val="00CC4713"/>
    <w:rsid w:val="00CC4832"/>
    <w:rsid w:val="00CC486E"/>
    <w:rsid w:val="00CC486F"/>
    <w:rsid w:val="00CC49B7"/>
    <w:rsid w:val="00CC4C98"/>
    <w:rsid w:val="00CC4E88"/>
    <w:rsid w:val="00CC5E24"/>
    <w:rsid w:val="00CC6559"/>
    <w:rsid w:val="00CC65CB"/>
    <w:rsid w:val="00CC68BE"/>
    <w:rsid w:val="00CC6CC7"/>
    <w:rsid w:val="00CC6FEC"/>
    <w:rsid w:val="00CC70C6"/>
    <w:rsid w:val="00CC763C"/>
    <w:rsid w:val="00CC7824"/>
    <w:rsid w:val="00CC7B0D"/>
    <w:rsid w:val="00CD06A0"/>
    <w:rsid w:val="00CD089B"/>
    <w:rsid w:val="00CD0CAF"/>
    <w:rsid w:val="00CD1736"/>
    <w:rsid w:val="00CD17E9"/>
    <w:rsid w:val="00CD1E48"/>
    <w:rsid w:val="00CD25DC"/>
    <w:rsid w:val="00CD2D1D"/>
    <w:rsid w:val="00CD2DB9"/>
    <w:rsid w:val="00CD2E88"/>
    <w:rsid w:val="00CD302F"/>
    <w:rsid w:val="00CD303E"/>
    <w:rsid w:val="00CD3DB3"/>
    <w:rsid w:val="00CD4056"/>
    <w:rsid w:val="00CD421E"/>
    <w:rsid w:val="00CD42A9"/>
    <w:rsid w:val="00CD460F"/>
    <w:rsid w:val="00CD4C18"/>
    <w:rsid w:val="00CD4F6B"/>
    <w:rsid w:val="00CD50D4"/>
    <w:rsid w:val="00CD518A"/>
    <w:rsid w:val="00CD55EA"/>
    <w:rsid w:val="00CD5E3D"/>
    <w:rsid w:val="00CD61E5"/>
    <w:rsid w:val="00CD67AA"/>
    <w:rsid w:val="00CD6BB2"/>
    <w:rsid w:val="00CD6D5C"/>
    <w:rsid w:val="00CD70B1"/>
    <w:rsid w:val="00CD70C2"/>
    <w:rsid w:val="00CD752D"/>
    <w:rsid w:val="00CD7657"/>
    <w:rsid w:val="00CD79AA"/>
    <w:rsid w:val="00CD7C2A"/>
    <w:rsid w:val="00CD7C3E"/>
    <w:rsid w:val="00CD7D61"/>
    <w:rsid w:val="00CD7FC7"/>
    <w:rsid w:val="00CE00A7"/>
    <w:rsid w:val="00CE030F"/>
    <w:rsid w:val="00CE03DB"/>
    <w:rsid w:val="00CE099B"/>
    <w:rsid w:val="00CE11AD"/>
    <w:rsid w:val="00CE1656"/>
    <w:rsid w:val="00CE1E67"/>
    <w:rsid w:val="00CE1EBD"/>
    <w:rsid w:val="00CE1EC4"/>
    <w:rsid w:val="00CE22CA"/>
    <w:rsid w:val="00CE27F4"/>
    <w:rsid w:val="00CE2DBA"/>
    <w:rsid w:val="00CE2E2F"/>
    <w:rsid w:val="00CE2F63"/>
    <w:rsid w:val="00CE324D"/>
    <w:rsid w:val="00CE36DE"/>
    <w:rsid w:val="00CE38A9"/>
    <w:rsid w:val="00CE3AD2"/>
    <w:rsid w:val="00CE3BB7"/>
    <w:rsid w:val="00CE3C03"/>
    <w:rsid w:val="00CE41A5"/>
    <w:rsid w:val="00CE4204"/>
    <w:rsid w:val="00CE47B6"/>
    <w:rsid w:val="00CE4A15"/>
    <w:rsid w:val="00CE4B9D"/>
    <w:rsid w:val="00CE4CCA"/>
    <w:rsid w:val="00CE4FD3"/>
    <w:rsid w:val="00CE5860"/>
    <w:rsid w:val="00CE5927"/>
    <w:rsid w:val="00CE5A97"/>
    <w:rsid w:val="00CE5C3C"/>
    <w:rsid w:val="00CE5D10"/>
    <w:rsid w:val="00CE5F7E"/>
    <w:rsid w:val="00CE5F92"/>
    <w:rsid w:val="00CE610D"/>
    <w:rsid w:val="00CE63F1"/>
    <w:rsid w:val="00CE6AE9"/>
    <w:rsid w:val="00CE6C67"/>
    <w:rsid w:val="00CE6DD9"/>
    <w:rsid w:val="00CE6E3C"/>
    <w:rsid w:val="00CE6E82"/>
    <w:rsid w:val="00CE7653"/>
    <w:rsid w:val="00CE7706"/>
    <w:rsid w:val="00CE78E1"/>
    <w:rsid w:val="00CE79D5"/>
    <w:rsid w:val="00CF00CC"/>
    <w:rsid w:val="00CF0593"/>
    <w:rsid w:val="00CF061F"/>
    <w:rsid w:val="00CF07D7"/>
    <w:rsid w:val="00CF0B8E"/>
    <w:rsid w:val="00CF0CF6"/>
    <w:rsid w:val="00CF0EF8"/>
    <w:rsid w:val="00CF0F18"/>
    <w:rsid w:val="00CF10EB"/>
    <w:rsid w:val="00CF1594"/>
    <w:rsid w:val="00CF17E6"/>
    <w:rsid w:val="00CF1AF0"/>
    <w:rsid w:val="00CF2221"/>
    <w:rsid w:val="00CF23CB"/>
    <w:rsid w:val="00CF24B7"/>
    <w:rsid w:val="00CF27EB"/>
    <w:rsid w:val="00CF283D"/>
    <w:rsid w:val="00CF285D"/>
    <w:rsid w:val="00CF3F38"/>
    <w:rsid w:val="00CF4623"/>
    <w:rsid w:val="00CF4BCE"/>
    <w:rsid w:val="00CF4E69"/>
    <w:rsid w:val="00CF51BF"/>
    <w:rsid w:val="00CF56C3"/>
    <w:rsid w:val="00CF5C01"/>
    <w:rsid w:val="00CF6511"/>
    <w:rsid w:val="00CF65C2"/>
    <w:rsid w:val="00CF68C0"/>
    <w:rsid w:val="00CF69C8"/>
    <w:rsid w:val="00CF6A81"/>
    <w:rsid w:val="00CF6C65"/>
    <w:rsid w:val="00CF7D55"/>
    <w:rsid w:val="00D00A8D"/>
    <w:rsid w:val="00D00B9D"/>
    <w:rsid w:val="00D00C97"/>
    <w:rsid w:val="00D00DA6"/>
    <w:rsid w:val="00D01082"/>
    <w:rsid w:val="00D0166E"/>
    <w:rsid w:val="00D018B3"/>
    <w:rsid w:val="00D01E97"/>
    <w:rsid w:val="00D0208B"/>
    <w:rsid w:val="00D020C7"/>
    <w:rsid w:val="00D02164"/>
    <w:rsid w:val="00D02547"/>
    <w:rsid w:val="00D025C4"/>
    <w:rsid w:val="00D02743"/>
    <w:rsid w:val="00D028E7"/>
    <w:rsid w:val="00D02E51"/>
    <w:rsid w:val="00D03045"/>
    <w:rsid w:val="00D03077"/>
    <w:rsid w:val="00D0308E"/>
    <w:rsid w:val="00D03156"/>
    <w:rsid w:val="00D03455"/>
    <w:rsid w:val="00D0351D"/>
    <w:rsid w:val="00D036F4"/>
    <w:rsid w:val="00D03722"/>
    <w:rsid w:val="00D03727"/>
    <w:rsid w:val="00D03E12"/>
    <w:rsid w:val="00D03EA2"/>
    <w:rsid w:val="00D03F57"/>
    <w:rsid w:val="00D03FF9"/>
    <w:rsid w:val="00D04138"/>
    <w:rsid w:val="00D04349"/>
    <w:rsid w:val="00D048A1"/>
    <w:rsid w:val="00D04A3E"/>
    <w:rsid w:val="00D04ABC"/>
    <w:rsid w:val="00D04BC2"/>
    <w:rsid w:val="00D04EB4"/>
    <w:rsid w:val="00D050F1"/>
    <w:rsid w:val="00D05682"/>
    <w:rsid w:val="00D05845"/>
    <w:rsid w:val="00D05870"/>
    <w:rsid w:val="00D05991"/>
    <w:rsid w:val="00D062CE"/>
    <w:rsid w:val="00D0651F"/>
    <w:rsid w:val="00D0690D"/>
    <w:rsid w:val="00D06A39"/>
    <w:rsid w:val="00D06B33"/>
    <w:rsid w:val="00D06CAB"/>
    <w:rsid w:val="00D06DDC"/>
    <w:rsid w:val="00D06FE9"/>
    <w:rsid w:val="00D07143"/>
    <w:rsid w:val="00D071B4"/>
    <w:rsid w:val="00D07B1A"/>
    <w:rsid w:val="00D07BFA"/>
    <w:rsid w:val="00D1003C"/>
    <w:rsid w:val="00D100CB"/>
    <w:rsid w:val="00D101E1"/>
    <w:rsid w:val="00D10324"/>
    <w:rsid w:val="00D10839"/>
    <w:rsid w:val="00D10B36"/>
    <w:rsid w:val="00D11C82"/>
    <w:rsid w:val="00D11E37"/>
    <w:rsid w:val="00D11F0E"/>
    <w:rsid w:val="00D121FD"/>
    <w:rsid w:val="00D12768"/>
    <w:rsid w:val="00D12984"/>
    <w:rsid w:val="00D12BEA"/>
    <w:rsid w:val="00D1352B"/>
    <w:rsid w:val="00D136EC"/>
    <w:rsid w:val="00D13B8C"/>
    <w:rsid w:val="00D13F21"/>
    <w:rsid w:val="00D13F81"/>
    <w:rsid w:val="00D14651"/>
    <w:rsid w:val="00D14662"/>
    <w:rsid w:val="00D14820"/>
    <w:rsid w:val="00D14BF6"/>
    <w:rsid w:val="00D14C0B"/>
    <w:rsid w:val="00D14D13"/>
    <w:rsid w:val="00D156C7"/>
    <w:rsid w:val="00D157BE"/>
    <w:rsid w:val="00D15C3F"/>
    <w:rsid w:val="00D15DC1"/>
    <w:rsid w:val="00D15EC2"/>
    <w:rsid w:val="00D1625A"/>
    <w:rsid w:val="00D162AF"/>
    <w:rsid w:val="00D167D6"/>
    <w:rsid w:val="00D16854"/>
    <w:rsid w:val="00D16857"/>
    <w:rsid w:val="00D16901"/>
    <w:rsid w:val="00D169BF"/>
    <w:rsid w:val="00D16D81"/>
    <w:rsid w:val="00D16DBA"/>
    <w:rsid w:val="00D16FDE"/>
    <w:rsid w:val="00D1716A"/>
    <w:rsid w:val="00D17AA7"/>
    <w:rsid w:val="00D17BCE"/>
    <w:rsid w:val="00D201A0"/>
    <w:rsid w:val="00D20642"/>
    <w:rsid w:val="00D20986"/>
    <w:rsid w:val="00D20BB9"/>
    <w:rsid w:val="00D20DA3"/>
    <w:rsid w:val="00D210BD"/>
    <w:rsid w:val="00D21ED5"/>
    <w:rsid w:val="00D2204A"/>
    <w:rsid w:val="00D222C6"/>
    <w:rsid w:val="00D22934"/>
    <w:rsid w:val="00D22A8B"/>
    <w:rsid w:val="00D22AA3"/>
    <w:rsid w:val="00D22D94"/>
    <w:rsid w:val="00D231ED"/>
    <w:rsid w:val="00D2337E"/>
    <w:rsid w:val="00D235D7"/>
    <w:rsid w:val="00D23996"/>
    <w:rsid w:val="00D23B5D"/>
    <w:rsid w:val="00D23F31"/>
    <w:rsid w:val="00D24764"/>
    <w:rsid w:val="00D24D35"/>
    <w:rsid w:val="00D24D42"/>
    <w:rsid w:val="00D2515A"/>
    <w:rsid w:val="00D257D4"/>
    <w:rsid w:val="00D2580C"/>
    <w:rsid w:val="00D25B80"/>
    <w:rsid w:val="00D25DF1"/>
    <w:rsid w:val="00D25E2D"/>
    <w:rsid w:val="00D26F12"/>
    <w:rsid w:val="00D26F22"/>
    <w:rsid w:val="00D271E3"/>
    <w:rsid w:val="00D274DC"/>
    <w:rsid w:val="00D2752F"/>
    <w:rsid w:val="00D275D0"/>
    <w:rsid w:val="00D27744"/>
    <w:rsid w:val="00D27819"/>
    <w:rsid w:val="00D278AC"/>
    <w:rsid w:val="00D27985"/>
    <w:rsid w:val="00D304E3"/>
    <w:rsid w:val="00D306A1"/>
    <w:rsid w:val="00D30927"/>
    <w:rsid w:val="00D30D76"/>
    <w:rsid w:val="00D310D0"/>
    <w:rsid w:val="00D31219"/>
    <w:rsid w:val="00D313F3"/>
    <w:rsid w:val="00D31A76"/>
    <w:rsid w:val="00D31D3A"/>
    <w:rsid w:val="00D323CF"/>
    <w:rsid w:val="00D32427"/>
    <w:rsid w:val="00D329E3"/>
    <w:rsid w:val="00D32A55"/>
    <w:rsid w:val="00D32E45"/>
    <w:rsid w:val="00D335F2"/>
    <w:rsid w:val="00D336A5"/>
    <w:rsid w:val="00D336BC"/>
    <w:rsid w:val="00D33845"/>
    <w:rsid w:val="00D33A48"/>
    <w:rsid w:val="00D33D27"/>
    <w:rsid w:val="00D3430D"/>
    <w:rsid w:val="00D35B71"/>
    <w:rsid w:val="00D35C16"/>
    <w:rsid w:val="00D36015"/>
    <w:rsid w:val="00D363E0"/>
    <w:rsid w:val="00D36497"/>
    <w:rsid w:val="00D3675F"/>
    <w:rsid w:val="00D36C5E"/>
    <w:rsid w:val="00D377B7"/>
    <w:rsid w:val="00D37E65"/>
    <w:rsid w:val="00D40031"/>
    <w:rsid w:val="00D40298"/>
    <w:rsid w:val="00D402CA"/>
    <w:rsid w:val="00D40A4E"/>
    <w:rsid w:val="00D415C1"/>
    <w:rsid w:val="00D418BD"/>
    <w:rsid w:val="00D41A50"/>
    <w:rsid w:val="00D41B18"/>
    <w:rsid w:val="00D41FA6"/>
    <w:rsid w:val="00D424CF"/>
    <w:rsid w:val="00D4296F"/>
    <w:rsid w:val="00D42A90"/>
    <w:rsid w:val="00D42D44"/>
    <w:rsid w:val="00D42D4C"/>
    <w:rsid w:val="00D42E5C"/>
    <w:rsid w:val="00D4326E"/>
    <w:rsid w:val="00D4402C"/>
    <w:rsid w:val="00D44D26"/>
    <w:rsid w:val="00D44FDF"/>
    <w:rsid w:val="00D44FEC"/>
    <w:rsid w:val="00D4506A"/>
    <w:rsid w:val="00D455AB"/>
    <w:rsid w:val="00D45909"/>
    <w:rsid w:val="00D459D2"/>
    <w:rsid w:val="00D45F6D"/>
    <w:rsid w:val="00D464F5"/>
    <w:rsid w:val="00D46C0E"/>
    <w:rsid w:val="00D46C1F"/>
    <w:rsid w:val="00D4784D"/>
    <w:rsid w:val="00D47891"/>
    <w:rsid w:val="00D47BB2"/>
    <w:rsid w:val="00D47C9B"/>
    <w:rsid w:val="00D47DA2"/>
    <w:rsid w:val="00D47EBD"/>
    <w:rsid w:val="00D47FF5"/>
    <w:rsid w:val="00D50033"/>
    <w:rsid w:val="00D500B6"/>
    <w:rsid w:val="00D50400"/>
    <w:rsid w:val="00D50A68"/>
    <w:rsid w:val="00D50A6B"/>
    <w:rsid w:val="00D50E73"/>
    <w:rsid w:val="00D51143"/>
    <w:rsid w:val="00D5164A"/>
    <w:rsid w:val="00D5201A"/>
    <w:rsid w:val="00D52706"/>
    <w:rsid w:val="00D52BBD"/>
    <w:rsid w:val="00D52EFF"/>
    <w:rsid w:val="00D53034"/>
    <w:rsid w:val="00D535F3"/>
    <w:rsid w:val="00D53767"/>
    <w:rsid w:val="00D53A8E"/>
    <w:rsid w:val="00D53AA1"/>
    <w:rsid w:val="00D53B92"/>
    <w:rsid w:val="00D53BAF"/>
    <w:rsid w:val="00D53FC8"/>
    <w:rsid w:val="00D54389"/>
    <w:rsid w:val="00D544A3"/>
    <w:rsid w:val="00D54972"/>
    <w:rsid w:val="00D54C98"/>
    <w:rsid w:val="00D54DF0"/>
    <w:rsid w:val="00D55008"/>
    <w:rsid w:val="00D55B00"/>
    <w:rsid w:val="00D563EE"/>
    <w:rsid w:val="00D5673D"/>
    <w:rsid w:val="00D5677D"/>
    <w:rsid w:val="00D56CF3"/>
    <w:rsid w:val="00D570D8"/>
    <w:rsid w:val="00D57B8E"/>
    <w:rsid w:val="00D6007E"/>
    <w:rsid w:val="00D60167"/>
    <w:rsid w:val="00D601CD"/>
    <w:rsid w:val="00D604BC"/>
    <w:rsid w:val="00D604D3"/>
    <w:rsid w:val="00D6081B"/>
    <w:rsid w:val="00D60884"/>
    <w:rsid w:val="00D60963"/>
    <w:rsid w:val="00D60B50"/>
    <w:rsid w:val="00D60DD0"/>
    <w:rsid w:val="00D61120"/>
    <w:rsid w:val="00D61162"/>
    <w:rsid w:val="00D6154B"/>
    <w:rsid w:val="00D61880"/>
    <w:rsid w:val="00D62675"/>
    <w:rsid w:val="00D62C13"/>
    <w:rsid w:val="00D62FD2"/>
    <w:rsid w:val="00D63040"/>
    <w:rsid w:val="00D631A3"/>
    <w:rsid w:val="00D632CA"/>
    <w:rsid w:val="00D634DE"/>
    <w:rsid w:val="00D634F6"/>
    <w:rsid w:val="00D637F6"/>
    <w:rsid w:val="00D63B75"/>
    <w:rsid w:val="00D63C1D"/>
    <w:rsid w:val="00D64220"/>
    <w:rsid w:val="00D642A8"/>
    <w:rsid w:val="00D642C1"/>
    <w:rsid w:val="00D64314"/>
    <w:rsid w:val="00D644A4"/>
    <w:rsid w:val="00D645A0"/>
    <w:rsid w:val="00D64C16"/>
    <w:rsid w:val="00D65170"/>
    <w:rsid w:val="00D651DB"/>
    <w:rsid w:val="00D65773"/>
    <w:rsid w:val="00D65ABC"/>
    <w:rsid w:val="00D65CBE"/>
    <w:rsid w:val="00D661F1"/>
    <w:rsid w:val="00D666ED"/>
    <w:rsid w:val="00D66A44"/>
    <w:rsid w:val="00D66B43"/>
    <w:rsid w:val="00D66EDD"/>
    <w:rsid w:val="00D67105"/>
    <w:rsid w:val="00D6796D"/>
    <w:rsid w:val="00D67DE6"/>
    <w:rsid w:val="00D705D1"/>
    <w:rsid w:val="00D70B69"/>
    <w:rsid w:val="00D70C6E"/>
    <w:rsid w:val="00D70CFD"/>
    <w:rsid w:val="00D70DB6"/>
    <w:rsid w:val="00D7134A"/>
    <w:rsid w:val="00D71593"/>
    <w:rsid w:val="00D715B1"/>
    <w:rsid w:val="00D71DD8"/>
    <w:rsid w:val="00D71DFF"/>
    <w:rsid w:val="00D723D7"/>
    <w:rsid w:val="00D72475"/>
    <w:rsid w:val="00D727AF"/>
    <w:rsid w:val="00D72946"/>
    <w:rsid w:val="00D72AFE"/>
    <w:rsid w:val="00D72CED"/>
    <w:rsid w:val="00D7300B"/>
    <w:rsid w:val="00D7384E"/>
    <w:rsid w:val="00D739F2"/>
    <w:rsid w:val="00D743F7"/>
    <w:rsid w:val="00D745CE"/>
    <w:rsid w:val="00D74ABD"/>
    <w:rsid w:val="00D75417"/>
    <w:rsid w:val="00D755C8"/>
    <w:rsid w:val="00D7561D"/>
    <w:rsid w:val="00D75715"/>
    <w:rsid w:val="00D76400"/>
    <w:rsid w:val="00D764EE"/>
    <w:rsid w:val="00D76589"/>
    <w:rsid w:val="00D765E2"/>
    <w:rsid w:val="00D76633"/>
    <w:rsid w:val="00D7686E"/>
    <w:rsid w:val="00D769C2"/>
    <w:rsid w:val="00D76AE6"/>
    <w:rsid w:val="00D77617"/>
    <w:rsid w:val="00D80415"/>
    <w:rsid w:val="00D806F5"/>
    <w:rsid w:val="00D80C38"/>
    <w:rsid w:val="00D81BC5"/>
    <w:rsid w:val="00D81C74"/>
    <w:rsid w:val="00D81E60"/>
    <w:rsid w:val="00D821DB"/>
    <w:rsid w:val="00D8295B"/>
    <w:rsid w:val="00D834CA"/>
    <w:rsid w:val="00D8388B"/>
    <w:rsid w:val="00D83B36"/>
    <w:rsid w:val="00D83D2B"/>
    <w:rsid w:val="00D83DF9"/>
    <w:rsid w:val="00D83EB3"/>
    <w:rsid w:val="00D84278"/>
    <w:rsid w:val="00D842EF"/>
    <w:rsid w:val="00D84E71"/>
    <w:rsid w:val="00D850D2"/>
    <w:rsid w:val="00D85223"/>
    <w:rsid w:val="00D856A7"/>
    <w:rsid w:val="00D85FDD"/>
    <w:rsid w:val="00D86476"/>
    <w:rsid w:val="00D868E0"/>
    <w:rsid w:val="00D873AA"/>
    <w:rsid w:val="00D873D2"/>
    <w:rsid w:val="00D877BC"/>
    <w:rsid w:val="00D87BDE"/>
    <w:rsid w:val="00D87C7C"/>
    <w:rsid w:val="00D87DA1"/>
    <w:rsid w:val="00D90DAB"/>
    <w:rsid w:val="00D90DB5"/>
    <w:rsid w:val="00D910E3"/>
    <w:rsid w:val="00D9135A"/>
    <w:rsid w:val="00D9154B"/>
    <w:rsid w:val="00D918EF"/>
    <w:rsid w:val="00D91A36"/>
    <w:rsid w:val="00D91C58"/>
    <w:rsid w:val="00D92378"/>
    <w:rsid w:val="00D92A20"/>
    <w:rsid w:val="00D92D5F"/>
    <w:rsid w:val="00D92D8B"/>
    <w:rsid w:val="00D92DD0"/>
    <w:rsid w:val="00D931FB"/>
    <w:rsid w:val="00D93265"/>
    <w:rsid w:val="00D932E4"/>
    <w:rsid w:val="00D937D4"/>
    <w:rsid w:val="00D93A6B"/>
    <w:rsid w:val="00D93D38"/>
    <w:rsid w:val="00D93E04"/>
    <w:rsid w:val="00D93EB3"/>
    <w:rsid w:val="00D93EE1"/>
    <w:rsid w:val="00D93FBE"/>
    <w:rsid w:val="00D941FE"/>
    <w:rsid w:val="00D94204"/>
    <w:rsid w:val="00D942CF"/>
    <w:rsid w:val="00D9487B"/>
    <w:rsid w:val="00D94A28"/>
    <w:rsid w:val="00D94A4D"/>
    <w:rsid w:val="00D9536F"/>
    <w:rsid w:val="00D95551"/>
    <w:rsid w:val="00D962B8"/>
    <w:rsid w:val="00D962BD"/>
    <w:rsid w:val="00D96314"/>
    <w:rsid w:val="00D96450"/>
    <w:rsid w:val="00D96956"/>
    <w:rsid w:val="00D96A95"/>
    <w:rsid w:val="00D97288"/>
    <w:rsid w:val="00D977CA"/>
    <w:rsid w:val="00D979E4"/>
    <w:rsid w:val="00D97BF0"/>
    <w:rsid w:val="00D97D21"/>
    <w:rsid w:val="00D97D65"/>
    <w:rsid w:val="00D97F96"/>
    <w:rsid w:val="00DA0049"/>
    <w:rsid w:val="00DA021B"/>
    <w:rsid w:val="00DA02BA"/>
    <w:rsid w:val="00DA056A"/>
    <w:rsid w:val="00DA0786"/>
    <w:rsid w:val="00DA1151"/>
    <w:rsid w:val="00DA1305"/>
    <w:rsid w:val="00DA1385"/>
    <w:rsid w:val="00DA15E5"/>
    <w:rsid w:val="00DA16EC"/>
    <w:rsid w:val="00DA1821"/>
    <w:rsid w:val="00DA1EB7"/>
    <w:rsid w:val="00DA2BFF"/>
    <w:rsid w:val="00DA312D"/>
    <w:rsid w:val="00DA31C5"/>
    <w:rsid w:val="00DA3D12"/>
    <w:rsid w:val="00DA3E37"/>
    <w:rsid w:val="00DA3F9D"/>
    <w:rsid w:val="00DA417B"/>
    <w:rsid w:val="00DA4200"/>
    <w:rsid w:val="00DA468B"/>
    <w:rsid w:val="00DA4800"/>
    <w:rsid w:val="00DA48F7"/>
    <w:rsid w:val="00DA4E08"/>
    <w:rsid w:val="00DA4FD2"/>
    <w:rsid w:val="00DA50F7"/>
    <w:rsid w:val="00DA5E25"/>
    <w:rsid w:val="00DA6065"/>
    <w:rsid w:val="00DA686C"/>
    <w:rsid w:val="00DA707E"/>
    <w:rsid w:val="00DA73B1"/>
    <w:rsid w:val="00DA7D3D"/>
    <w:rsid w:val="00DA7E84"/>
    <w:rsid w:val="00DB006B"/>
    <w:rsid w:val="00DB01EE"/>
    <w:rsid w:val="00DB0837"/>
    <w:rsid w:val="00DB0C87"/>
    <w:rsid w:val="00DB0EDF"/>
    <w:rsid w:val="00DB0F27"/>
    <w:rsid w:val="00DB180D"/>
    <w:rsid w:val="00DB1A84"/>
    <w:rsid w:val="00DB1B99"/>
    <w:rsid w:val="00DB1C08"/>
    <w:rsid w:val="00DB1FB2"/>
    <w:rsid w:val="00DB2D2E"/>
    <w:rsid w:val="00DB2E61"/>
    <w:rsid w:val="00DB3184"/>
    <w:rsid w:val="00DB33A1"/>
    <w:rsid w:val="00DB34C6"/>
    <w:rsid w:val="00DB3589"/>
    <w:rsid w:val="00DB35D9"/>
    <w:rsid w:val="00DB3CDA"/>
    <w:rsid w:val="00DB3D8A"/>
    <w:rsid w:val="00DB407F"/>
    <w:rsid w:val="00DB45E4"/>
    <w:rsid w:val="00DB4A3D"/>
    <w:rsid w:val="00DB4D4E"/>
    <w:rsid w:val="00DB511B"/>
    <w:rsid w:val="00DB53BA"/>
    <w:rsid w:val="00DB59E9"/>
    <w:rsid w:val="00DB5B7D"/>
    <w:rsid w:val="00DB5BF8"/>
    <w:rsid w:val="00DB5DAA"/>
    <w:rsid w:val="00DB62BE"/>
    <w:rsid w:val="00DB6377"/>
    <w:rsid w:val="00DB6461"/>
    <w:rsid w:val="00DB664D"/>
    <w:rsid w:val="00DB6E05"/>
    <w:rsid w:val="00DB6F25"/>
    <w:rsid w:val="00DB6F9C"/>
    <w:rsid w:val="00DB70A7"/>
    <w:rsid w:val="00DB71EE"/>
    <w:rsid w:val="00DB73BD"/>
    <w:rsid w:val="00DB7A0D"/>
    <w:rsid w:val="00DB7B86"/>
    <w:rsid w:val="00DB7ED6"/>
    <w:rsid w:val="00DB7F98"/>
    <w:rsid w:val="00DC013B"/>
    <w:rsid w:val="00DC025A"/>
    <w:rsid w:val="00DC0457"/>
    <w:rsid w:val="00DC052C"/>
    <w:rsid w:val="00DC06F0"/>
    <w:rsid w:val="00DC0A69"/>
    <w:rsid w:val="00DC0F2C"/>
    <w:rsid w:val="00DC109B"/>
    <w:rsid w:val="00DC1102"/>
    <w:rsid w:val="00DC1578"/>
    <w:rsid w:val="00DC190A"/>
    <w:rsid w:val="00DC1B6B"/>
    <w:rsid w:val="00DC1D31"/>
    <w:rsid w:val="00DC1E2B"/>
    <w:rsid w:val="00DC207A"/>
    <w:rsid w:val="00DC20ED"/>
    <w:rsid w:val="00DC21C0"/>
    <w:rsid w:val="00DC2B5F"/>
    <w:rsid w:val="00DC2B97"/>
    <w:rsid w:val="00DC2BA1"/>
    <w:rsid w:val="00DC30E9"/>
    <w:rsid w:val="00DC34F2"/>
    <w:rsid w:val="00DC3534"/>
    <w:rsid w:val="00DC37C9"/>
    <w:rsid w:val="00DC392F"/>
    <w:rsid w:val="00DC3A06"/>
    <w:rsid w:val="00DC4053"/>
    <w:rsid w:val="00DC405C"/>
    <w:rsid w:val="00DC4081"/>
    <w:rsid w:val="00DC41A3"/>
    <w:rsid w:val="00DC4273"/>
    <w:rsid w:val="00DC4298"/>
    <w:rsid w:val="00DC4452"/>
    <w:rsid w:val="00DC492C"/>
    <w:rsid w:val="00DC4C2A"/>
    <w:rsid w:val="00DC5041"/>
    <w:rsid w:val="00DC53F6"/>
    <w:rsid w:val="00DC550E"/>
    <w:rsid w:val="00DC56C8"/>
    <w:rsid w:val="00DC5A9C"/>
    <w:rsid w:val="00DC5BD5"/>
    <w:rsid w:val="00DC6153"/>
    <w:rsid w:val="00DC7373"/>
    <w:rsid w:val="00DC73C3"/>
    <w:rsid w:val="00DD0066"/>
    <w:rsid w:val="00DD0783"/>
    <w:rsid w:val="00DD0982"/>
    <w:rsid w:val="00DD121C"/>
    <w:rsid w:val="00DD1531"/>
    <w:rsid w:val="00DD1607"/>
    <w:rsid w:val="00DD17E9"/>
    <w:rsid w:val="00DD18D8"/>
    <w:rsid w:val="00DD1C52"/>
    <w:rsid w:val="00DD26B2"/>
    <w:rsid w:val="00DD2879"/>
    <w:rsid w:val="00DD2DF1"/>
    <w:rsid w:val="00DD3612"/>
    <w:rsid w:val="00DD3FA2"/>
    <w:rsid w:val="00DD429A"/>
    <w:rsid w:val="00DD46EC"/>
    <w:rsid w:val="00DD47D3"/>
    <w:rsid w:val="00DD4A05"/>
    <w:rsid w:val="00DD543D"/>
    <w:rsid w:val="00DD548A"/>
    <w:rsid w:val="00DD54A0"/>
    <w:rsid w:val="00DD5653"/>
    <w:rsid w:val="00DD5AFA"/>
    <w:rsid w:val="00DD5E6D"/>
    <w:rsid w:val="00DD5F6E"/>
    <w:rsid w:val="00DD5FFE"/>
    <w:rsid w:val="00DD6887"/>
    <w:rsid w:val="00DD6B19"/>
    <w:rsid w:val="00DD7470"/>
    <w:rsid w:val="00DD78EE"/>
    <w:rsid w:val="00DD79C5"/>
    <w:rsid w:val="00DD7EDB"/>
    <w:rsid w:val="00DE00A2"/>
    <w:rsid w:val="00DE0328"/>
    <w:rsid w:val="00DE04B1"/>
    <w:rsid w:val="00DE04FC"/>
    <w:rsid w:val="00DE0C59"/>
    <w:rsid w:val="00DE13BE"/>
    <w:rsid w:val="00DE140B"/>
    <w:rsid w:val="00DE2D26"/>
    <w:rsid w:val="00DE2F9E"/>
    <w:rsid w:val="00DE300C"/>
    <w:rsid w:val="00DE3042"/>
    <w:rsid w:val="00DE30D1"/>
    <w:rsid w:val="00DE32A6"/>
    <w:rsid w:val="00DE338F"/>
    <w:rsid w:val="00DE3451"/>
    <w:rsid w:val="00DE3731"/>
    <w:rsid w:val="00DE385A"/>
    <w:rsid w:val="00DE3AC2"/>
    <w:rsid w:val="00DE3AEC"/>
    <w:rsid w:val="00DE4161"/>
    <w:rsid w:val="00DE435A"/>
    <w:rsid w:val="00DE442D"/>
    <w:rsid w:val="00DE4BD9"/>
    <w:rsid w:val="00DE4CD9"/>
    <w:rsid w:val="00DE502E"/>
    <w:rsid w:val="00DE54A2"/>
    <w:rsid w:val="00DE56FF"/>
    <w:rsid w:val="00DE59AA"/>
    <w:rsid w:val="00DE5A55"/>
    <w:rsid w:val="00DE5BBD"/>
    <w:rsid w:val="00DE5C54"/>
    <w:rsid w:val="00DE61AF"/>
    <w:rsid w:val="00DE61EC"/>
    <w:rsid w:val="00DE6816"/>
    <w:rsid w:val="00DE6A96"/>
    <w:rsid w:val="00DE6E21"/>
    <w:rsid w:val="00DE7938"/>
    <w:rsid w:val="00DF010D"/>
    <w:rsid w:val="00DF0173"/>
    <w:rsid w:val="00DF017B"/>
    <w:rsid w:val="00DF032B"/>
    <w:rsid w:val="00DF0390"/>
    <w:rsid w:val="00DF043F"/>
    <w:rsid w:val="00DF0785"/>
    <w:rsid w:val="00DF0887"/>
    <w:rsid w:val="00DF0D6C"/>
    <w:rsid w:val="00DF0DBB"/>
    <w:rsid w:val="00DF130E"/>
    <w:rsid w:val="00DF15D8"/>
    <w:rsid w:val="00DF1636"/>
    <w:rsid w:val="00DF166A"/>
    <w:rsid w:val="00DF174B"/>
    <w:rsid w:val="00DF1B48"/>
    <w:rsid w:val="00DF1EB6"/>
    <w:rsid w:val="00DF1F4D"/>
    <w:rsid w:val="00DF20F2"/>
    <w:rsid w:val="00DF2441"/>
    <w:rsid w:val="00DF25B6"/>
    <w:rsid w:val="00DF26CD"/>
    <w:rsid w:val="00DF28C4"/>
    <w:rsid w:val="00DF339E"/>
    <w:rsid w:val="00DF37AD"/>
    <w:rsid w:val="00DF384C"/>
    <w:rsid w:val="00DF3970"/>
    <w:rsid w:val="00DF3EA7"/>
    <w:rsid w:val="00DF406B"/>
    <w:rsid w:val="00DF41A3"/>
    <w:rsid w:val="00DF4292"/>
    <w:rsid w:val="00DF435D"/>
    <w:rsid w:val="00DF4796"/>
    <w:rsid w:val="00DF4812"/>
    <w:rsid w:val="00DF4820"/>
    <w:rsid w:val="00DF4A89"/>
    <w:rsid w:val="00DF5154"/>
    <w:rsid w:val="00DF515A"/>
    <w:rsid w:val="00DF5175"/>
    <w:rsid w:val="00DF525A"/>
    <w:rsid w:val="00DF53D8"/>
    <w:rsid w:val="00DF5FE5"/>
    <w:rsid w:val="00DF63A8"/>
    <w:rsid w:val="00DF6611"/>
    <w:rsid w:val="00DF6A00"/>
    <w:rsid w:val="00DF6B57"/>
    <w:rsid w:val="00DF6EF3"/>
    <w:rsid w:val="00DF70CB"/>
    <w:rsid w:val="00DF748D"/>
    <w:rsid w:val="00DF7CA9"/>
    <w:rsid w:val="00DF7D29"/>
    <w:rsid w:val="00E00724"/>
    <w:rsid w:val="00E007E6"/>
    <w:rsid w:val="00E00A17"/>
    <w:rsid w:val="00E010F5"/>
    <w:rsid w:val="00E01BE6"/>
    <w:rsid w:val="00E01D66"/>
    <w:rsid w:val="00E01EE9"/>
    <w:rsid w:val="00E0233C"/>
    <w:rsid w:val="00E02435"/>
    <w:rsid w:val="00E02991"/>
    <w:rsid w:val="00E02AED"/>
    <w:rsid w:val="00E02E1C"/>
    <w:rsid w:val="00E02ECD"/>
    <w:rsid w:val="00E0321B"/>
    <w:rsid w:val="00E03415"/>
    <w:rsid w:val="00E03451"/>
    <w:rsid w:val="00E03492"/>
    <w:rsid w:val="00E03696"/>
    <w:rsid w:val="00E037BC"/>
    <w:rsid w:val="00E03CAF"/>
    <w:rsid w:val="00E03E7B"/>
    <w:rsid w:val="00E04298"/>
    <w:rsid w:val="00E0458D"/>
    <w:rsid w:val="00E0473F"/>
    <w:rsid w:val="00E048D2"/>
    <w:rsid w:val="00E04A75"/>
    <w:rsid w:val="00E04EBC"/>
    <w:rsid w:val="00E04FDB"/>
    <w:rsid w:val="00E04FEA"/>
    <w:rsid w:val="00E0512A"/>
    <w:rsid w:val="00E059B3"/>
    <w:rsid w:val="00E05CA7"/>
    <w:rsid w:val="00E065C8"/>
    <w:rsid w:val="00E06CDC"/>
    <w:rsid w:val="00E072BF"/>
    <w:rsid w:val="00E07721"/>
    <w:rsid w:val="00E07CEC"/>
    <w:rsid w:val="00E105C7"/>
    <w:rsid w:val="00E1087B"/>
    <w:rsid w:val="00E11108"/>
    <w:rsid w:val="00E11251"/>
    <w:rsid w:val="00E113EF"/>
    <w:rsid w:val="00E11B73"/>
    <w:rsid w:val="00E12084"/>
    <w:rsid w:val="00E12509"/>
    <w:rsid w:val="00E12775"/>
    <w:rsid w:val="00E129CF"/>
    <w:rsid w:val="00E12BEC"/>
    <w:rsid w:val="00E131F4"/>
    <w:rsid w:val="00E133B2"/>
    <w:rsid w:val="00E1341B"/>
    <w:rsid w:val="00E139BE"/>
    <w:rsid w:val="00E13B17"/>
    <w:rsid w:val="00E13B4A"/>
    <w:rsid w:val="00E142F0"/>
    <w:rsid w:val="00E1463B"/>
    <w:rsid w:val="00E1494E"/>
    <w:rsid w:val="00E14B87"/>
    <w:rsid w:val="00E14C22"/>
    <w:rsid w:val="00E14DC5"/>
    <w:rsid w:val="00E151E4"/>
    <w:rsid w:val="00E15378"/>
    <w:rsid w:val="00E15CF8"/>
    <w:rsid w:val="00E15E38"/>
    <w:rsid w:val="00E161FC"/>
    <w:rsid w:val="00E162A1"/>
    <w:rsid w:val="00E1684A"/>
    <w:rsid w:val="00E16B88"/>
    <w:rsid w:val="00E16C4D"/>
    <w:rsid w:val="00E16DB2"/>
    <w:rsid w:val="00E16F5E"/>
    <w:rsid w:val="00E171B6"/>
    <w:rsid w:val="00E1749C"/>
    <w:rsid w:val="00E174CB"/>
    <w:rsid w:val="00E17549"/>
    <w:rsid w:val="00E1766E"/>
    <w:rsid w:val="00E17BC5"/>
    <w:rsid w:val="00E17CE5"/>
    <w:rsid w:val="00E17F52"/>
    <w:rsid w:val="00E20205"/>
    <w:rsid w:val="00E20628"/>
    <w:rsid w:val="00E209C0"/>
    <w:rsid w:val="00E20D39"/>
    <w:rsid w:val="00E213FF"/>
    <w:rsid w:val="00E214C2"/>
    <w:rsid w:val="00E214D7"/>
    <w:rsid w:val="00E2182D"/>
    <w:rsid w:val="00E21A6C"/>
    <w:rsid w:val="00E21B2F"/>
    <w:rsid w:val="00E222D2"/>
    <w:rsid w:val="00E222DA"/>
    <w:rsid w:val="00E22394"/>
    <w:rsid w:val="00E22460"/>
    <w:rsid w:val="00E2261C"/>
    <w:rsid w:val="00E2293C"/>
    <w:rsid w:val="00E22A34"/>
    <w:rsid w:val="00E22AEA"/>
    <w:rsid w:val="00E22DFD"/>
    <w:rsid w:val="00E235BB"/>
    <w:rsid w:val="00E2362D"/>
    <w:rsid w:val="00E23808"/>
    <w:rsid w:val="00E2398E"/>
    <w:rsid w:val="00E23AEB"/>
    <w:rsid w:val="00E23B90"/>
    <w:rsid w:val="00E23C80"/>
    <w:rsid w:val="00E23DCE"/>
    <w:rsid w:val="00E245DB"/>
    <w:rsid w:val="00E24742"/>
    <w:rsid w:val="00E24810"/>
    <w:rsid w:val="00E24D2A"/>
    <w:rsid w:val="00E24D5F"/>
    <w:rsid w:val="00E24F1B"/>
    <w:rsid w:val="00E2510D"/>
    <w:rsid w:val="00E254FD"/>
    <w:rsid w:val="00E255B3"/>
    <w:rsid w:val="00E255D1"/>
    <w:rsid w:val="00E25631"/>
    <w:rsid w:val="00E256AB"/>
    <w:rsid w:val="00E25B5F"/>
    <w:rsid w:val="00E26297"/>
    <w:rsid w:val="00E264B0"/>
    <w:rsid w:val="00E266B3"/>
    <w:rsid w:val="00E267D8"/>
    <w:rsid w:val="00E26AC5"/>
    <w:rsid w:val="00E26B3B"/>
    <w:rsid w:val="00E26B5D"/>
    <w:rsid w:val="00E26EC3"/>
    <w:rsid w:val="00E26F88"/>
    <w:rsid w:val="00E27219"/>
    <w:rsid w:val="00E274CF"/>
    <w:rsid w:val="00E276EA"/>
    <w:rsid w:val="00E277D0"/>
    <w:rsid w:val="00E27D14"/>
    <w:rsid w:val="00E30733"/>
    <w:rsid w:val="00E30BA6"/>
    <w:rsid w:val="00E30CB1"/>
    <w:rsid w:val="00E30CFC"/>
    <w:rsid w:val="00E3117C"/>
    <w:rsid w:val="00E31331"/>
    <w:rsid w:val="00E31555"/>
    <w:rsid w:val="00E315F6"/>
    <w:rsid w:val="00E3178F"/>
    <w:rsid w:val="00E31847"/>
    <w:rsid w:val="00E31A09"/>
    <w:rsid w:val="00E324EE"/>
    <w:rsid w:val="00E3268F"/>
    <w:rsid w:val="00E330F7"/>
    <w:rsid w:val="00E331F2"/>
    <w:rsid w:val="00E332FB"/>
    <w:rsid w:val="00E340D3"/>
    <w:rsid w:val="00E34105"/>
    <w:rsid w:val="00E344BF"/>
    <w:rsid w:val="00E35054"/>
    <w:rsid w:val="00E35225"/>
    <w:rsid w:val="00E35A1D"/>
    <w:rsid w:val="00E35A5B"/>
    <w:rsid w:val="00E35D2E"/>
    <w:rsid w:val="00E360E3"/>
    <w:rsid w:val="00E3626A"/>
    <w:rsid w:val="00E366DC"/>
    <w:rsid w:val="00E36BB3"/>
    <w:rsid w:val="00E37008"/>
    <w:rsid w:val="00E375E7"/>
    <w:rsid w:val="00E37B2B"/>
    <w:rsid w:val="00E37BC0"/>
    <w:rsid w:val="00E37F26"/>
    <w:rsid w:val="00E4049E"/>
    <w:rsid w:val="00E4072F"/>
    <w:rsid w:val="00E40EA4"/>
    <w:rsid w:val="00E410E1"/>
    <w:rsid w:val="00E4139A"/>
    <w:rsid w:val="00E41C5B"/>
    <w:rsid w:val="00E41E33"/>
    <w:rsid w:val="00E42498"/>
    <w:rsid w:val="00E42752"/>
    <w:rsid w:val="00E42757"/>
    <w:rsid w:val="00E42820"/>
    <w:rsid w:val="00E42A42"/>
    <w:rsid w:val="00E42D79"/>
    <w:rsid w:val="00E42F96"/>
    <w:rsid w:val="00E43754"/>
    <w:rsid w:val="00E43A2C"/>
    <w:rsid w:val="00E44221"/>
    <w:rsid w:val="00E444A1"/>
    <w:rsid w:val="00E4454C"/>
    <w:rsid w:val="00E44774"/>
    <w:rsid w:val="00E44812"/>
    <w:rsid w:val="00E44E5B"/>
    <w:rsid w:val="00E44F39"/>
    <w:rsid w:val="00E45BA8"/>
    <w:rsid w:val="00E4609A"/>
    <w:rsid w:val="00E46131"/>
    <w:rsid w:val="00E4629F"/>
    <w:rsid w:val="00E462D6"/>
    <w:rsid w:val="00E4645F"/>
    <w:rsid w:val="00E465EF"/>
    <w:rsid w:val="00E467AC"/>
    <w:rsid w:val="00E46820"/>
    <w:rsid w:val="00E468E4"/>
    <w:rsid w:val="00E4692F"/>
    <w:rsid w:val="00E46C04"/>
    <w:rsid w:val="00E46D08"/>
    <w:rsid w:val="00E46E80"/>
    <w:rsid w:val="00E4718A"/>
    <w:rsid w:val="00E4724B"/>
    <w:rsid w:val="00E477C8"/>
    <w:rsid w:val="00E47D2F"/>
    <w:rsid w:val="00E47E42"/>
    <w:rsid w:val="00E47EE4"/>
    <w:rsid w:val="00E50539"/>
    <w:rsid w:val="00E51379"/>
    <w:rsid w:val="00E513D4"/>
    <w:rsid w:val="00E5180D"/>
    <w:rsid w:val="00E523D1"/>
    <w:rsid w:val="00E524F9"/>
    <w:rsid w:val="00E52666"/>
    <w:rsid w:val="00E52EC3"/>
    <w:rsid w:val="00E52F5A"/>
    <w:rsid w:val="00E53192"/>
    <w:rsid w:val="00E53483"/>
    <w:rsid w:val="00E53625"/>
    <w:rsid w:val="00E538CF"/>
    <w:rsid w:val="00E53933"/>
    <w:rsid w:val="00E53B3D"/>
    <w:rsid w:val="00E53C0C"/>
    <w:rsid w:val="00E54263"/>
    <w:rsid w:val="00E542FA"/>
    <w:rsid w:val="00E543CA"/>
    <w:rsid w:val="00E544D9"/>
    <w:rsid w:val="00E54649"/>
    <w:rsid w:val="00E547D9"/>
    <w:rsid w:val="00E54874"/>
    <w:rsid w:val="00E54F29"/>
    <w:rsid w:val="00E54FA7"/>
    <w:rsid w:val="00E5550F"/>
    <w:rsid w:val="00E5571A"/>
    <w:rsid w:val="00E55C1A"/>
    <w:rsid w:val="00E56038"/>
    <w:rsid w:val="00E563F9"/>
    <w:rsid w:val="00E56BE9"/>
    <w:rsid w:val="00E56D64"/>
    <w:rsid w:val="00E56F47"/>
    <w:rsid w:val="00E57093"/>
    <w:rsid w:val="00E570FD"/>
    <w:rsid w:val="00E5716B"/>
    <w:rsid w:val="00E57528"/>
    <w:rsid w:val="00E57557"/>
    <w:rsid w:val="00E577AE"/>
    <w:rsid w:val="00E57859"/>
    <w:rsid w:val="00E57937"/>
    <w:rsid w:val="00E57968"/>
    <w:rsid w:val="00E60043"/>
    <w:rsid w:val="00E6080F"/>
    <w:rsid w:val="00E60A03"/>
    <w:rsid w:val="00E60D52"/>
    <w:rsid w:val="00E60D81"/>
    <w:rsid w:val="00E6192E"/>
    <w:rsid w:val="00E61A6A"/>
    <w:rsid w:val="00E61B17"/>
    <w:rsid w:val="00E61BD3"/>
    <w:rsid w:val="00E62420"/>
    <w:rsid w:val="00E62E95"/>
    <w:rsid w:val="00E63029"/>
    <w:rsid w:val="00E63134"/>
    <w:rsid w:val="00E632E5"/>
    <w:rsid w:val="00E63906"/>
    <w:rsid w:val="00E63AB6"/>
    <w:rsid w:val="00E6450A"/>
    <w:rsid w:val="00E64936"/>
    <w:rsid w:val="00E64A16"/>
    <w:rsid w:val="00E65988"/>
    <w:rsid w:val="00E65D30"/>
    <w:rsid w:val="00E6607D"/>
    <w:rsid w:val="00E66582"/>
    <w:rsid w:val="00E66712"/>
    <w:rsid w:val="00E66ACF"/>
    <w:rsid w:val="00E66B0F"/>
    <w:rsid w:val="00E66F78"/>
    <w:rsid w:val="00E66F81"/>
    <w:rsid w:val="00E67097"/>
    <w:rsid w:val="00E671A5"/>
    <w:rsid w:val="00E673FE"/>
    <w:rsid w:val="00E674CA"/>
    <w:rsid w:val="00E67660"/>
    <w:rsid w:val="00E679D2"/>
    <w:rsid w:val="00E67AD2"/>
    <w:rsid w:val="00E67C95"/>
    <w:rsid w:val="00E705CD"/>
    <w:rsid w:val="00E706C3"/>
    <w:rsid w:val="00E709C9"/>
    <w:rsid w:val="00E7174B"/>
    <w:rsid w:val="00E71F9E"/>
    <w:rsid w:val="00E725F5"/>
    <w:rsid w:val="00E728BC"/>
    <w:rsid w:val="00E72982"/>
    <w:rsid w:val="00E72999"/>
    <w:rsid w:val="00E736F9"/>
    <w:rsid w:val="00E73BC0"/>
    <w:rsid w:val="00E73DD4"/>
    <w:rsid w:val="00E745AB"/>
    <w:rsid w:val="00E74A0E"/>
    <w:rsid w:val="00E75013"/>
    <w:rsid w:val="00E75C3B"/>
    <w:rsid w:val="00E766AB"/>
    <w:rsid w:val="00E7678D"/>
    <w:rsid w:val="00E768A7"/>
    <w:rsid w:val="00E769A2"/>
    <w:rsid w:val="00E769F4"/>
    <w:rsid w:val="00E77056"/>
    <w:rsid w:val="00E772F7"/>
    <w:rsid w:val="00E77846"/>
    <w:rsid w:val="00E77BEB"/>
    <w:rsid w:val="00E77C88"/>
    <w:rsid w:val="00E801E3"/>
    <w:rsid w:val="00E803CD"/>
    <w:rsid w:val="00E804A6"/>
    <w:rsid w:val="00E80C7A"/>
    <w:rsid w:val="00E814E0"/>
    <w:rsid w:val="00E8185B"/>
    <w:rsid w:val="00E8218D"/>
    <w:rsid w:val="00E824F0"/>
    <w:rsid w:val="00E82763"/>
    <w:rsid w:val="00E827E0"/>
    <w:rsid w:val="00E82845"/>
    <w:rsid w:val="00E82BDA"/>
    <w:rsid w:val="00E82E8B"/>
    <w:rsid w:val="00E82F4F"/>
    <w:rsid w:val="00E82F68"/>
    <w:rsid w:val="00E831C7"/>
    <w:rsid w:val="00E83C0D"/>
    <w:rsid w:val="00E841A4"/>
    <w:rsid w:val="00E84817"/>
    <w:rsid w:val="00E84CD3"/>
    <w:rsid w:val="00E84F07"/>
    <w:rsid w:val="00E8518B"/>
    <w:rsid w:val="00E85213"/>
    <w:rsid w:val="00E856B4"/>
    <w:rsid w:val="00E85917"/>
    <w:rsid w:val="00E85F56"/>
    <w:rsid w:val="00E86263"/>
    <w:rsid w:val="00E864A7"/>
    <w:rsid w:val="00E86805"/>
    <w:rsid w:val="00E86A34"/>
    <w:rsid w:val="00E86B2A"/>
    <w:rsid w:val="00E86DF1"/>
    <w:rsid w:val="00E87056"/>
    <w:rsid w:val="00E8719A"/>
    <w:rsid w:val="00E874F1"/>
    <w:rsid w:val="00E878B9"/>
    <w:rsid w:val="00E87E92"/>
    <w:rsid w:val="00E9018A"/>
    <w:rsid w:val="00E902AD"/>
    <w:rsid w:val="00E9063E"/>
    <w:rsid w:val="00E90701"/>
    <w:rsid w:val="00E90E51"/>
    <w:rsid w:val="00E9110A"/>
    <w:rsid w:val="00E9147A"/>
    <w:rsid w:val="00E919B6"/>
    <w:rsid w:val="00E91DFF"/>
    <w:rsid w:val="00E92186"/>
    <w:rsid w:val="00E92216"/>
    <w:rsid w:val="00E9233B"/>
    <w:rsid w:val="00E9242C"/>
    <w:rsid w:val="00E925C5"/>
    <w:rsid w:val="00E9305B"/>
    <w:rsid w:val="00E93472"/>
    <w:rsid w:val="00E935E3"/>
    <w:rsid w:val="00E93A02"/>
    <w:rsid w:val="00E9415B"/>
    <w:rsid w:val="00E94172"/>
    <w:rsid w:val="00E94264"/>
    <w:rsid w:val="00E942A4"/>
    <w:rsid w:val="00E942D0"/>
    <w:rsid w:val="00E94829"/>
    <w:rsid w:val="00E949E9"/>
    <w:rsid w:val="00E949EF"/>
    <w:rsid w:val="00E94A42"/>
    <w:rsid w:val="00E94A9E"/>
    <w:rsid w:val="00E94CD0"/>
    <w:rsid w:val="00E95269"/>
    <w:rsid w:val="00E95433"/>
    <w:rsid w:val="00E9570A"/>
    <w:rsid w:val="00E95A33"/>
    <w:rsid w:val="00E95A9A"/>
    <w:rsid w:val="00E96486"/>
    <w:rsid w:val="00E964BF"/>
    <w:rsid w:val="00E9658E"/>
    <w:rsid w:val="00E967F4"/>
    <w:rsid w:val="00E97019"/>
    <w:rsid w:val="00E9709C"/>
    <w:rsid w:val="00E970AE"/>
    <w:rsid w:val="00EA041F"/>
    <w:rsid w:val="00EA0721"/>
    <w:rsid w:val="00EA07ED"/>
    <w:rsid w:val="00EA0AA1"/>
    <w:rsid w:val="00EA0E99"/>
    <w:rsid w:val="00EA0F43"/>
    <w:rsid w:val="00EA162A"/>
    <w:rsid w:val="00EA1959"/>
    <w:rsid w:val="00EA1B8D"/>
    <w:rsid w:val="00EA1E37"/>
    <w:rsid w:val="00EA2117"/>
    <w:rsid w:val="00EA22A8"/>
    <w:rsid w:val="00EA23B1"/>
    <w:rsid w:val="00EA264C"/>
    <w:rsid w:val="00EA2A7B"/>
    <w:rsid w:val="00EA3024"/>
    <w:rsid w:val="00EA3141"/>
    <w:rsid w:val="00EA34CC"/>
    <w:rsid w:val="00EA3776"/>
    <w:rsid w:val="00EA3BB6"/>
    <w:rsid w:val="00EA3E9F"/>
    <w:rsid w:val="00EA43DC"/>
    <w:rsid w:val="00EA47FC"/>
    <w:rsid w:val="00EA4BB8"/>
    <w:rsid w:val="00EA4F45"/>
    <w:rsid w:val="00EA501A"/>
    <w:rsid w:val="00EA50EF"/>
    <w:rsid w:val="00EA5135"/>
    <w:rsid w:val="00EA6033"/>
    <w:rsid w:val="00EA6172"/>
    <w:rsid w:val="00EA63AC"/>
    <w:rsid w:val="00EA649C"/>
    <w:rsid w:val="00EA6C33"/>
    <w:rsid w:val="00EA6CFC"/>
    <w:rsid w:val="00EA6FB9"/>
    <w:rsid w:val="00EA746F"/>
    <w:rsid w:val="00EA788D"/>
    <w:rsid w:val="00EA7CAC"/>
    <w:rsid w:val="00EA7EF3"/>
    <w:rsid w:val="00EB1276"/>
    <w:rsid w:val="00EB13FB"/>
    <w:rsid w:val="00EB1456"/>
    <w:rsid w:val="00EB1591"/>
    <w:rsid w:val="00EB15A1"/>
    <w:rsid w:val="00EB179C"/>
    <w:rsid w:val="00EB1BAD"/>
    <w:rsid w:val="00EB1E0D"/>
    <w:rsid w:val="00EB1FB0"/>
    <w:rsid w:val="00EB22A8"/>
    <w:rsid w:val="00EB2709"/>
    <w:rsid w:val="00EB2D45"/>
    <w:rsid w:val="00EB2D4B"/>
    <w:rsid w:val="00EB2F28"/>
    <w:rsid w:val="00EB3207"/>
    <w:rsid w:val="00EB374D"/>
    <w:rsid w:val="00EB3780"/>
    <w:rsid w:val="00EB38DF"/>
    <w:rsid w:val="00EB3CD7"/>
    <w:rsid w:val="00EB3D2B"/>
    <w:rsid w:val="00EB3E87"/>
    <w:rsid w:val="00EB3FE6"/>
    <w:rsid w:val="00EB3FF1"/>
    <w:rsid w:val="00EB41A0"/>
    <w:rsid w:val="00EB4300"/>
    <w:rsid w:val="00EB43C5"/>
    <w:rsid w:val="00EB460F"/>
    <w:rsid w:val="00EB4654"/>
    <w:rsid w:val="00EB4D56"/>
    <w:rsid w:val="00EB4DA7"/>
    <w:rsid w:val="00EB5045"/>
    <w:rsid w:val="00EB54E5"/>
    <w:rsid w:val="00EB55B3"/>
    <w:rsid w:val="00EB5AC0"/>
    <w:rsid w:val="00EB5EFF"/>
    <w:rsid w:val="00EB6238"/>
    <w:rsid w:val="00EB6483"/>
    <w:rsid w:val="00EB6A58"/>
    <w:rsid w:val="00EB6AA1"/>
    <w:rsid w:val="00EB6FD9"/>
    <w:rsid w:val="00EB6FF5"/>
    <w:rsid w:val="00EB713B"/>
    <w:rsid w:val="00EB73F4"/>
    <w:rsid w:val="00EB744C"/>
    <w:rsid w:val="00EB784C"/>
    <w:rsid w:val="00EB7961"/>
    <w:rsid w:val="00EB7C02"/>
    <w:rsid w:val="00EB7F2E"/>
    <w:rsid w:val="00EC01D7"/>
    <w:rsid w:val="00EC0775"/>
    <w:rsid w:val="00EC0E6A"/>
    <w:rsid w:val="00EC0E97"/>
    <w:rsid w:val="00EC107B"/>
    <w:rsid w:val="00EC1172"/>
    <w:rsid w:val="00EC1188"/>
    <w:rsid w:val="00EC118B"/>
    <w:rsid w:val="00EC11AB"/>
    <w:rsid w:val="00EC154B"/>
    <w:rsid w:val="00EC18FA"/>
    <w:rsid w:val="00EC19D7"/>
    <w:rsid w:val="00EC1B17"/>
    <w:rsid w:val="00EC227E"/>
    <w:rsid w:val="00EC2396"/>
    <w:rsid w:val="00EC2613"/>
    <w:rsid w:val="00EC2849"/>
    <w:rsid w:val="00EC2DF3"/>
    <w:rsid w:val="00EC31B4"/>
    <w:rsid w:val="00EC3845"/>
    <w:rsid w:val="00EC3A87"/>
    <w:rsid w:val="00EC44B9"/>
    <w:rsid w:val="00EC4A00"/>
    <w:rsid w:val="00EC4BAD"/>
    <w:rsid w:val="00EC5169"/>
    <w:rsid w:val="00EC5304"/>
    <w:rsid w:val="00EC55EE"/>
    <w:rsid w:val="00EC56BB"/>
    <w:rsid w:val="00EC5926"/>
    <w:rsid w:val="00EC5F85"/>
    <w:rsid w:val="00EC6273"/>
    <w:rsid w:val="00EC65CC"/>
    <w:rsid w:val="00EC6656"/>
    <w:rsid w:val="00EC732E"/>
    <w:rsid w:val="00EC7358"/>
    <w:rsid w:val="00EC76D7"/>
    <w:rsid w:val="00EC77CB"/>
    <w:rsid w:val="00ED01E6"/>
    <w:rsid w:val="00ED0504"/>
    <w:rsid w:val="00ED096A"/>
    <w:rsid w:val="00ED0AAF"/>
    <w:rsid w:val="00ED1737"/>
    <w:rsid w:val="00ED1A0F"/>
    <w:rsid w:val="00ED1AA7"/>
    <w:rsid w:val="00ED1AC8"/>
    <w:rsid w:val="00ED1D28"/>
    <w:rsid w:val="00ED1DFE"/>
    <w:rsid w:val="00ED21CC"/>
    <w:rsid w:val="00ED2397"/>
    <w:rsid w:val="00ED2701"/>
    <w:rsid w:val="00ED272E"/>
    <w:rsid w:val="00ED2A94"/>
    <w:rsid w:val="00ED2E49"/>
    <w:rsid w:val="00ED31DF"/>
    <w:rsid w:val="00ED3764"/>
    <w:rsid w:val="00ED3A61"/>
    <w:rsid w:val="00ED3B4C"/>
    <w:rsid w:val="00ED3C42"/>
    <w:rsid w:val="00ED40F4"/>
    <w:rsid w:val="00ED4AF6"/>
    <w:rsid w:val="00ED4BA7"/>
    <w:rsid w:val="00ED559D"/>
    <w:rsid w:val="00ED5696"/>
    <w:rsid w:val="00ED56B8"/>
    <w:rsid w:val="00ED5981"/>
    <w:rsid w:val="00ED6472"/>
    <w:rsid w:val="00ED6A5C"/>
    <w:rsid w:val="00ED6C5F"/>
    <w:rsid w:val="00ED750E"/>
    <w:rsid w:val="00ED7676"/>
    <w:rsid w:val="00ED7808"/>
    <w:rsid w:val="00ED7B35"/>
    <w:rsid w:val="00EE00A1"/>
    <w:rsid w:val="00EE00B9"/>
    <w:rsid w:val="00EE1033"/>
    <w:rsid w:val="00EE1306"/>
    <w:rsid w:val="00EE13D0"/>
    <w:rsid w:val="00EE1732"/>
    <w:rsid w:val="00EE1847"/>
    <w:rsid w:val="00EE18BF"/>
    <w:rsid w:val="00EE1C5E"/>
    <w:rsid w:val="00EE1D1E"/>
    <w:rsid w:val="00EE1D35"/>
    <w:rsid w:val="00EE22B5"/>
    <w:rsid w:val="00EE2605"/>
    <w:rsid w:val="00EE274D"/>
    <w:rsid w:val="00EE297F"/>
    <w:rsid w:val="00EE2CCA"/>
    <w:rsid w:val="00EE2FF8"/>
    <w:rsid w:val="00EE348E"/>
    <w:rsid w:val="00EE3FF2"/>
    <w:rsid w:val="00EE4445"/>
    <w:rsid w:val="00EE45B4"/>
    <w:rsid w:val="00EE4F3A"/>
    <w:rsid w:val="00EE536A"/>
    <w:rsid w:val="00EE547F"/>
    <w:rsid w:val="00EE54F7"/>
    <w:rsid w:val="00EE57EF"/>
    <w:rsid w:val="00EE5B28"/>
    <w:rsid w:val="00EE6089"/>
    <w:rsid w:val="00EE62CD"/>
    <w:rsid w:val="00EE66E0"/>
    <w:rsid w:val="00EE6CAA"/>
    <w:rsid w:val="00EE6D5E"/>
    <w:rsid w:val="00EE6ED3"/>
    <w:rsid w:val="00EE7114"/>
    <w:rsid w:val="00EE7726"/>
    <w:rsid w:val="00EE7954"/>
    <w:rsid w:val="00EE7A2D"/>
    <w:rsid w:val="00EF0178"/>
    <w:rsid w:val="00EF0223"/>
    <w:rsid w:val="00EF0A9F"/>
    <w:rsid w:val="00EF0EE9"/>
    <w:rsid w:val="00EF15AA"/>
    <w:rsid w:val="00EF1799"/>
    <w:rsid w:val="00EF1C5A"/>
    <w:rsid w:val="00EF1D90"/>
    <w:rsid w:val="00EF1E72"/>
    <w:rsid w:val="00EF2049"/>
    <w:rsid w:val="00EF22C1"/>
    <w:rsid w:val="00EF28D8"/>
    <w:rsid w:val="00EF2908"/>
    <w:rsid w:val="00EF2AA6"/>
    <w:rsid w:val="00EF3318"/>
    <w:rsid w:val="00EF3581"/>
    <w:rsid w:val="00EF381F"/>
    <w:rsid w:val="00EF3AD2"/>
    <w:rsid w:val="00EF3C2A"/>
    <w:rsid w:val="00EF439E"/>
    <w:rsid w:val="00EF4591"/>
    <w:rsid w:val="00EF45AC"/>
    <w:rsid w:val="00EF4604"/>
    <w:rsid w:val="00EF4C22"/>
    <w:rsid w:val="00EF4FDF"/>
    <w:rsid w:val="00EF5125"/>
    <w:rsid w:val="00EF6011"/>
    <w:rsid w:val="00EF61DF"/>
    <w:rsid w:val="00EF6350"/>
    <w:rsid w:val="00EF636D"/>
    <w:rsid w:val="00EF6802"/>
    <w:rsid w:val="00EF6B43"/>
    <w:rsid w:val="00EF6D1D"/>
    <w:rsid w:val="00EF6FB1"/>
    <w:rsid w:val="00EF73EE"/>
    <w:rsid w:val="00EF755E"/>
    <w:rsid w:val="00EF7833"/>
    <w:rsid w:val="00EF7884"/>
    <w:rsid w:val="00EF7B2D"/>
    <w:rsid w:val="00EF7B3B"/>
    <w:rsid w:val="00F00666"/>
    <w:rsid w:val="00F008D0"/>
    <w:rsid w:val="00F00AB8"/>
    <w:rsid w:val="00F0107C"/>
    <w:rsid w:val="00F01158"/>
    <w:rsid w:val="00F017D6"/>
    <w:rsid w:val="00F01B06"/>
    <w:rsid w:val="00F01B87"/>
    <w:rsid w:val="00F02139"/>
    <w:rsid w:val="00F021A6"/>
    <w:rsid w:val="00F022E3"/>
    <w:rsid w:val="00F027E3"/>
    <w:rsid w:val="00F02ADC"/>
    <w:rsid w:val="00F02BB6"/>
    <w:rsid w:val="00F02DDC"/>
    <w:rsid w:val="00F02F44"/>
    <w:rsid w:val="00F03487"/>
    <w:rsid w:val="00F03849"/>
    <w:rsid w:val="00F0390C"/>
    <w:rsid w:val="00F03ABB"/>
    <w:rsid w:val="00F03B65"/>
    <w:rsid w:val="00F03DA0"/>
    <w:rsid w:val="00F03FBE"/>
    <w:rsid w:val="00F04408"/>
    <w:rsid w:val="00F048FA"/>
    <w:rsid w:val="00F04A51"/>
    <w:rsid w:val="00F04C3D"/>
    <w:rsid w:val="00F04D24"/>
    <w:rsid w:val="00F04ECE"/>
    <w:rsid w:val="00F04EFA"/>
    <w:rsid w:val="00F051F2"/>
    <w:rsid w:val="00F057DC"/>
    <w:rsid w:val="00F05B74"/>
    <w:rsid w:val="00F06676"/>
    <w:rsid w:val="00F067A3"/>
    <w:rsid w:val="00F067D7"/>
    <w:rsid w:val="00F06A22"/>
    <w:rsid w:val="00F06C70"/>
    <w:rsid w:val="00F070F4"/>
    <w:rsid w:val="00F072DA"/>
    <w:rsid w:val="00F0736B"/>
    <w:rsid w:val="00F075D7"/>
    <w:rsid w:val="00F07A01"/>
    <w:rsid w:val="00F07D68"/>
    <w:rsid w:val="00F07DFA"/>
    <w:rsid w:val="00F10136"/>
    <w:rsid w:val="00F10137"/>
    <w:rsid w:val="00F10699"/>
    <w:rsid w:val="00F106BB"/>
    <w:rsid w:val="00F10A56"/>
    <w:rsid w:val="00F10BA3"/>
    <w:rsid w:val="00F110D4"/>
    <w:rsid w:val="00F111C9"/>
    <w:rsid w:val="00F11285"/>
    <w:rsid w:val="00F1131D"/>
    <w:rsid w:val="00F113CB"/>
    <w:rsid w:val="00F11410"/>
    <w:rsid w:val="00F115B0"/>
    <w:rsid w:val="00F11980"/>
    <w:rsid w:val="00F12196"/>
    <w:rsid w:val="00F1222F"/>
    <w:rsid w:val="00F127CD"/>
    <w:rsid w:val="00F12E2B"/>
    <w:rsid w:val="00F13B04"/>
    <w:rsid w:val="00F13F07"/>
    <w:rsid w:val="00F1400E"/>
    <w:rsid w:val="00F14012"/>
    <w:rsid w:val="00F147A1"/>
    <w:rsid w:val="00F1495C"/>
    <w:rsid w:val="00F14D29"/>
    <w:rsid w:val="00F14E27"/>
    <w:rsid w:val="00F150CE"/>
    <w:rsid w:val="00F1546E"/>
    <w:rsid w:val="00F154D2"/>
    <w:rsid w:val="00F15620"/>
    <w:rsid w:val="00F1589D"/>
    <w:rsid w:val="00F15D6D"/>
    <w:rsid w:val="00F15FBD"/>
    <w:rsid w:val="00F16B9C"/>
    <w:rsid w:val="00F16BF2"/>
    <w:rsid w:val="00F170E5"/>
    <w:rsid w:val="00F17747"/>
    <w:rsid w:val="00F1790D"/>
    <w:rsid w:val="00F17CE1"/>
    <w:rsid w:val="00F17F96"/>
    <w:rsid w:val="00F20DDC"/>
    <w:rsid w:val="00F20ECB"/>
    <w:rsid w:val="00F21031"/>
    <w:rsid w:val="00F211EC"/>
    <w:rsid w:val="00F213F9"/>
    <w:rsid w:val="00F21589"/>
    <w:rsid w:val="00F21712"/>
    <w:rsid w:val="00F21A7A"/>
    <w:rsid w:val="00F21B8A"/>
    <w:rsid w:val="00F21E24"/>
    <w:rsid w:val="00F21E8B"/>
    <w:rsid w:val="00F2322F"/>
    <w:rsid w:val="00F23414"/>
    <w:rsid w:val="00F23449"/>
    <w:rsid w:val="00F23A13"/>
    <w:rsid w:val="00F24269"/>
    <w:rsid w:val="00F24880"/>
    <w:rsid w:val="00F24A85"/>
    <w:rsid w:val="00F25076"/>
    <w:rsid w:val="00F250D4"/>
    <w:rsid w:val="00F258ED"/>
    <w:rsid w:val="00F25F1B"/>
    <w:rsid w:val="00F25FE0"/>
    <w:rsid w:val="00F26244"/>
    <w:rsid w:val="00F269C0"/>
    <w:rsid w:val="00F26A97"/>
    <w:rsid w:val="00F26C40"/>
    <w:rsid w:val="00F2717B"/>
    <w:rsid w:val="00F273A1"/>
    <w:rsid w:val="00F279F1"/>
    <w:rsid w:val="00F27CCF"/>
    <w:rsid w:val="00F27E93"/>
    <w:rsid w:val="00F27EB2"/>
    <w:rsid w:val="00F30250"/>
    <w:rsid w:val="00F302AE"/>
    <w:rsid w:val="00F30849"/>
    <w:rsid w:val="00F3098E"/>
    <w:rsid w:val="00F30DF8"/>
    <w:rsid w:val="00F3140F"/>
    <w:rsid w:val="00F3192A"/>
    <w:rsid w:val="00F31EFF"/>
    <w:rsid w:val="00F322BC"/>
    <w:rsid w:val="00F32368"/>
    <w:rsid w:val="00F325DC"/>
    <w:rsid w:val="00F330B6"/>
    <w:rsid w:val="00F3315D"/>
    <w:rsid w:val="00F33282"/>
    <w:rsid w:val="00F33294"/>
    <w:rsid w:val="00F33426"/>
    <w:rsid w:val="00F334B9"/>
    <w:rsid w:val="00F33605"/>
    <w:rsid w:val="00F337B8"/>
    <w:rsid w:val="00F33A0E"/>
    <w:rsid w:val="00F33D18"/>
    <w:rsid w:val="00F340A4"/>
    <w:rsid w:val="00F346E7"/>
    <w:rsid w:val="00F34850"/>
    <w:rsid w:val="00F34918"/>
    <w:rsid w:val="00F34981"/>
    <w:rsid w:val="00F34C6F"/>
    <w:rsid w:val="00F3528B"/>
    <w:rsid w:val="00F35297"/>
    <w:rsid w:val="00F3533A"/>
    <w:rsid w:val="00F356DA"/>
    <w:rsid w:val="00F356F3"/>
    <w:rsid w:val="00F357D3"/>
    <w:rsid w:val="00F35974"/>
    <w:rsid w:val="00F35BD1"/>
    <w:rsid w:val="00F3631A"/>
    <w:rsid w:val="00F36713"/>
    <w:rsid w:val="00F36D46"/>
    <w:rsid w:val="00F37302"/>
    <w:rsid w:val="00F373C0"/>
    <w:rsid w:val="00F37999"/>
    <w:rsid w:val="00F37EDA"/>
    <w:rsid w:val="00F401E4"/>
    <w:rsid w:val="00F40470"/>
    <w:rsid w:val="00F409BE"/>
    <w:rsid w:val="00F40A0C"/>
    <w:rsid w:val="00F4140B"/>
    <w:rsid w:val="00F417CB"/>
    <w:rsid w:val="00F41853"/>
    <w:rsid w:val="00F419DE"/>
    <w:rsid w:val="00F41C64"/>
    <w:rsid w:val="00F41D27"/>
    <w:rsid w:val="00F41FE7"/>
    <w:rsid w:val="00F42197"/>
    <w:rsid w:val="00F4251A"/>
    <w:rsid w:val="00F425AA"/>
    <w:rsid w:val="00F42736"/>
    <w:rsid w:val="00F42848"/>
    <w:rsid w:val="00F42D0A"/>
    <w:rsid w:val="00F42D8A"/>
    <w:rsid w:val="00F42E3C"/>
    <w:rsid w:val="00F4307F"/>
    <w:rsid w:val="00F43235"/>
    <w:rsid w:val="00F43530"/>
    <w:rsid w:val="00F448C2"/>
    <w:rsid w:val="00F448CE"/>
    <w:rsid w:val="00F449E2"/>
    <w:rsid w:val="00F44C12"/>
    <w:rsid w:val="00F44C27"/>
    <w:rsid w:val="00F450C1"/>
    <w:rsid w:val="00F45273"/>
    <w:rsid w:val="00F45ED7"/>
    <w:rsid w:val="00F46086"/>
    <w:rsid w:val="00F460F9"/>
    <w:rsid w:val="00F46761"/>
    <w:rsid w:val="00F46A1E"/>
    <w:rsid w:val="00F46BC3"/>
    <w:rsid w:val="00F46F85"/>
    <w:rsid w:val="00F471AC"/>
    <w:rsid w:val="00F472F8"/>
    <w:rsid w:val="00F47A0B"/>
    <w:rsid w:val="00F47E9C"/>
    <w:rsid w:val="00F47EAC"/>
    <w:rsid w:val="00F47FD0"/>
    <w:rsid w:val="00F50466"/>
    <w:rsid w:val="00F505EE"/>
    <w:rsid w:val="00F50C1D"/>
    <w:rsid w:val="00F50E2A"/>
    <w:rsid w:val="00F5115D"/>
    <w:rsid w:val="00F51378"/>
    <w:rsid w:val="00F51826"/>
    <w:rsid w:val="00F51F02"/>
    <w:rsid w:val="00F52AF9"/>
    <w:rsid w:val="00F52AFD"/>
    <w:rsid w:val="00F52F5B"/>
    <w:rsid w:val="00F532B7"/>
    <w:rsid w:val="00F5349C"/>
    <w:rsid w:val="00F53880"/>
    <w:rsid w:val="00F53DC1"/>
    <w:rsid w:val="00F53E2B"/>
    <w:rsid w:val="00F5411F"/>
    <w:rsid w:val="00F546A7"/>
    <w:rsid w:val="00F5476F"/>
    <w:rsid w:val="00F547D6"/>
    <w:rsid w:val="00F54CE9"/>
    <w:rsid w:val="00F550C9"/>
    <w:rsid w:val="00F553DD"/>
    <w:rsid w:val="00F56090"/>
    <w:rsid w:val="00F56936"/>
    <w:rsid w:val="00F569B8"/>
    <w:rsid w:val="00F56E8A"/>
    <w:rsid w:val="00F57592"/>
    <w:rsid w:val="00F57B69"/>
    <w:rsid w:val="00F57D4F"/>
    <w:rsid w:val="00F60686"/>
    <w:rsid w:val="00F6095D"/>
    <w:rsid w:val="00F60A97"/>
    <w:rsid w:val="00F60B0E"/>
    <w:rsid w:val="00F60B85"/>
    <w:rsid w:val="00F60DBC"/>
    <w:rsid w:val="00F612B1"/>
    <w:rsid w:val="00F61F1C"/>
    <w:rsid w:val="00F61F96"/>
    <w:rsid w:val="00F6200C"/>
    <w:rsid w:val="00F6213B"/>
    <w:rsid w:val="00F62916"/>
    <w:rsid w:val="00F62999"/>
    <w:rsid w:val="00F6319B"/>
    <w:rsid w:val="00F633AB"/>
    <w:rsid w:val="00F6340E"/>
    <w:rsid w:val="00F634AA"/>
    <w:rsid w:val="00F63DFF"/>
    <w:rsid w:val="00F63F2B"/>
    <w:rsid w:val="00F644B1"/>
    <w:rsid w:val="00F64554"/>
    <w:rsid w:val="00F646DC"/>
    <w:rsid w:val="00F6471C"/>
    <w:rsid w:val="00F647F5"/>
    <w:rsid w:val="00F64A41"/>
    <w:rsid w:val="00F64B26"/>
    <w:rsid w:val="00F64B61"/>
    <w:rsid w:val="00F64C2F"/>
    <w:rsid w:val="00F64EB2"/>
    <w:rsid w:val="00F65A19"/>
    <w:rsid w:val="00F65AC5"/>
    <w:rsid w:val="00F65C54"/>
    <w:rsid w:val="00F65D51"/>
    <w:rsid w:val="00F660A0"/>
    <w:rsid w:val="00F66335"/>
    <w:rsid w:val="00F6682E"/>
    <w:rsid w:val="00F66979"/>
    <w:rsid w:val="00F66B50"/>
    <w:rsid w:val="00F66FD1"/>
    <w:rsid w:val="00F67635"/>
    <w:rsid w:val="00F67BCE"/>
    <w:rsid w:val="00F704F5"/>
    <w:rsid w:val="00F706FB"/>
    <w:rsid w:val="00F7092C"/>
    <w:rsid w:val="00F70D02"/>
    <w:rsid w:val="00F71429"/>
    <w:rsid w:val="00F716E2"/>
    <w:rsid w:val="00F71F10"/>
    <w:rsid w:val="00F72275"/>
    <w:rsid w:val="00F72303"/>
    <w:rsid w:val="00F72358"/>
    <w:rsid w:val="00F72464"/>
    <w:rsid w:val="00F72A25"/>
    <w:rsid w:val="00F72B1E"/>
    <w:rsid w:val="00F73200"/>
    <w:rsid w:val="00F73B4F"/>
    <w:rsid w:val="00F73EBF"/>
    <w:rsid w:val="00F74744"/>
    <w:rsid w:val="00F74C64"/>
    <w:rsid w:val="00F75254"/>
    <w:rsid w:val="00F754B3"/>
    <w:rsid w:val="00F76C2A"/>
    <w:rsid w:val="00F76C59"/>
    <w:rsid w:val="00F76CB4"/>
    <w:rsid w:val="00F77019"/>
    <w:rsid w:val="00F77A37"/>
    <w:rsid w:val="00F8005A"/>
    <w:rsid w:val="00F80388"/>
    <w:rsid w:val="00F80423"/>
    <w:rsid w:val="00F80CB0"/>
    <w:rsid w:val="00F812C0"/>
    <w:rsid w:val="00F81365"/>
    <w:rsid w:val="00F81740"/>
    <w:rsid w:val="00F825C0"/>
    <w:rsid w:val="00F8292E"/>
    <w:rsid w:val="00F82A82"/>
    <w:rsid w:val="00F82F09"/>
    <w:rsid w:val="00F830F0"/>
    <w:rsid w:val="00F83172"/>
    <w:rsid w:val="00F83447"/>
    <w:rsid w:val="00F834C0"/>
    <w:rsid w:val="00F83543"/>
    <w:rsid w:val="00F8369B"/>
    <w:rsid w:val="00F838CD"/>
    <w:rsid w:val="00F83A7D"/>
    <w:rsid w:val="00F83E86"/>
    <w:rsid w:val="00F83F3F"/>
    <w:rsid w:val="00F8426A"/>
    <w:rsid w:val="00F8463B"/>
    <w:rsid w:val="00F848F5"/>
    <w:rsid w:val="00F84CE7"/>
    <w:rsid w:val="00F84EC4"/>
    <w:rsid w:val="00F85166"/>
    <w:rsid w:val="00F8575A"/>
    <w:rsid w:val="00F86030"/>
    <w:rsid w:val="00F861E3"/>
    <w:rsid w:val="00F8637E"/>
    <w:rsid w:val="00F864FF"/>
    <w:rsid w:val="00F86778"/>
    <w:rsid w:val="00F86E7B"/>
    <w:rsid w:val="00F86ECF"/>
    <w:rsid w:val="00F86F2E"/>
    <w:rsid w:val="00F873AE"/>
    <w:rsid w:val="00F873EB"/>
    <w:rsid w:val="00F876F9"/>
    <w:rsid w:val="00F879A5"/>
    <w:rsid w:val="00F87D00"/>
    <w:rsid w:val="00F87F8C"/>
    <w:rsid w:val="00F90125"/>
    <w:rsid w:val="00F903C7"/>
    <w:rsid w:val="00F906BB"/>
    <w:rsid w:val="00F90B88"/>
    <w:rsid w:val="00F9131A"/>
    <w:rsid w:val="00F915C9"/>
    <w:rsid w:val="00F918C5"/>
    <w:rsid w:val="00F91E26"/>
    <w:rsid w:val="00F91F6C"/>
    <w:rsid w:val="00F921DD"/>
    <w:rsid w:val="00F926D8"/>
    <w:rsid w:val="00F92A72"/>
    <w:rsid w:val="00F92F2B"/>
    <w:rsid w:val="00F92F5B"/>
    <w:rsid w:val="00F930CD"/>
    <w:rsid w:val="00F938C7"/>
    <w:rsid w:val="00F93F9F"/>
    <w:rsid w:val="00F9411C"/>
    <w:rsid w:val="00F94AE5"/>
    <w:rsid w:val="00F955B5"/>
    <w:rsid w:val="00F956CE"/>
    <w:rsid w:val="00F95D1A"/>
    <w:rsid w:val="00F95DDA"/>
    <w:rsid w:val="00F963C3"/>
    <w:rsid w:val="00F964BF"/>
    <w:rsid w:val="00F9663E"/>
    <w:rsid w:val="00F96891"/>
    <w:rsid w:val="00F968CC"/>
    <w:rsid w:val="00F968D2"/>
    <w:rsid w:val="00F969FF"/>
    <w:rsid w:val="00F96F6B"/>
    <w:rsid w:val="00F96FE3"/>
    <w:rsid w:val="00F975B0"/>
    <w:rsid w:val="00F9762A"/>
    <w:rsid w:val="00F97ADF"/>
    <w:rsid w:val="00F97CCB"/>
    <w:rsid w:val="00F97CE6"/>
    <w:rsid w:val="00FA0152"/>
    <w:rsid w:val="00FA06B0"/>
    <w:rsid w:val="00FA0C5B"/>
    <w:rsid w:val="00FA0E28"/>
    <w:rsid w:val="00FA1314"/>
    <w:rsid w:val="00FA13BC"/>
    <w:rsid w:val="00FA147C"/>
    <w:rsid w:val="00FA1605"/>
    <w:rsid w:val="00FA17D0"/>
    <w:rsid w:val="00FA181F"/>
    <w:rsid w:val="00FA188C"/>
    <w:rsid w:val="00FA18C1"/>
    <w:rsid w:val="00FA1FB6"/>
    <w:rsid w:val="00FA2039"/>
    <w:rsid w:val="00FA25BD"/>
    <w:rsid w:val="00FA289E"/>
    <w:rsid w:val="00FA2A0A"/>
    <w:rsid w:val="00FA2B35"/>
    <w:rsid w:val="00FA2CE0"/>
    <w:rsid w:val="00FA2D5F"/>
    <w:rsid w:val="00FA2DEC"/>
    <w:rsid w:val="00FA3463"/>
    <w:rsid w:val="00FA35DD"/>
    <w:rsid w:val="00FA37EA"/>
    <w:rsid w:val="00FA3806"/>
    <w:rsid w:val="00FA40BC"/>
    <w:rsid w:val="00FA47FB"/>
    <w:rsid w:val="00FA490E"/>
    <w:rsid w:val="00FA5644"/>
    <w:rsid w:val="00FA5754"/>
    <w:rsid w:val="00FA61D8"/>
    <w:rsid w:val="00FA6977"/>
    <w:rsid w:val="00FA6C76"/>
    <w:rsid w:val="00FA6D23"/>
    <w:rsid w:val="00FA70FC"/>
    <w:rsid w:val="00FA7415"/>
    <w:rsid w:val="00FA74C7"/>
    <w:rsid w:val="00FB0363"/>
    <w:rsid w:val="00FB0DFA"/>
    <w:rsid w:val="00FB0EE5"/>
    <w:rsid w:val="00FB1039"/>
    <w:rsid w:val="00FB127D"/>
    <w:rsid w:val="00FB12D2"/>
    <w:rsid w:val="00FB159C"/>
    <w:rsid w:val="00FB1644"/>
    <w:rsid w:val="00FB1A8F"/>
    <w:rsid w:val="00FB1BAE"/>
    <w:rsid w:val="00FB1D4F"/>
    <w:rsid w:val="00FB1F3A"/>
    <w:rsid w:val="00FB2087"/>
    <w:rsid w:val="00FB2553"/>
    <w:rsid w:val="00FB2808"/>
    <w:rsid w:val="00FB2A1E"/>
    <w:rsid w:val="00FB2AA0"/>
    <w:rsid w:val="00FB30CC"/>
    <w:rsid w:val="00FB33C7"/>
    <w:rsid w:val="00FB36AA"/>
    <w:rsid w:val="00FB3AB1"/>
    <w:rsid w:val="00FB3BE9"/>
    <w:rsid w:val="00FB3D2C"/>
    <w:rsid w:val="00FB3D39"/>
    <w:rsid w:val="00FB4955"/>
    <w:rsid w:val="00FB49C2"/>
    <w:rsid w:val="00FB4CB4"/>
    <w:rsid w:val="00FB58C0"/>
    <w:rsid w:val="00FB5BE4"/>
    <w:rsid w:val="00FB5DEB"/>
    <w:rsid w:val="00FB6188"/>
    <w:rsid w:val="00FB63C7"/>
    <w:rsid w:val="00FB6539"/>
    <w:rsid w:val="00FB6657"/>
    <w:rsid w:val="00FB69FE"/>
    <w:rsid w:val="00FB6CA8"/>
    <w:rsid w:val="00FB7395"/>
    <w:rsid w:val="00FB74B5"/>
    <w:rsid w:val="00FB7572"/>
    <w:rsid w:val="00FB770A"/>
    <w:rsid w:val="00FB7C64"/>
    <w:rsid w:val="00FB7D5E"/>
    <w:rsid w:val="00FB7FC4"/>
    <w:rsid w:val="00FC01CD"/>
    <w:rsid w:val="00FC0360"/>
    <w:rsid w:val="00FC077E"/>
    <w:rsid w:val="00FC085D"/>
    <w:rsid w:val="00FC09BD"/>
    <w:rsid w:val="00FC11E2"/>
    <w:rsid w:val="00FC235F"/>
    <w:rsid w:val="00FC23B0"/>
    <w:rsid w:val="00FC26AA"/>
    <w:rsid w:val="00FC3145"/>
    <w:rsid w:val="00FC39AB"/>
    <w:rsid w:val="00FC39F9"/>
    <w:rsid w:val="00FC3DF3"/>
    <w:rsid w:val="00FC3F34"/>
    <w:rsid w:val="00FC3F4B"/>
    <w:rsid w:val="00FC4082"/>
    <w:rsid w:val="00FC4138"/>
    <w:rsid w:val="00FC41CF"/>
    <w:rsid w:val="00FC49C5"/>
    <w:rsid w:val="00FC4A9D"/>
    <w:rsid w:val="00FC4AC0"/>
    <w:rsid w:val="00FC533F"/>
    <w:rsid w:val="00FC5D20"/>
    <w:rsid w:val="00FC6166"/>
    <w:rsid w:val="00FC6C49"/>
    <w:rsid w:val="00FC70D4"/>
    <w:rsid w:val="00FC7397"/>
    <w:rsid w:val="00FC74B7"/>
    <w:rsid w:val="00FD01A5"/>
    <w:rsid w:val="00FD049A"/>
    <w:rsid w:val="00FD061A"/>
    <w:rsid w:val="00FD086F"/>
    <w:rsid w:val="00FD09A1"/>
    <w:rsid w:val="00FD09B4"/>
    <w:rsid w:val="00FD0B50"/>
    <w:rsid w:val="00FD0BF6"/>
    <w:rsid w:val="00FD0E99"/>
    <w:rsid w:val="00FD0EB0"/>
    <w:rsid w:val="00FD0F56"/>
    <w:rsid w:val="00FD123A"/>
    <w:rsid w:val="00FD13F6"/>
    <w:rsid w:val="00FD1591"/>
    <w:rsid w:val="00FD1998"/>
    <w:rsid w:val="00FD1D22"/>
    <w:rsid w:val="00FD1E8F"/>
    <w:rsid w:val="00FD20C0"/>
    <w:rsid w:val="00FD2161"/>
    <w:rsid w:val="00FD2356"/>
    <w:rsid w:val="00FD2A71"/>
    <w:rsid w:val="00FD2B21"/>
    <w:rsid w:val="00FD2C54"/>
    <w:rsid w:val="00FD2F26"/>
    <w:rsid w:val="00FD34C6"/>
    <w:rsid w:val="00FD3774"/>
    <w:rsid w:val="00FD3B1A"/>
    <w:rsid w:val="00FD488A"/>
    <w:rsid w:val="00FD5043"/>
    <w:rsid w:val="00FD51A0"/>
    <w:rsid w:val="00FD5494"/>
    <w:rsid w:val="00FD5499"/>
    <w:rsid w:val="00FD5533"/>
    <w:rsid w:val="00FD5908"/>
    <w:rsid w:val="00FD5BCA"/>
    <w:rsid w:val="00FD5CBE"/>
    <w:rsid w:val="00FD63BE"/>
    <w:rsid w:val="00FD666B"/>
    <w:rsid w:val="00FD66A0"/>
    <w:rsid w:val="00FD6AF5"/>
    <w:rsid w:val="00FD6B26"/>
    <w:rsid w:val="00FD6C34"/>
    <w:rsid w:val="00FD6D21"/>
    <w:rsid w:val="00FD7082"/>
    <w:rsid w:val="00FD725D"/>
    <w:rsid w:val="00FD7273"/>
    <w:rsid w:val="00FD72FD"/>
    <w:rsid w:val="00FD7390"/>
    <w:rsid w:val="00FD763B"/>
    <w:rsid w:val="00FD77A4"/>
    <w:rsid w:val="00FD7A00"/>
    <w:rsid w:val="00FD7D5E"/>
    <w:rsid w:val="00FD7E07"/>
    <w:rsid w:val="00FD7E32"/>
    <w:rsid w:val="00FD7F4C"/>
    <w:rsid w:val="00FE0445"/>
    <w:rsid w:val="00FE04CF"/>
    <w:rsid w:val="00FE0598"/>
    <w:rsid w:val="00FE0B08"/>
    <w:rsid w:val="00FE0C54"/>
    <w:rsid w:val="00FE1DFD"/>
    <w:rsid w:val="00FE1FE9"/>
    <w:rsid w:val="00FE20EE"/>
    <w:rsid w:val="00FE2409"/>
    <w:rsid w:val="00FE2A63"/>
    <w:rsid w:val="00FE2B0B"/>
    <w:rsid w:val="00FE2C17"/>
    <w:rsid w:val="00FE2CB3"/>
    <w:rsid w:val="00FE2F18"/>
    <w:rsid w:val="00FE3129"/>
    <w:rsid w:val="00FE32EE"/>
    <w:rsid w:val="00FE34F7"/>
    <w:rsid w:val="00FE388C"/>
    <w:rsid w:val="00FE3B73"/>
    <w:rsid w:val="00FE3D4F"/>
    <w:rsid w:val="00FE4326"/>
    <w:rsid w:val="00FE436C"/>
    <w:rsid w:val="00FE43D5"/>
    <w:rsid w:val="00FE43E2"/>
    <w:rsid w:val="00FE482D"/>
    <w:rsid w:val="00FE4A7E"/>
    <w:rsid w:val="00FE4FCD"/>
    <w:rsid w:val="00FE518D"/>
    <w:rsid w:val="00FE54A6"/>
    <w:rsid w:val="00FE56E5"/>
    <w:rsid w:val="00FE6038"/>
    <w:rsid w:val="00FE6175"/>
    <w:rsid w:val="00FE632D"/>
    <w:rsid w:val="00FE6569"/>
    <w:rsid w:val="00FE68C4"/>
    <w:rsid w:val="00FE6B5F"/>
    <w:rsid w:val="00FE6CC9"/>
    <w:rsid w:val="00FE760E"/>
    <w:rsid w:val="00FE76F3"/>
    <w:rsid w:val="00FE782F"/>
    <w:rsid w:val="00FF0ACE"/>
    <w:rsid w:val="00FF0D12"/>
    <w:rsid w:val="00FF0D31"/>
    <w:rsid w:val="00FF0D92"/>
    <w:rsid w:val="00FF0FB8"/>
    <w:rsid w:val="00FF0FF0"/>
    <w:rsid w:val="00FF12A4"/>
    <w:rsid w:val="00FF1926"/>
    <w:rsid w:val="00FF1F71"/>
    <w:rsid w:val="00FF25DB"/>
    <w:rsid w:val="00FF301C"/>
    <w:rsid w:val="00FF33F8"/>
    <w:rsid w:val="00FF35E6"/>
    <w:rsid w:val="00FF38C1"/>
    <w:rsid w:val="00FF4222"/>
    <w:rsid w:val="00FF4557"/>
    <w:rsid w:val="00FF4710"/>
    <w:rsid w:val="00FF4881"/>
    <w:rsid w:val="00FF49AD"/>
    <w:rsid w:val="00FF513A"/>
    <w:rsid w:val="00FF55BF"/>
    <w:rsid w:val="00FF579B"/>
    <w:rsid w:val="00FF57EB"/>
    <w:rsid w:val="00FF5A66"/>
    <w:rsid w:val="00FF5AEE"/>
    <w:rsid w:val="00FF5E5D"/>
    <w:rsid w:val="00FF5E69"/>
    <w:rsid w:val="00FF6046"/>
    <w:rsid w:val="00FF615B"/>
    <w:rsid w:val="00FF6309"/>
    <w:rsid w:val="00FF6806"/>
    <w:rsid w:val="00FF6E60"/>
    <w:rsid w:val="00FF6ED9"/>
    <w:rsid w:val="00FF70F6"/>
    <w:rsid w:val="00FF78EF"/>
    <w:rsid w:val="00FF7AFC"/>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f">
      <v:fill color="white"/>
      <v:stroke on="f"/>
    </o:shapedefaults>
    <o:shapelayout v:ext="edit">
      <o:idmap v:ext="edit" data="1"/>
    </o:shapelayout>
  </w:shapeDefaults>
  <w:decimalSymbol w:val="."/>
  <w:listSeparator w:val=","/>
  <w14:docId w14:val="16B2ADB8"/>
  <w15:docId w15:val="{CF2EDB8E-F1B8-41EA-BF29-2ABF9133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0B7"/>
    <w:rPr>
      <w:lang w:val="es-ES_tradnl" w:eastAsia="es-ES"/>
    </w:rPr>
  </w:style>
  <w:style w:type="paragraph" w:styleId="Ttulo1">
    <w:name w:val="heading 1"/>
    <w:basedOn w:val="Normal"/>
    <w:next w:val="Normal"/>
    <w:link w:val="Ttulo1Car"/>
    <w:qFormat/>
    <w:rsid w:val="000B09D1"/>
    <w:pPr>
      <w:keepNext/>
      <w:outlineLvl w:val="0"/>
    </w:pPr>
    <w:rPr>
      <w:rFonts w:ascii="Arial" w:hAnsi="Arial" w:cs="Arial"/>
      <w:i/>
      <w:iCs/>
      <w:color w:val="000000"/>
      <w:szCs w:val="12"/>
    </w:rPr>
  </w:style>
  <w:style w:type="paragraph" w:styleId="Ttulo2">
    <w:name w:val="heading 2"/>
    <w:basedOn w:val="Normal"/>
    <w:next w:val="Normal"/>
    <w:qFormat/>
    <w:rsid w:val="00A166A4"/>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qFormat/>
    <w:rsid w:val="000B09D1"/>
    <w:pPr>
      <w:keepNext/>
      <w:outlineLvl w:val="2"/>
    </w:pPr>
    <w:rPr>
      <w:rFonts w:ascii="Arial" w:hAnsi="Arial" w:cs="Arial"/>
      <w:b/>
      <w:bCs/>
      <w:color w:val="000000"/>
      <w:sz w:val="20"/>
      <w:szCs w:val="12"/>
    </w:rPr>
  </w:style>
  <w:style w:type="paragraph" w:styleId="Ttulo4">
    <w:name w:val="heading 4"/>
    <w:basedOn w:val="Normal"/>
    <w:next w:val="Normal"/>
    <w:qFormat/>
    <w:rsid w:val="000B09D1"/>
    <w:pPr>
      <w:keepNext/>
      <w:outlineLvl w:val="3"/>
    </w:pPr>
    <w:rPr>
      <w:rFonts w:ascii="Arial" w:hAnsi="Arial" w:cs="Arial"/>
      <w:b/>
      <w:bCs/>
      <w:color w:val="000000"/>
      <w:szCs w:val="12"/>
    </w:rPr>
  </w:style>
  <w:style w:type="paragraph" w:styleId="Ttulo5">
    <w:name w:val="heading 5"/>
    <w:basedOn w:val="Normal"/>
    <w:next w:val="Normal"/>
    <w:link w:val="Ttulo5Car"/>
    <w:unhideWhenUsed/>
    <w:qFormat/>
    <w:rsid w:val="00FC4138"/>
    <w:pPr>
      <w:spacing w:before="240" w:after="60"/>
      <w:outlineLvl w:val="4"/>
    </w:pPr>
    <w:rPr>
      <w:rFonts w:ascii="Calibri" w:hAnsi="Calibri"/>
      <w:b/>
      <w:bCs/>
      <w:i/>
      <w:iCs/>
      <w:sz w:val="26"/>
      <w:szCs w:val="26"/>
    </w:rPr>
  </w:style>
  <w:style w:type="paragraph" w:styleId="Ttulo6">
    <w:name w:val="heading 6"/>
    <w:basedOn w:val="Normal"/>
    <w:next w:val="Normal"/>
    <w:link w:val="Ttulo6Car"/>
    <w:semiHidden/>
    <w:unhideWhenUsed/>
    <w:qFormat/>
    <w:rsid w:val="007E252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uiPriority w:val="99"/>
    <w:rsid w:val="000B09D1"/>
    <w:rPr>
      <w:rFonts w:ascii="Arial" w:hAnsi="Arial"/>
      <w:b/>
      <w:sz w:val="18"/>
      <w:szCs w:val="20"/>
      <w:lang w:val="es-MX"/>
    </w:rPr>
  </w:style>
  <w:style w:type="paragraph" w:styleId="Textoindependiente">
    <w:name w:val="Body Text"/>
    <w:aliases w:val="Texto independiente Car Car,Texto independiente Car,Texto independiente Car2,Texto independiente Car1 Car,Texto independiente Car Car Car1,Texto independiente Car1 Car Car Car Car Car Car Car Car Car Car Car Car Car Car Car"/>
    <w:basedOn w:val="Normal"/>
    <w:link w:val="TextoindependienteCar1"/>
    <w:rsid w:val="000B09D1"/>
    <w:rPr>
      <w:rFonts w:ascii="Arial" w:hAnsi="Arial" w:cs="Arial"/>
      <w:b/>
      <w:bCs/>
      <w:color w:val="000000"/>
      <w:szCs w:val="12"/>
    </w:rPr>
  </w:style>
  <w:style w:type="paragraph" w:styleId="Textoindependiente2">
    <w:name w:val="Body Text 2"/>
    <w:basedOn w:val="Normal"/>
    <w:link w:val="Textoindependiente2Car"/>
    <w:rsid w:val="000B09D1"/>
    <w:rPr>
      <w:rFonts w:ascii="Arial" w:hAnsi="Arial" w:cs="Arial"/>
      <w:color w:val="000000"/>
      <w:sz w:val="20"/>
      <w:szCs w:val="12"/>
    </w:rPr>
  </w:style>
  <w:style w:type="paragraph" w:styleId="Piedepgina">
    <w:name w:val="footer"/>
    <w:basedOn w:val="Normal"/>
    <w:link w:val="PiedepginaCar"/>
    <w:uiPriority w:val="99"/>
    <w:rsid w:val="000B09D1"/>
    <w:pPr>
      <w:tabs>
        <w:tab w:val="center" w:pos="4252"/>
        <w:tab w:val="right" w:pos="8504"/>
      </w:tabs>
    </w:pPr>
  </w:style>
  <w:style w:type="character" w:styleId="Nmerodepgina">
    <w:name w:val="page number"/>
    <w:basedOn w:val="Fuentedeprrafopredeter"/>
    <w:rsid w:val="000B09D1"/>
  </w:style>
  <w:style w:type="paragraph" w:styleId="Lista2">
    <w:name w:val="List 2"/>
    <w:basedOn w:val="Normal"/>
    <w:rsid w:val="000B09D1"/>
    <w:pPr>
      <w:ind w:left="566" w:hanging="283"/>
    </w:pPr>
  </w:style>
  <w:style w:type="paragraph" w:styleId="Lista3">
    <w:name w:val="List 3"/>
    <w:basedOn w:val="Normal"/>
    <w:rsid w:val="000B09D1"/>
    <w:pPr>
      <w:ind w:left="849" w:hanging="283"/>
    </w:pPr>
  </w:style>
  <w:style w:type="paragraph" w:styleId="Lista4">
    <w:name w:val="List 4"/>
    <w:basedOn w:val="Normal"/>
    <w:rsid w:val="000B09D1"/>
    <w:pPr>
      <w:ind w:left="1132" w:hanging="283"/>
    </w:pPr>
  </w:style>
  <w:style w:type="paragraph" w:styleId="Sangradetextonormal">
    <w:name w:val="Body Text Indent"/>
    <w:basedOn w:val="Normal"/>
    <w:rsid w:val="000B09D1"/>
    <w:pPr>
      <w:spacing w:after="120"/>
      <w:ind w:left="283"/>
    </w:pPr>
  </w:style>
  <w:style w:type="character" w:customStyle="1" w:styleId="TextoindependienteCar1">
    <w:name w:val="Texto independiente Car1"/>
    <w:aliases w:val="Texto independiente Car Car Car,Texto independiente Car Car1,Texto independiente Car2 Car,Texto independiente Car1 Car Car,Texto independiente Car Car Car1 Car"/>
    <w:basedOn w:val="Fuentedeprrafopredeter"/>
    <w:link w:val="Textoindependiente"/>
    <w:rsid w:val="000B09D1"/>
    <w:rPr>
      <w:rFonts w:ascii="Arial" w:hAnsi="Arial" w:cs="Arial"/>
      <w:b/>
      <w:bCs/>
      <w:color w:val="000000"/>
      <w:sz w:val="24"/>
      <w:szCs w:val="12"/>
      <w:lang w:val="es-ES" w:eastAsia="es-ES" w:bidi="ar-SA"/>
    </w:rPr>
  </w:style>
  <w:style w:type="table" w:styleId="Tablaconcuadrcula">
    <w:name w:val="Table Grid"/>
    <w:basedOn w:val="Tablanormal"/>
    <w:uiPriority w:val="59"/>
    <w:rsid w:val="00802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365DC4"/>
    <w:pPr>
      <w:tabs>
        <w:tab w:val="center" w:pos="4320"/>
        <w:tab w:val="right" w:pos="8640"/>
      </w:tabs>
    </w:pPr>
  </w:style>
  <w:style w:type="character" w:customStyle="1" w:styleId="TextoindependienteCar1CarCarCarCarCarCarCarCarCarCarCarCar">
    <w:name w:val="Texto independiente Car1 Car Car Car Car Car Car Car Car Car Car Car Car"/>
    <w:basedOn w:val="Fuentedeprrafopredeter"/>
    <w:rsid w:val="00656147"/>
    <w:rPr>
      <w:rFonts w:ascii="Arial" w:hAnsi="Arial" w:cs="Arial"/>
      <w:b/>
      <w:bCs/>
      <w:color w:val="000000"/>
      <w:sz w:val="24"/>
      <w:szCs w:val="12"/>
      <w:lang w:val="es-ES" w:eastAsia="es-ES" w:bidi="ar-SA"/>
    </w:rPr>
  </w:style>
  <w:style w:type="paragraph" w:customStyle="1" w:styleId="xl27">
    <w:name w:val="xl27"/>
    <w:basedOn w:val="Normal"/>
    <w:rsid w:val="004A7148"/>
    <w:pPr>
      <w:spacing w:before="100" w:beforeAutospacing="1" w:after="100" w:afterAutospacing="1"/>
    </w:pPr>
    <w:rPr>
      <w:rFonts w:ascii="Arial" w:eastAsia="Arial Unicode MS" w:hAnsi="Arial" w:cs="Arial"/>
      <w:sz w:val="14"/>
      <w:szCs w:val="14"/>
    </w:rPr>
  </w:style>
  <w:style w:type="paragraph" w:customStyle="1" w:styleId="xl25">
    <w:name w:val="xl25"/>
    <w:basedOn w:val="Normal"/>
    <w:rsid w:val="00797E4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4"/>
      <w:szCs w:val="14"/>
    </w:rPr>
  </w:style>
  <w:style w:type="character" w:customStyle="1" w:styleId="TextoindependienteCarCarCarCar">
    <w:name w:val="Texto independiente Car Car Car Car"/>
    <w:aliases w:val="Texto independiente Car2 Car Car,Texto independiente Car1 Car Car Car,Texto independiente Car Car Car1 Car Car,Texto independiente Car1 Car Car Car Car Car Car Car"/>
    <w:basedOn w:val="Fuentedeprrafopredeter"/>
    <w:rsid w:val="004B185B"/>
    <w:rPr>
      <w:rFonts w:ascii="Arial" w:hAnsi="Arial" w:cs="Arial"/>
      <w:b/>
      <w:bCs/>
      <w:color w:val="000000"/>
      <w:szCs w:val="12"/>
      <w:lang w:val="es-ES" w:eastAsia="es-ES" w:bidi="ar-SA"/>
    </w:rPr>
  </w:style>
  <w:style w:type="paragraph" w:styleId="Textodeglobo">
    <w:name w:val="Balloon Text"/>
    <w:basedOn w:val="Normal"/>
    <w:link w:val="TextodegloboCar"/>
    <w:uiPriority w:val="99"/>
    <w:semiHidden/>
    <w:rsid w:val="00417ABD"/>
    <w:rPr>
      <w:rFonts w:ascii="Tahoma" w:hAnsi="Tahoma" w:cs="Tahoma"/>
      <w:sz w:val="16"/>
      <w:szCs w:val="16"/>
    </w:rPr>
  </w:style>
  <w:style w:type="character" w:styleId="Hipervnculo">
    <w:name w:val="Hyperlink"/>
    <w:basedOn w:val="Fuentedeprrafopredeter"/>
    <w:rsid w:val="00655129"/>
    <w:rPr>
      <w:rFonts w:ascii="Arial" w:hAnsi="Arial" w:cs="Arial" w:hint="default"/>
      <w:strike w:val="0"/>
      <w:dstrike w:val="0"/>
      <w:color w:val="0000FF"/>
      <w:u w:val="none"/>
      <w:effect w:val="none"/>
    </w:rPr>
  </w:style>
  <w:style w:type="paragraph" w:styleId="Textosinformato">
    <w:name w:val="Plain Text"/>
    <w:basedOn w:val="Normal"/>
    <w:link w:val="TextosinformatoCar"/>
    <w:rsid w:val="00366664"/>
    <w:rPr>
      <w:rFonts w:ascii="Courier New" w:hAnsi="Courier New"/>
      <w:sz w:val="20"/>
      <w:szCs w:val="20"/>
      <w:lang w:val="es-MX"/>
    </w:rPr>
  </w:style>
  <w:style w:type="character" w:customStyle="1" w:styleId="TextosinformatoCar">
    <w:name w:val="Texto sin formato Car"/>
    <w:basedOn w:val="Fuentedeprrafopredeter"/>
    <w:link w:val="Textosinformato"/>
    <w:rsid w:val="00366664"/>
    <w:rPr>
      <w:rFonts w:ascii="Courier New" w:hAnsi="Courier New"/>
      <w:lang w:val="es-MX"/>
    </w:rPr>
  </w:style>
  <w:style w:type="character" w:customStyle="1" w:styleId="Textoindependiente3Car">
    <w:name w:val="Texto independiente 3 Car"/>
    <w:basedOn w:val="Fuentedeprrafopredeter"/>
    <w:link w:val="Textoindependiente3"/>
    <w:uiPriority w:val="99"/>
    <w:rsid w:val="008476D7"/>
    <w:rPr>
      <w:rFonts w:ascii="Arial" w:hAnsi="Arial"/>
      <w:b/>
      <w:sz w:val="18"/>
      <w:lang w:val="es-MX" w:eastAsia="es-ES" w:bidi="ar-SA"/>
    </w:rPr>
  </w:style>
  <w:style w:type="character" w:customStyle="1" w:styleId="CarCar1">
    <w:name w:val="Car Car1"/>
    <w:basedOn w:val="Fuentedeprrafopredeter"/>
    <w:rsid w:val="00E17BC5"/>
    <w:rPr>
      <w:rFonts w:ascii="Courier New" w:hAnsi="Courier New"/>
      <w:lang w:val="es-MX"/>
    </w:rPr>
  </w:style>
  <w:style w:type="paragraph" w:styleId="Sangra3detindependiente">
    <w:name w:val="Body Text Indent 3"/>
    <w:basedOn w:val="Normal"/>
    <w:rsid w:val="00E17BC5"/>
    <w:pPr>
      <w:spacing w:after="120"/>
      <w:ind w:left="283"/>
    </w:pPr>
    <w:rPr>
      <w:sz w:val="16"/>
      <w:szCs w:val="16"/>
    </w:rPr>
  </w:style>
  <w:style w:type="paragraph" w:customStyle="1" w:styleId="LOGO">
    <w:name w:val="LOGO"/>
    <w:basedOn w:val="Normal"/>
    <w:rsid w:val="005332A6"/>
    <w:pPr>
      <w:spacing w:before="240" w:after="120"/>
      <w:jc w:val="center"/>
    </w:pPr>
    <w:rPr>
      <w:rFonts w:ascii="Geometr231 BT" w:hAnsi="Geometr231 BT"/>
      <w:sz w:val="20"/>
      <w:szCs w:val="20"/>
      <w:lang w:val="es-MX"/>
    </w:rPr>
  </w:style>
  <w:style w:type="character" w:customStyle="1" w:styleId="Textoindependiente2Car">
    <w:name w:val="Texto independiente 2 Car"/>
    <w:basedOn w:val="Fuentedeprrafopredeter"/>
    <w:link w:val="Textoindependiente2"/>
    <w:rsid w:val="00582861"/>
    <w:rPr>
      <w:rFonts w:ascii="Arial" w:hAnsi="Arial" w:cs="Arial"/>
      <w:color w:val="000000"/>
      <w:szCs w:val="12"/>
      <w:lang w:val="es-ES" w:eastAsia="es-ES"/>
    </w:rPr>
  </w:style>
  <w:style w:type="paragraph" w:styleId="NormalWeb">
    <w:name w:val="Normal (Web)"/>
    <w:basedOn w:val="Normal"/>
    <w:uiPriority w:val="99"/>
    <w:unhideWhenUsed/>
    <w:rsid w:val="00DC4C2A"/>
    <w:pPr>
      <w:spacing w:before="100" w:beforeAutospacing="1" w:after="100" w:afterAutospacing="1"/>
    </w:pPr>
    <w:rPr>
      <w:lang w:val="es-MX" w:eastAsia="es-MX"/>
    </w:rPr>
  </w:style>
  <w:style w:type="character" w:customStyle="1" w:styleId="apple-converted-space">
    <w:name w:val="apple-converted-space"/>
    <w:basedOn w:val="Fuentedeprrafopredeter"/>
    <w:rsid w:val="00DC4C2A"/>
  </w:style>
  <w:style w:type="character" w:styleId="Textoennegrita">
    <w:name w:val="Strong"/>
    <w:basedOn w:val="Fuentedeprrafopredeter"/>
    <w:uiPriority w:val="22"/>
    <w:qFormat/>
    <w:rsid w:val="00092D02"/>
    <w:rPr>
      <w:b/>
      <w:bCs/>
    </w:rPr>
  </w:style>
  <w:style w:type="paragraph" w:styleId="Prrafodelista">
    <w:name w:val="List Paragraph"/>
    <w:basedOn w:val="Normal"/>
    <w:link w:val="PrrafodelistaCar"/>
    <w:uiPriority w:val="34"/>
    <w:qFormat/>
    <w:rsid w:val="001F7E47"/>
    <w:pPr>
      <w:spacing w:after="200" w:line="276" w:lineRule="auto"/>
      <w:ind w:left="720"/>
      <w:contextualSpacing/>
    </w:pPr>
    <w:rPr>
      <w:rFonts w:ascii="Calibri" w:eastAsia="Calibri" w:hAnsi="Calibri"/>
      <w:sz w:val="22"/>
      <w:szCs w:val="22"/>
      <w:lang w:eastAsia="en-US"/>
    </w:rPr>
  </w:style>
  <w:style w:type="character" w:customStyle="1" w:styleId="Ttulo1Car">
    <w:name w:val="Título 1 Car"/>
    <w:basedOn w:val="Fuentedeprrafopredeter"/>
    <w:link w:val="Ttulo1"/>
    <w:rsid w:val="00042B4B"/>
    <w:rPr>
      <w:rFonts w:ascii="Arial" w:hAnsi="Arial" w:cs="Arial"/>
      <w:i/>
      <w:iCs/>
      <w:color w:val="000000"/>
      <w:sz w:val="24"/>
      <w:szCs w:val="12"/>
    </w:rPr>
  </w:style>
  <w:style w:type="character" w:customStyle="1" w:styleId="Ttulo5Car">
    <w:name w:val="Título 5 Car"/>
    <w:basedOn w:val="Fuentedeprrafopredeter"/>
    <w:link w:val="Ttulo5"/>
    <w:rsid w:val="00FC4138"/>
    <w:rPr>
      <w:rFonts w:ascii="Calibri" w:eastAsia="Times New Roman" w:hAnsi="Calibri" w:cs="Times New Roman"/>
      <w:b/>
      <w:bCs/>
      <w:i/>
      <w:iCs/>
      <w:sz w:val="26"/>
      <w:szCs w:val="26"/>
    </w:rPr>
  </w:style>
  <w:style w:type="character" w:customStyle="1" w:styleId="Ttulo6Car">
    <w:name w:val="Título 6 Car"/>
    <w:basedOn w:val="Fuentedeprrafopredeter"/>
    <w:link w:val="Ttulo6"/>
    <w:semiHidden/>
    <w:rsid w:val="007E2527"/>
    <w:rPr>
      <w:rFonts w:ascii="Calibri" w:eastAsia="Times New Roman" w:hAnsi="Calibri" w:cs="Times New Roman"/>
      <w:b/>
      <w:bCs/>
      <w:sz w:val="22"/>
      <w:szCs w:val="22"/>
    </w:rPr>
  </w:style>
  <w:style w:type="character" w:customStyle="1" w:styleId="EncabezadoCar">
    <w:name w:val="Encabezado Car"/>
    <w:basedOn w:val="Fuentedeprrafopredeter"/>
    <w:link w:val="Encabezado"/>
    <w:uiPriority w:val="99"/>
    <w:rsid w:val="008946C3"/>
    <w:rPr>
      <w:sz w:val="24"/>
      <w:szCs w:val="24"/>
    </w:rPr>
  </w:style>
  <w:style w:type="character" w:styleId="nfasis">
    <w:name w:val="Emphasis"/>
    <w:basedOn w:val="Fuentedeprrafopredeter"/>
    <w:qFormat/>
    <w:rsid w:val="00DC0457"/>
    <w:rPr>
      <w:i/>
      <w:iCs/>
    </w:rPr>
  </w:style>
  <w:style w:type="character" w:customStyle="1" w:styleId="apple-style-span">
    <w:name w:val="apple-style-span"/>
    <w:basedOn w:val="Fuentedeprrafopredeter"/>
    <w:rsid w:val="00DC0457"/>
  </w:style>
  <w:style w:type="paragraph" w:styleId="Puesto">
    <w:name w:val="Title"/>
    <w:basedOn w:val="Normal"/>
    <w:link w:val="PuestoCar"/>
    <w:qFormat/>
    <w:rsid w:val="00DC0457"/>
    <w:pPr>
      <w:jc w:val="center"/>
    </w:pPr>
    <w:rPr>
      <w:rFonts w:ascii="Tahoma" w:hAnsi="Tahoma" w:cs="Tahoma"/>
      <w:b/>
      <w:bCs/>
      <w:sz w:val="72"/>
      <w:lang w:val="es-MX"/>
    </w:rPr>
  </w:style>
  <w:style w:type="character" w:customStyle="1" w:styleId="PuestoCar">
    <w:name w:val="Puesto Car"/>
    <w:basedOn w:val="Fuentedeprrafopredeter"/>
    <w:link w:val="Puesto"/>
    <w:rsid w:val="00DC0457"/>
    <w:rPr>
      <w:rFonts w:ascii="Tahoma" w:hAnsi="Tahoma" w:cs="Tahoma"/>
      <w:b/>
      <w:bCs/>
      <w:sz w:val="72"/>
      <w:szCs w:val="24"/>
      <w:lang w:val="es-MX"/>
    </w:rPr>
  </w:style>
  <w:style w:type="paragraph" w:styleId="Sinespaciado">
    <w:name w:val="No Spacing"/>
    <w:uiPriority w:val="1"/>
    <w:qFormat/>
    <w:rsid w:val="004470BA"/>
    <w:rPr>
      <w:rFonts w:asciiTheme="minorHAnsi" w:eastAsiaTheme="minorHAnsi" w:hAnsiTheme="minorHAnsi" w:cstheme="minorBidi"/>
      <w:sz w:val="22"/>
      <w:szCs w:val="22"/>
      <w:lang w:eastAsia="en-US"/>
    </w:rPr>
  </w:style>
  <w:style w:type="paragraph" w:customStyle="1" w:styleId="Listavistosa-nfasis11">
    <w:name w:val="Lista vistosa - Énfasis 11"/>
    <w:basedOn w:val="Normal"/>
    <w:rsid w:val="00283BD5"/>
    <w:pPr>
      <w:widowControl w:val="0"/>
      <w:suppressAutoHyphens/>
      <w:spacing w:after="200" w:line="276" w:lineRule="auto"/>
      <w:ind w:left="720"/>
    </w:pPr>
    <w:rPr>
      <w:rFonts w:ascii="Calibri" w:eastAsia="Calibri" w:hAnsi="Calibri"/>
      <w:sz w:val="22"/>
      <w:szCs w:val="22"/>
      <w:lang w:eastAsia="ar-SA"/>
    </w:rPr>
  </w:style>
  <w:style w:type="character" w:styleId="Refdecomentario">
    <w:name w:val="annotation reference"/>
    <w:basedOn w:val="Fuentedeprrafopredeter"/>
    <w:uiPriority w:val="99"/>
    <w:rsid w:val="00DE3AEC"/>
    <w:rPr>
      <w:sz w:val="16"/>
      <w:szCs w:val="16"/>
    </w:rPr>
  </w:style>
  <w:style w:type="paragraph" w:styleId="Textocomentario">
    <w:name w:val="annotation text"/>
    <w:basedOn w:val="Normal"/>
    <w:link w:val="TextocomentarioCar"/>
    <w:uiPriority w:val="99"/>
    <w:rsid w:val="00DE3AEC"/>
    <w:rPr>
      <w:sz w:val="20"/>
      <w:szCs w:val="20"/>
    </w:rPr>
  </w:style>
  <w:style w:type="character" w:customStyle="1" w:styleId="TextocomentarioCar">
    <w:name w:val="Texto comentario Car"/>
    <w:basedOn w:val="Fuentedeprrafopredeter"/>
    <w:link w:val="Textocomentario"/>
    <w:uiPriority w:val="99"/>
    <w:rsid w:val="00DE3AEC"/>
    <w:rPr>
      <w:sz w:val="20"/>
      <w:szCs w:val="20"/>
      <w:lang w:val="es-ES" w:eastAsia="es-ES"/>
    </w:rPr>
  </w:style>
  <w:style w:type="paragraph" w:styleId="Asuntodelcomentario">
    <w:name w:val="annotation subject"/>
    <w:basedOn w:val="Textocomentario"/>
    <w:next w:val="Textocomentario"/>
    <w:link w:val="AsuntodelcomentarioCar"/>
    <w:rsid w:val="00DE3AEC"/>
    <w:rPr>
      <w:b/>
      <w:bCs/>
    </w:rPr>
  </w:style>
  <w:style w:type="character" w:customStyle="1" w:styleId="AsuntodelcomentarioCar">
    <w:name w:val="Asunto del comentario Car"/>
    <w:basedOn w:val="TextocomentarioCar"/>
    <w:link w:val="Asuntodelcomentario"/>
    <w:rsid w:val="00DE3AEC"/>
    <w:rPr>
      <w:b/>
      <w:bCs/>
      <w:sz w:val="20"/>
      <w:szCs w:val="20"/>
      <w:lang w:val="es-ES" w:eastAsia="es-ES"/>
    </w:rPr>
  </w:style>
  <w:style w:type="character" w:customStyle="1" w:styleId="TextodegloboCar">
    <w:name w:val="Texto de globo Car"/>
    <w:basedOn w:val="Fuentedeprrafopredeter"/>
    <w:link w:val="Textodeglobo"/>
    <w:uiPriority w:val="99"/>
    <w:semiHidden/>
    <w:rsid w:val="00A1449C"/>
    <w:rPr>
      <w:rFonts w:ascii="Tahoma" w:hAnsi="Tahoma" w:cs="Tahoma"/>
      <w:sz w:val="16"/>
      <w:szCs w:val="16"/>
      <w:lang w:val="es-ES_tradnl" w:eastAsia="es-ES"/>
    </w:rPr>
  </w:style>
  <w:style w:type="character" w:customStyle="1" w:styleId="PiedepginaCar">
    <w:name w:val="Pie de página Car"/>
    <w:basedOn w:val="Fuentedeprrafopredeter"/>
    <w:link w:val="Piedepgina"/>
    <w:uiPriority w:val="99"/>
    <w:rsid w:val="00A1449C"/>
    <w:rPr>
      <w:lang w:val="es-ES_tradnl" w:eastAsia="es-ES"/>
    </w:rPr>
  </w:style>
  <w:style w:type="character" w:customStyle="1" w:styleId="Ttulo3Car">
    <w:name w:val="Título 3 Car"/>
    <w:basedOn w:val="Fuentedeprrafopredeter"/>
    <w:link w:val="Ttulo3"/>
    <w:uiPriority w:val="9"/>
    <w:rsid w:val="00A1449C"/>
    <w:rPr>
      <w:rFonts w:ascii="Arial" w:hAnsi="Arial" w:cs="Arial"/>
      <w:b/>
      <w:bCs/>
      <w:color w:val="000000"/>
      <w:sz w:val="20"/>
      <w:szCs w:val="12"/>
      <w:lang w:val="es-ES_tradnl" w:eastAsia="es-ES"/>
    </w:rPr>
  </w:style>
  <w:style w:type="paragraph" w:styleId="Revisin">
    <w:name w:val="Revision"/>
    <w:hidden/>
    <w:semiHidden/>
    <w:rsid w:val="00B31B14"/>
    <w:rPr>
      <w:lang w:val="es-ES_tradnl" w:eastAsia="es-ES"/>
    </w:rPr>
  </w:style>
  <w:style w:type="character" w:customStyle="1" w:styleId="PrrafodelistaCar">
    <w:name w:val="Párrafo de lista Car"/>
    <w:link w:val="Prrafodelista"/>
    <w:uiPriority w:val="34"/>
    <w:locked/>
    <w:rsid w:val="008E67A2"/>
    <w:rPr>
      <w:rFonts w:ascii="Calibri" w:eastAsia="Calibri" w:hAnsi="Calibri"/>
      <w:sz w:val="22"/>
      <w:szCs w:val="22"/>
      <w:lang w:val="es-ES_tradnl" w:eastAsia="en-US"/>
    </w:rPr>
  </w:style>
  <w:style w:type="paragraph" w:customStyle="1" w:styleId="Cuerpo">
    <w:name w:val="Cuerpo"/>
    <w:rsid w:val="008839E6"/>
    <w:pPr>
      <w:pBdr>
        <w:top w:val="nil"/>
        <w:left w:val="nil"/>
        <w:bottom w:val="nil"/>
        <w:right w:val="nil"/>
        <w:between w:val="nil"/>
        <w:bar w:val="nil"/>
      </w:pBdr>
    </w:pPr>
    <w:rPr>
      <w:rFonts w:ascii="Helvetica" w:eastAsia="Arial Unicode MS" w:hAnsi="Helvetica" w:cs="Arial Unicode MS"/>
      <w:color w:val="000000"/>
      <w:sz w:val="22"/>
      <w:szCs w:val="22"/>
      <w:bdr w:val="nil"/>
      <w:lang w:val="es-ES_tradnl" w:eastAsia="es-ES_tradnl"/>
    </w:rPr>
  </w:style>
  <w:style w:type="numbering" w:customStyle="1" w:styleId="Letra">
    <w:name w:val="Letra"/>
    <w:rsid w:val="008839E6"/>
    <w:pPr>
      <w:numPr>
        <w:numId w:val="38"/>
      </w:numPr>
    </w:pPr>
  </w:style>
  <w:style w:type="paragraph" w:customStyle="1" w:styleId="Normal1">
    <w:name w:val="Normal1"/>
    <w:rsid w:val="008839E6"/>
    <w:pPr>
      <w:widowControl w:val="0"/>
    </w:pPr>
    <w:rPr>
      <w:rFonts w:ascii="Cambria" w:eastAsia="Cambria" w:hAnsi="Cambria" w:cs="Cambria"/>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565">
      <w:bodyDiv w:val="1"/>
      <w:marLeft w:val="0"/>
      <w:marRight w:val="0"/>
      <w:marTop w:val="0"/>
      <w:marBottom w:val="0"/>
      <w:divBdr>
        <w:top w:val="none" w:sz="0" w:space="0" w:color="auto"/>
        <w:left w:val="none" w:sz="0" w:space="0" w:color="auto"/>
        <w:bottom w:val="none" w:sz="0" w:space="0" w:color="auto"/>
        <w:right w:val="none" w:sz="0" w:space="0" w:color="auto"/>
      </w:divBdr>
    </w:div>
    <w:div w:id="212081832">
      <w:bodyDiv w:val="1"/>
      <w:marLeft w:val="0"/>
      <w:marRight w:val="0"/>
      <w:marTop w:val="0"/>
      <w:marBottom w:val="0"/>
      <w:divBdr>
        <w:top w:val="none" w:sz="0" w:space="0" w:color="auto"/>
        <w:left w:val="none" w:sz="0" w:space="0" w:color="auto"/>
        <w:bottom w:val="none" w:sz="0" w:space="0" w:color="auto"/>
        <w:right w:val="none" w:sz="0" w:space="0" w:color="auto"/>
      </w:divBdr>
    </w:div>
    <w:div w:id="227809091">
      <w:bodyDiv w:val="1"/>
      <w:marLeft w:val="0"/>
      <w:marRight w:val="0"/>
      <w:marTop w:val="0"/>
      <w:marBottom w:val="0"/>
      <w:divBdr>
        <w:top w:val="none" w:sz="0" w:space="0" w:color="auto"/>
        <w:left w:val="none" w:sz="0" w:space="0" w:color="auto"/>
        <w:bottom w:val="none" w:sz="0" w:space="0" w:color="auto"/>
        <w:right w:val="none" w:sz="0" w:space="0" w:color="auto"/>
      </w:divBdr>
    </w:div>
    <w:div w:id="228657714">
      <w:bodyDiv w:val="1"/>
      <w:marLeft w:val="0"/>
      <w:marRight w:val="0"/>
      <w:marTop w:val="0"/>
      <w:marBottom w:val="0"/>
      <w:divBdr>
        <w:top w:val="none" w:sz="0" w:space="0" w:color="auto"/>
        <w:left w:val="none" w:sz="0" w:space="0" w:color="auto"/>
        <w:bottom w:val="none" w:sz="0" w:space="0" w:color="auto"/>
        <w:right w:val="none" w:sz="0" w:space="0" w:color="auto"/>
      </w:divBdr>
    </w:div>
    <w:div w:id="237325274">
      <w:bodyDiv w:val="1"/>
      <w:marLeft w:val="0"/>
      <w:marRight w:val="0"/>
      <w:marTop w:val="0"/>
      <w:marBottom w:val="0"/>
      <w:divBdr>
        <w:top w:val="none" w:sz="0" w:space="0" w:color="auto"/>
        <w:left w:val="none" w:sz="0" w:space="0" w:color="auto"/>
        <w:bottom w:val="none" w:sz="0" w:space="0" w:color="auto"/>
        <w:right w:val="none" w:sz="0" w:space="0" w:color="auto"/>
      </w:divBdr>
    </w:div>
    <w:div w:id="253707154">
      <w:bodyDiv w:val="1"/>
      <w:marLeft w:val="0"/>
      <w:marRight w:val="0"/>
      <w:marTop w:val="0"/>
      <w:marBottom w:val="0"/>
      <w:divBdr>
        <w:top w:val="none" w:sz="0" w:space="0" w:color="auto"/>
        <w:left w:val="none" w:sz="0" w:space="0" w:color="auto"/>
        <w:bottom w:val="none" w:sz="0" w:space="0" w:color="auto"/>
        <w:right w:val="none" w:sz="0" w:space="0" w:color="auto"/>
      </w:divBdr>
    </w:div>
    <w:div w:id="264269195">
      <w:bodyDiv w:val="1"/>
      <w:marLeft w:val="0"/>
      <w:marRight w:val="0"/>
      <w:marTop w:val="0"/>
      <w:marBottom w:val="0"/>
      <w:divBdr>
        <w:top w:val="none" w:sz="0" w:space="0" w:color="auto"/>
        <w:left w:val="none" w:sz="0" w:space="0" w:color="auto"/>
        <w:bottom w:val="none" w:sz="0" w:space="0" w:color="auto"/>
        <w:right w:val="none" w:sz="0" w:space="0" w:color="auto"/>
      </w:divBdr>
    </w:div>
    <w:div w:id="322202862">
      <w:bodyDiv w:val="1"/>
      <w:marLeft w:val="0"/>
      <w:marRight w:val="0"/>
      <w:marTop w:val="0"/>
      <w:marBottom w:val="0"/>
      <w:divBdr>
        <w:top w:val="none" w:sz="0" w:space="0" w:color="auto"/>
        <w:left w:val="none" w:sz="0" w:space="0" w:color="auto"/>
        <w:bottom w:val="none" w:sz="0" w:space="0" w:color="auto"/>
        <w:right w:val="none" w:sz="0" w:space="0" w:color="auto"/>
      </w:divBdr>
    </w:div>
    <w:div w:id="324168573">
      <w:bodyDiv w:val="1"/>
      <w:marLeft w:val="0"/>
      <w:marRight w:val="0"/>
      <w:marTop w:val="0"/>
      <w:marBottom w:val="0"/>
      <w:divBdr>
        <w:top w:val="none" w:sz="0" w:space="0" w:color="auto"/>
        <w:left w:val="none" w:sz="0" w:space="0" w:color="auto"/>
        <w:bottom w:val="none" w:sz="0" w:space="0" w:color="auto"/>
        <w:right w:val="none" w:sz="0" w:space="0" w:color="auto"/>
      </w:divBdr>
    </w:div>
    <w:div w:id="344987064">
      <w:bodyDiv w:val="1"/>
      <w:marLeft w:val="0"/>
      <w:marRight w:val="0"/>
      <w:marTop w:val="0"/>
      <w:marBottom w:val="0"/>
      <w:divBdr>
        <w:top w:val="none" w:sz="0" w:space="0" w:color="auto"/>
        <w:left w:val="none" w:sz="0" w:space="0" w:color="auto"/>
        <w:bottom w:val="none" w:sz="0" w:space="0" w:color="auto"/>
        <w:right w:val="none" w:sz="0" w:space="0" w:color="auto"/>
      </w:divBdr>
    </w:div>
    <w:div w:id="357505961">
      <w:bodyDiv w:val="1"/>
      <w:marLeft w:val="0"/>
      <w:marRight w:val="0"/>
      <w:marTop w:val="0"/>
      <w:marBottom w:val="0"/>
      <w:divBdr>
        <w:top w:val="none" w:sz="0" w:space="0" w:color="auto"/>
        <w:left w:val="none" w:sz="0" w:space="0" w:color="auto"/>
        <w:bottom w:val="none" w:sz="0" w:space="0" w:color="auto"/>
        <w:right w:val="none" w:sz="0" w:space="0" w:color="auto"/>
      </w:divBdr>
    </w:div>
    <w:div w:id="362025286">
      <w:bodyDiv w:val="1"/>
      <w:marLeft w:val="0"/>
      <w:marRight w:val="0"/>
      <w:marTop w:val="0"/>
      <w:marBottom w:val="0"/>
      <w:divBdr>
        <w:top w:val="none" w:sz="0" w:space="0" w:color="auto"/>
        <w:left w:val="none" w:sz="0" w:space="0" w:color="auto"/>
        <w:bottom w:val="none" w:sz="0" w:space="0" w:color="auto"/>
        <w:right w:val="none" w:sz="0" w:space="0" w:color="auto"/>
      </w:divBdr>
    </w:div>
    <w:div w:id="415320433">
      <w:bodyDiv w:val="1"/>
      <w:marLeft w:val="0"/>
      <w:marRight w:val="0"/>
      <w:marTop w:val="0"/>
      <w:marBottom w:val="0"/>
      <w:divBdr>
        <w:top w:val="none" w:sz="0" w:space="0" w:color="auto"/>
        <w:left w:val="none" w:sz="0" w:space="0" w:color="auto"/>
        <w:bottom w:val="none" w:sz="0" w:space="0" w:color="auto"/>
        <w:right w:val="none" w:sz="0" w:space="0" w:color="auto"/>
      </w:divBdr>
    </w:div>
    <w:div w:id="487138138">
      <w:bodyDiv w:val="1"/>
      <w:marLeft w:val="0"/>
      <w:marRight w:val="0"/>
      <w:marTop w:val="0"/>
      <w:marBottom w:val="0"/>
      <w:divBdr>
        <w:top w:val="none" w:sz="0" w:space="0" w:color="auto"/>
        <w:left w:val="none" w:sz="0" w:space="0" w:color="auto"/>
        <w:bottom w:val="none" w:sz="0" w:space="0" w:color="auto"/>
        <w:right w:val="none" w:sz="0" w:space="0" w:color="auto"/>
      </w:divBdr>
      <w:divsChild>
        <w:div w:id="1408579035">
          <w:marLeft w:val="0"/>
          <w:marRight w:val="0"/>
          <w:marTop w:val="0"/>
          <w:marBottom w:val="0"/>
          <w:divBdr>
            <w:top w:val="none" w:sz="0" w:space="0" w:color="auto"/>
            <w:left w:val="none" w:sz="0" w:space="0" w:color="auto"/>
            <w:bottom w:val="none" w:sz="0" w:space="0" w:color="auto"/>
            <w:right w:val="none" w:sz="0" w:space="0" w:color="auto"/>
          </w:divBdr>
        </w:div>
      </w:divsChild>
    </w:div>
    <w:div w:id="496455700">
      <w:bodyDiv w:val="1"/>
      <w:marLeft w:val="0"/>
      <w:marRight w:val="0"/>
      <w:marTop w:val="0"/>
      <w:marBottom w:val="0"/>
      <w:divBdr>
        <w:top w:val="none" w:sz="0" w:space="0" w:color="auto"/>
        <w:left w:val="none" w:sz="0" w:space="0" w:color="auto"/>
        <w:bottom w:val="none" w:sz="0" w:space="0" w:color="auto"/>
        <w:right w:val="none" w:sz="0" w:space="0" w:color="auto"/>
      </w:divBdr>
    </w:div>
    <w:div w:id="517499651">
      <w:bodyDiv w:val="1"/>
      <w:marLeft w:val="0"/>
      <w:marRight w:val="0"/>
      <w:marTop w:val="0"/>
      <w:marBottom w:val="0"/>
      <w:divBdr>
        <w:top w:val="none" w:sz="0" w:space="0" w:color="auto"/>
        <w:left w:val="none" w:sz="0" w:space="0" w:color="auto"/>
        <w:bottom w:val="none" w:sz="0" w:space="0" w:color="auto"/>
        <w:right w:val="none" w:sz="0" w:space="0" w:color="auto"/>
      </w:divBdr>
    </w:div>
    <w:div w:id="522867371">
      <w:bodyDiv w:val="1"/>
      <w:marLeft w:val="0"/>
      <w:marRight w:val="0"/>
      <w:marTop w:val="0"/>
      <w:marBottom w:val="0"/>
      <w:divBdr>
        <w:top w:val="none" w:sz="0" w:space="0" w:color="auto"/>
        <w:left w:val="none" w:sz="0" w:space="0" w:color="auto"/>
        <w:bottom w:val="none" w:sz="0" w:space="0" w:color="auto"/>
        <w:right w:val="none" w:sz="0" w:space="0" w:color="auto"/>
      </w:divBdr>
    </w:div>
    <w:div w:id="545333611">
      <w:bodyDiv w:val="1"/>
      <w:marLeft w:val="0"/>
      <w:marRight w:val="0"/>
      <w:marTop w:val="0"/>
      <w:marBottom w:val="0"/>
      <w:divBdr>
        <w:top w:val="none" w:sz="0" w:space="0" w:color="auto"/>
        <w:left w:val="none" w:sz="0" w:space="0" w:color="auto"/>
        <w:bottom w:val="none" w:sz="0" w:space="0" w:color="auto"/>
        <w:right w:val="none" w:sz="0" w:space="0" w:color="auto"/>
      </w:divBdr>
    </w:div>
    <w:div w:id="566497494">
      <w:bodyDiv w:val="1"/>
      <w:marLeft w:val="0"/>
      <w:marRight w:val="0"/>
      <w:marTop w:val="0"/>
      <w:marBottom w:val="0"/>
      <w:divBdr>
        <w:top w:val="none" w:sz="0" w:space="0" w:color="auto"/>
        <w:left w:val="none" w:sz="0" w:space="0" w:color="auto"/>
        <w:bottom w:val="none" w:sz="0" w:space="0" w:color="auto"/>
        <w:right w:val="none" w:sz="0" w:space="0" w:color="auto"/>
      </w:divBdr>
    </w:div>
    <w:div w:id="567114526">
      <w:bodyDiv w:val="1"/>
      <w:marLeft w:val="0"/>
      <w:marRight w:val="0"/>
      <w:marTop w:val="0"/>
      <w:marBottom w:val="0"/>
      <w:divBdr>
        <w:top w:val="none" w:sz="0" w:space="0" w:color="auto"/>
        <w:left w:val="none" w:sz="0" w:space="0" w:color="auto"/>
        <w:bottom w:val="none" w:sz="0" w:space="0" w:color="auto"/>
        <w:right w:val="none" w:sz="0" w:space="0" w:color="auto"/>
      </w:divBdr>
    </w:div>
    <w:div w:id="581255916">
      <w:bodyDiv w:val="1"/>
      <w:marLeft w:val="0"/>
      <w:marRight w:val="0"/>
      <w:marTop w:val="0"/>
      <w:marBottom w:val="0"/>
      <w:divBdr>
        <w:top w:val="none" w:sz="0" w:space="0" w:color="auto"/>
        <w:left w:val="none" w:sz="0" w:space="0" w:color="auto"/>
        <w:bottom w:val="none" w:sz="0" w:space="0" w:color="auto"/>
        <w:right w:val="none" w:sz="0" w:space="0" w:color="auto"/>
      </w:divBdr>
    </w:div>
    <w:div w:id="687752049">
      <w:bodyDiv w:val="1"/>
      <w:marLeft w:val="0"/>
      <w:marRight w:val="0"/>
      <w:marTop w:val="0"/>
      <w:marBottom w:val="0"/>
      <w:divBdr>
        <w:top w:val="none" w:sz="0" w:space="0" w:color="auto"/>
        <w:left w:val="none" w:sz="0" w:space="0" w:color="auto"/>
        <w:bottom w:val="none" w:sz="0" w:space="0" w:color="auto"/>
        <w:right w:val="none" w:sz="0" w:space="0" w:color="auto"/>
      </w:divBdr>
    </w:div>
    <w:div w:id="761295910">
      <w:bodyDiv w:val="1"/>
      <w:marLeft w:val="0"/>
      <w:marRight w:val="0"/>
      <w:marTop w:val="0"/>
      <w:marBottom w:val="0"/>
      <w:divBdr>
        <w:top w:val="none" w:sz="0" w:space="0" w:color="auto"/>
        <w:left w:val="none" w:sz="0" w:space="0" w:color="auto"/>
        <w:bottom w:val="none" w:sz="0" w:space="0" w:color="auto"/>
        <w:right w:val="none" w:sz="0" w:space="0" w:color="auto"/>
      </w:divBdr>
    </w:div>
    <w:div w:id="796680089">
      <w:bodyDiv w:val="1"/>
      <w:marLeft w:val="0"/>
      <w:marRight w:val="0"/>
      <w:marTop w:val="0"/>
      <w:marBottom w:val="0"/>
      <w:divBdr>
        <w:top w:val="none" w:sz="0" w:space="0" w:color="auto"/>
        <w:left w:val="none" w:sz="0" w:space="0" w:color="auto"/>
        <w:bottom w:val="none" w:sz="0" w:space="0" w:color="auto"/>
        <w:right w:val="none" w:sz="0" w:space="0" w:color="auto"/>
      </w:divBdr>
    </w:div>
    <w:div w:id="797257724">
      <w:bodyDiv w:val="1"/>
      <w:marLeft w:val="0"/>
      <w:marRight w:val="0"/>
      <w:marTop w:val="0"/>
      <w:marBottom w:val="0"/>
      <w:divBdr>
        <w:top w:val="none" w:sz="0" w:space="0" w:color="auto"/>
        <w:left w:val="none" w:sz="0" w:space="0" w:color="auto"/>
        <w:bottom w:val="none" w:sz="0" w:space="0" w:color="auto"/>
        <w:right w:val="none" w:sz="0" w:space="0" w:color="auto"/>
      </w:divBdr>
    </w:div>
    <w:div w:id="824515593">
      <w:bodyDiv w:val="1"/>
      <w:marLeft w:val="0"/>
      <w:marRight w:val="0"/>
      <w:marTop w:val="0"/>
      <w:marBottom w:val="0"/>
      <w:divBdr>
        <w:top w:val="none" w:sz="0" w:space="0" w:color="auto"/>
        <w:left w:val="none" w:sz="0" w:space="0" w:color="auto"/>
        <w:bottom w:val="none" w:sz="0" w:space="0" w:color="auto"/>
        <w:right w:val="none" w:sz="0" w:space="0" w:color="auto"/>
      </w:divBdr>
    </w:div>
    <w:div w:id="827523684">
      <w:bodyDiv w:val="1"/>
      <w:marLeft w:val="0"/>
      <w:marRight w:val="0"/>
      <w:marTop w:val="0"/>
      <w:marBottom w:val="0"/>
      <w:divBdr>
        <w:top w:val="none" w:sz="0" w:space="0" w:color="auto"/>
        <w:left w:val="none" w:sz="0" w:space="0" w:color="auto"/>
        <w:bottom w:val="none" w:sz="0" w:space="0" w:color="auto"/>
        <w:right w:val="none" w:sz="0" w:space="0" w:color="auto"/>
      </w:divBdr>
    </w:div>
    <w:div w:id="845557888">
      <w:bodyDiv w:val="1"/>
      <w:marLeft w:val="0"/>
      <w:marRight w:val="0"/>
      <w:marTop w:val="0"/>
      <w:marBottom w:val="0"/>
      <w:divBdr>
        <w:top w:val="none" w:sz="0" w:space="0" w:color="auto"/>
        <w:left w:val="none" w:sz="0" w:space="0" w:color="auto"/>
        <w:bottom w:val="none" w:sz="0" w:space="0" w:color="auto"/>
        <w:right w:val="none" w:sz="0" w:space="0" w:color="auto"/>
      </w:divBdr>
    </w:div>
    <w:div w:id="894315917">
      <w:bodyDiv w:val="1"/>
      <w:marLeft w:val="0"/>
      <w:marRight w:val="0"/>
      <w:marTop w:val="0"/>
      <w:marBottom w:val="0"/>
      <w:divBdr>
        <w:top w:val="none" w:sz="0" w:space="0" w:color="auto"/>
        <w:left w:val="none" w:sz="0" w:space="0" w:color="auto"/>
        <w:bottom w:val="none" w:sz="0" w:space="0" w:color="auto"/>
        <w:right w:val="none" w:sz="0" w:space="0" w:color="auto"/>
      </w:divBdr>
    </w:div>
    <w:div w:id="924262844">
      <w:bodyDiv w:val="1"/>
      <w:marLeft w:val="0"/>
      <w:marRight w:val="0"/>
      <w:marTop w:val="0"/>
      <w:marBottom w:val="0"/>
      <w:divBdr>
        <w:top w:val="none" w:sz="0" w:space="0" w:color="auto"/>
        <w:left w:val="none" w:sz="0" w:space="0" w:color="auto"/>
        <w:bottom w:val="none" w:sz="0" w:space="0" w:color="auto"/>
        <w:right w:val="none" w:sz="0" w:space="0" w:color="auto"/>
      </w:divBdr>
    </w:div>
    <w:div w:id="941188482">
      <w:bodyDiv w:val="1"/>
      <w:marLeft w:val="0"/>
      <w:marRight w:val="0"/>
      <w:marTop w:val="0"/>
      <w:marBottom w:val="0"/>
      <w:divBdr>
        <w:top w:val="none" w:sz="0" w:space="0" w:color="auto"/>
        <w:left w:val="none" w:sz="0" w:space="0" w:color="auto"/>
        <w:bottom w:val="none" w:sz="0" w:space="0" w:color="auto"/>
        <w:right w:val="none" w:sz="0" w:space="0" w:color="auto"/>
      </w:divBdr>
    </w:div>
    <w:div w:id="961763777">
      <w:bodyDiv w:val="1"/>
      <w:marLeft w:val="0"/>
      <w:marRight w:val="0"/>
      <w:marTop w:val="0"/>
      <w:marBottom w:val="0"/>
      <w:divBdr>
        <w:top w:val="none" w:sz="0" w:space="0" w:color="auto"/>
        <w:left w:val="none" w:sz="0" w:space="0" w:color="auto"/>
        <w:bottom w:val="none" w:sz="0" w:space="0" w:color="auto"/>
        <w:right w:val="none" w:sz="0" w:space="0" w:color="auto"/>
      </w:divBdr>
    </w:div>
    <w:div w:id="1033118577">
      <w:bodyDiv w:val="1"/>
      <w:marLeft w:val="0"/>
      <w:marRight w:val="0"/>
      <w:marTop w:val="0"/>
      <w:marBottom w:val="0"/>
      <w:divBdr>
        <w:top w:val="none" w:sz="0" w:space="0" w:color="auto"/>
        <w:left w:val="none" w:sz="0" w:space="0" w:color="auto"/>
        <w:bottom w:val="none" w:sz="0" w:space="0" w:color="auto"/>
        <w:right w:val="none" w:sz="0" w:space="0" w:color="auto"/>
      </w:divBdr>
    </w:div>
    <w:div w:id="1043747751">
      <w:bodyDiv w:val="1"/>
      <w:marLeft w:val="0"/>
      <w:marRight w:val="0"/>
      <w:marTop w:val="0"/>
      <w:marBottom w:val="0"/>
      <w:divBdr>
        <w:top w:val="none" w:sz="0" w:space="0" w:color="auto"/>
        <w:left w:val="none" w:sz="0" w:space="0" w:color="auto"/>
        <w:bottom w:val="none" w:sz="0" w:space="0" w:color="auto"/>
        <w:right w:val="none" w:sz="0" w:space="0" w:color="auto"/>
      </w:divBdr>
    </w:div>
    <w:div w:id="1148086911">
      <w:bodyDiv w:val="1"/>
      <w:marLeft w:val="0"/>
      <w:marRight w:val="0"/>
      <w:marTop w:val="0"/>
      <w:marBottom w:val="0"/>
      <w:divBdr>
        <w:top w:val="none" w:sz="0" w:space="0" w:color="auto"/>
        <w:left w:val="none" w:sz="0" w:space="0" w:color="auto"/>
        <w:bottom w:val="none" w:sz="0" w:space="0" w:color="auto"/>
        <w:right w:val="none" w:sz="0" w:space="0" w:color="auto"/>
      </w:divBdr>
    </w:div>
    <w:div w:id="1186167084">
      <w:bodyDiv w:val="1"/>
      <w:marLeft w:val="0"/>
      <w:marRight w:val="0"/>
      <w:marTop w:val="0"/>
      <w:marBottom w:val="0"/>
      <w:divBdr>
        <w:top w:val="none" w:sz="0" w:space="0" w:color="auto"/>
        <w:left w:val="none" w:sz="0" w:space="0" w:color="auto"/>
        <w:bottom w:val="none" w:sz="0" w:space="0" w:color="auto"/>
        <w:right w:val="none" w:sz="0" w:space="0" w:color="auto"/>
      </w:divBdr>
    </w:div>
    <w:div w:id="1221819564">
      <w:bodyDiv w:val="1"/>
      <w:marLeft w:val="0"/>
      <w:marRight w:val="0"/>
      <w:marTop w:val="0"/>
      <w:marBottom w:val="0"/>
      <w:divBdr>
        <w:top w:val="none" w:sz="0" w:space="0" w:color="auto"/>
        <w:left w:val="none" w:sz="0" w:space="0" w:color="auto"/>
        <w:bottom w:val="none" w:sz="0" w:space="0" w:color="auto"/>
        <w:right w:val="none" w:sz="0" w:space="0" w:color="auto"/>
      </w:divBdr>
    </w:div>
    <w:div w:id="1231690890">
      <w:bodyDiv w:val="1"/>
      <w:marLeft w:val="0"/>
      <w:marRight w:val="0"/>
      <w:marTop w:val="0"/>
      <w:marBottom w:val="0"/>
      <w:divBdr>
        <w:top w:val="none" w:sz="0" w:space="0" w:color="auto"/>
        <w:left w:val="none" w:sz="0" w:space="0" w:color="auto"/>
        <w:bottom w:val="none" w:sz="0" w:space="0" w:color="auto"/>
        <w:right w:val="none" w:sz="0" w:space="0" w:color="auto"/>
      </w:divBdr>
    </w:div>
    <w:div w:id="1251547977">
      <w:bodyDiv w:val="1"/>
      <w:marLeft w:val="0"/>
      <w:marRight w:val="0"/>
      <w:marTop w:val="0"/>
      <w:marBottom w:val="0"/>
      <w:divBdr>
        <w:top w:val="none" w:sz="0" w:space="0" w:color="auto"/>
        <w:left w:val="none" w:sz="0" w:space="0" w:color="auto"/>
        <w:bottom w:val="none" w:sz="0" w:space="0" w:color="auto"/>
        <w:right w:val="none" w:sz="0" w:space="0" w:color="auto"/>
      </w:divBdr>
    </w:div>
    <w:div w:id="1252935319">
      <w:bodyDiv w:val="1"/>
      <w:marLeft w:val="0"/>
      <w:marRight w:val="0"/>
      <w:marTop w:val="0"/>
      <w:marBottom w:val="0"/>
      <w:divBdr>
        <w:top w:val="none" w:sz="0" w:space="0" w:color="auto"/>
        <w:left w:val="none" w:sz="0" w:space="0" w:color="auto"/>
        <w:bottom w:val="none" w:sz="0" w:space="0" w:color="auto"/>
        <w:right w:val="none" w:sz="0" w:space="0" w:color="auto"/>
      </w:divBdr>
    </w:div>
    <w:div w:id="1308702110">
      <w:bodyDiv w:val="1"/>
      <w:marLeft w:val="0"/>
      <w:marRight w:val="0"/>
      <w:marTop w:val="0"/>
      <w:marBottom w:val="0"/>
      <w:divBdr>
        <w:top w:val="none" w:sz="0" w:space="0" w:color="auto"/>
        <w:left w:val="none" w:sz="0" w:space="0" w:color="auto"/>
        <w:bottom w:val="none" w:sz="0" w:space="0" w:color="auto"/>
        <w:right w:val="none" w:sz="0" w:space="0" w:color="auto"/>
      </w:divBdr>
    </w:div>
    <w:div w:id="1323853651">
      <w:bodyDiv w:val="1"/>
      <w:marLeft w:val="0"/>
      <w:marRight w:val="0"/>
      <w:marTop w:val="0"/>
      <w:marBottom w:val="0"/>
      <w:divBdr>
        <w:top w:val="none" w:sz="0" w:space="0" w:color="auto"/>
        <w:left w:val="none" w:sz="0" w:space="0" w:color="auto"/>
        <w:bottom w:val="none" w:sz="0" w:space="0" w:color="auto"/>
        <w:right w:val="none" w:sz="0" w:space="0" w:color="auto"/>
      </w:divBdr>
    </w:div>
    <w:div w:id="1365597422">
      <w:bodyDiv w:val="1"/>
      <w:marLeft w:val="0"/>
      <w:marRight w:val="0"/>
      <w:marTop w:val="0"/>
      <w:marBottom w:val="0"/>
      <w:divBdr>
        <w:top w:val="none" w:sz="0" w:space="0" w:color="auto"/>
        <w:left w:val="none" w:sz="0" w:space="0" w:color="auto"/>
        <w:bottom w:val="none" w:sz="0" w:space="0" w:color="auto"/>
        <w:right w:val="none" w:sz="0" w:space="0" w:color="auto"/>
      </w:divBdr>
    </w:div>
    <w:div w:id="1373307814">
      <w:bodyDiv w:val="1"/>
      <w:marLeft w:val="0"/>
      <w:marRight w:val="0"/>
      <w:marTop w:val="0"/>
      <w:marBottom w:val="0"/>
      <w:divBdr>
        <w:top w:val="none" w:sz="0" w:space="0" w:color="auto"/>
        <w:left w:val="none" w:sz="0" w:space="0" w:color="auto"/>
        <w:bottom w:val="none" w:sz="0" w:space="0" w:color="auto"/>
        <w:right w:val="none" w:sz="0" w:space="0" w:color="auto"/>
      </w:divBdr>
    </w:div>
    <w:div w:id="1393043135">
      <w:bodyDiv w:val="1"/>
      <w:marLeft w:val="0"/>
      <w:marRight w:val="0"/>
      <w:marTop w:val="0"/>
      <w:marBottom w:val="0"/>
      <w:divBdr>
        <w:top w:val="none" w:sz="0" w:space="0" w:color="auto"/>
        <w:left w:val="none" w:sz="0" w:space="0" w:color="auto"/>
        <w:bottom w:val="none" w:sz="0" w:space="0" w:color="auto"/>
        <w:right w:val="none" w:sz="0" w:space="0" w:color="auto"/>
      </w:divBdr>
    </w:div>
    <w:div w:id="1448814977">
      <w:bodyDiv w:val="1"/>
      <w:marLeft w:val="0"/>
      <w:marRight w:val="0"/>
      <w:marTop w:val="0"/>
      <w:marBottom w:val="0"/>
      <w:divBdr>
        <w:top w:val="none" w:sz="0" w:space="0" w:color="auto"/>
        <w:left w:val="none" w:sz="0" w:space="0" w:color="auto"/>
        <w:bottom w:val="none" w:sz="0" w:space="0" w:color="auto"/>
        <w:right w:val="none" w:sz="0" w:space="0" w:color="auto"/>
      </w:divBdr>
    </w:div>
    <w:div w:id="1483351041">
      <w:bodyDiv w:val="1"/>
      <w:marLeft w:val="0"/>
      <w:marRight w:val="0"/>
      <w:marTop w:val="0"/>
      <w:marBottom w:val="0"/>
      <w:divBdr>
        <w:top w:val="none" w:sz="0" w:space="0" w:color="auto"/>
        <w:left w:val="none" w:sz="0" w:space="0" w:color="auto"/>
        <w:bottom w:val="none" w:sz="0" w:space="0" w:color="auto"/>
        <w:right w:val="none" w:sz="0" w:space="0" w:color="auto"/>
      </w:divBdr>
    </w:div>
    <w:div w:id="1509363397">
      <w:bodyDiv w:val="1"/>
      <w:marLeft w:val="0"/>
      <w:marRight w:val="0"/>
      <w:marTop w:val="0"/>
      <w:marBottom w:val="0"/>
      <w:divBdr>
        <w:top w:val="none" w:sz="0" w:space="0" w:color="auto"/>
        <w:left w:val="none" w:sz="0" w:space="0" w:color="auto"/>
        <w:bottom w:val="none" w:sz="0" w:space="0" w:color="auto"/>
        <w:right w:val="none" w:sz="0" w:space="0" w:color="auto"/>
      </w:divBdr>
    </w:div>
    <w:div w:id="1602495575">
      <w:bodyDiv w:val="1"/>
      <w:marLeft w:val="0"/>
      <w:marRight w:val="0"/>
      <w:marTop w:val="0"/>
      <w:marBottom w:val="0"/>
      <w:divBdr>
        <w:top w:val="none" w:sz="0" w:space="0" w:color="auto"/>
        <w:left w:val="none" w:sz="0" w:space="0" w:color="auto"/>
        <w:bottom w:val="none" w:sz="0" w:space="0" w:color="auto"/>
        <w:right w:val="none" w:sz="0" w:space="0" w:color="auto"/>
      </w:divBdr>
    </w:div>
    <w:div w:id="1625498863">
      <w:bodyDiv w:val="1"/>
      <w:marLeft w:val="0"/>
      <w:marRight w:val="0"/>
      <w:marTop w:val="0"/>
      <w:marBottom w:val="0"/>
      <w:divBdr>
        <w:top w:val="none" w:sz="0" w:space="0" w:color="auto"/>
        <w:left w:val="none" w:sz="0" w:space="0" w:color="auto"/>
        <w:bottom w:val="none" w:sz="0" w:space="0" w:color="auto"/>
        <w:right w:val="none" w:sz="0" w:space="0" w:color="auto"/>
      </w:divBdr>
    </w:div>
    <w:div w:id="1630742839">
      <w:bodyDiv w:val="1"/>
      <w:marLeft w:val="0"/>
      <w:marRight w:val="0"/>
      <w:marTop w:val="0"/>
      <w:marBottom w:val="0"/>
      <w:divBdr>
        <w:top w:val="none" w:sz="0" w:space="0" w:color="auto"/>
        <w:left w:val="none" w:sz="0" w:space="0" w:color="auto"/>
        <w:bottom w:val="none" w:sz="0" w:space="0" w:color="auto"/>
        <w:right w:val="none" w:sz="0" w:space="0" w:color="auto"/>
      </w:divBdr>
    </w:div>
    <w:div w:id="1642493009">
      <w:bodyDiv w:val="1"/>
      <w:marLeft w:val="0"/>
      <w:marRight w:val="0"/>
      <w:marTop w:val="0"/>
      <w:marBottom w:val="0"/>
      <w:divBdr>
        <w:top w:val="none" w:sz="0" w:space="0" w:color="auto"/>
        <w:left w:val="none" w:sz="0" w:space="0" w:color="auto"/>
        <w:bottom w:val="none" w:sz="0" w:space="0" w:color="auto"/>
        <w:right w:val="none" w:sz="0" w:space="0" w:color="auto"/>
      </w:divBdr>
      <w:divsChild>
        <w:div w:id="908661790">
          <w:marLeft w:val="0"/>
          <w:marRight w:val="0"/>
          <w:marTop w:val="0"/>
          <w:marBottom w:val="0"/>
          <w:divBdr>
            <w:top w:val="none" w:sz="0" w:space="0" w:color="auto"/>
            <w:left w:val="none" w:sz="0" w:space="0" w:color="auto"/>
            <w:bottom w:val="none" w:sz="0" w:space="0" w:color="auto"/>
            <w:right w:val="none" w:sz="0" w:space="0" w:color="auto"/>
          </w:divBdr>
        </w:div>
      </w:divsChild>
    </w:div>
    <w:div w:id="1670522659">
      <w:bodyDiv w:val="1"/>
      <w:marLeft w:val="0"/>
      <w:marRight w:val="0"/>
      <w:marTop w:val="0"/>
      <w:marBottom w:val="0"/>
      <w:divBdr>
        <w:top w:val="none" w:sz="0" w:space="0" w:color="auto"/>
        <w:left w:val="none" w:sz="0" w:space="0" w:color="auto"/>
        <w:bottom w:val="none" w:sz="0" w:space="0" w:color="auto"/>
        <w:right w:val="none" w:sz="0" w:space="0" w:color="auto"/>
      </w:divBdr>
    </w:div>
    <w:div w:id="1870797970">
      <w:bodyDiv w:val="1"/>
      <w:marLeft w:val="0"/>
      <w:marRight w:val="0"/>
      <w:marTop w:val="0"/>
      <w:marBottom w:val="0"/>
      <w:divBdr>
        <w:top w:val="none" w:sz="0" w:space="0" w:color="auto"/>
        <w:left w:val="none" w:sz="0" w:space="0" w:color="auto"/>
        <w:bottom w:val="none" w:sz="0" w:space="0" w:color="auto"/>
        <w:right w:val="none" w:sz="0" w:space="0" w:color="auto"/>
      </w:divBdr>
    </w:div>
    <w:div w:id="1976910547">
      <w:bodyDiv w:val="1"/>
      <w:marLeft w:val="0"/>
      <w:marRight w:val="0"/>
      <w:marTop w:val="0"/>
      <w:marBottom w:val="0"/>
      <w:divBdr>
        <w:top w:val="none" w:sz="0" w:space="0" w:color="auto"/>
        <w:left w:val="none" w:sz="0" w:space="0" w:color="auto"/>
        <w:bottom w:val="none" w:sz="0" w:space="0" w:color="auto"/>
        <w:right w:val="none" w:sz="0" w:space="0" w:color="auto"/>
      </w:divBdr>
    </w:div>
    <w:div w:id="2034064881">
      <w:bodyDiv w:val="1"/>
      <w:marLeft w:val="0"/>
      <w:marRight w:val="0"/>
      <w:marTop w:val="0"/>
      <w:marBottom w:val="0"/>
      <w:divBdr>
        <w:top w:val="none" w:sz="0" w:space="0" w:color="auto"/>
        <w:left w:val="none" w:sz="0" w:space="0" w:color="auto"/>
        <w:bottom w:val="none" w:sz="0" w:space="0" w:color="auto"/>
        <w:right w:val="none" w:sz="0" w:space="0" w:color="auto"/>
      </w:divBdr>
    </w:div>
    <w:div w:id="20793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39E1F-AAC6-4203-A8FB-0B70D81F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Encuestador</vt:lpstr>
    </vt:vector>
  </TitlesOfParts>
  <Company>Toshiba</Company>
  <LinksUpToDate>false</LinksUpToDate>
  <CharactersWithSpaces>4416</CharactersWithSpaces>
  <SharedDoc>false</SharedDoc>
  <HLinks>
    <vt:vector size="6" baseType="variant">
      <vt:variant>
        <vt:i4>7405614</vt:i4>
      </vt:variant>
      <vt:variant>
        <vt:i4>0</vt:i4>
      </vt:variant>
      <vt:variant>
        <vt:i4>0</vt:i4>
      </vt:variant>
      <vt:variant>
        <vt:i4>5</vt:i4>
      </vt:variant>
      <vt:variant>
        <vt:lpwstr>http://www.seguro-popular.gob.mx/images/contenidos/Afiliacion/Modulos_Afiliacion/modulos_de_afiliacion_orientacion.pdf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Encuestador</dc:title>
  <dc:creator>Yamil</dc:creator>
  <cp:lastModifiedBy>HP</cp:lastModifiedBy>
  <cp:revision>8</cp:revision>
  <cp:lastPrinted>2017-02-21T15:03:00Z</cp:lastPrinted>
  <dcterms:created xsi:type="dcterms:W3CDTF">2017-08-23T16:16:00Z</dcterms:created>
  <dcterms:modified xsi:type="dcterms:W3CDTF">2017-08-23T16:48:00Z</dcterms:modified>
</cp:coreProperties>
</file>